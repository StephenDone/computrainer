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1F803" w14:textId="21C23C6D" w:rsidR="00A9204E" w:rsidRDefault="00EE4CFF" w:rsidP="00EE4CFF">
      <w:pPr>
        <w:pStyle w:val="Title"/>
      </w:pPr>
      <w:r>
        <w:t xml:space="preserve">Computrainer Serial </w:t>
      </w:r>
      <w:r w:rsidR="001E760E">
        <w:t>Connectivity</w:t>
      </w:r>
      <w:r>
        <w:t xml:space="preserve"> Analysis</w:t>
      </w:r>
    </w:p>
    <w:p w14:paraId="0BACC628" w14:textId="77777777" w:rsidR="00D02F2C" w:rsidRDefault="00EE4CFF" w:rsidP="00EE4CFF">
      <w:pPr>
        <w:pStyle w:val="Subtitle"/>
      </w:pPr>
      <w:r>
        <w:t>Stephen Done</w:t>
      </w:r>
      <w:r w:rsidR="00D02F2C">
        <w:t xml:space="preserve"> </w:t>
      </w:r>
    </w:p>
    <w:p w14:paraId="15515EC2" w14:textId="7A5E388F" w:rsidR="00EE4CFF" w:rsidRDefault="00D02F2C" w:rsidP="00EE4CFF">
      <w:pPr>
        <w:pStyle w:val="Subtitle"/>
      </w:pPr>
      <w:r>
        <w:t>March 2021</w:t>
      </w:r>
    </w:p>
    <w:p w14:paraId="085036DC" w14:textId="17A224D6" w:rsidR="00EE4CFF" w:rsidRDefault="00EE4CFF" w:rsidP="00EE4CFF">
      <w:pPr>
        <w:pStyle w:val="Subtitle"/>
      </w:pPr>
      <w:r>
        <w:t>stephenrdone@gmail.com</w:t>
      </w:r>
    </w:p>
    <w:p w14:paraId="4CDC097B" w14:textId="220032E0" w:rsidR="00EE4CFF" w:rsidRDefault="00EE4CFF" w:rsidP="00EE4CFF">
      <w:pPr>
        <w:pStyle w:val="Heading1"/>
      </w:pPr>
      <w:r>
        <w:t>Introduction</w:t>
      </w:r>
    </w:p>
    <w:p w14:paraId="2E2BBBC6" w14:textId="77777777" w:rsidR="009E3814" w:rsidRDefault="009E3814"/>
    <w:p w14:paraId="3F354252" w14:textId="77777777" w:rsidR="009E3814" w:rsidRDefault="009E3814" w:rsidP="009E3814">
      <w:pPr>
        <w:pStyle w:val="Heading2"/>
      </w:pPr>
      <w:r>
        <w:t>Scope</w:t>
      </w:r>
    </w:p>
    <w:p w14:paraId="7538C11E" w14:textId="61E23C6E" w:rsidR="00367FCC" w:rsidRDefault="00EE4CFF">
      <w:r>
        <w:t xml:space="preserve">This document is an analysis of the serial protocol used by the now discontinued Computrainer bike ergometer. </w:t>
      </w:r>
    </w:p>
    <w:p w14:paraId="7E44B884" w14:textId="77777777" w:rsidR="00D978E1" w:rsidRDefault="00D978E1"/>
    <w:p w14:paraId="2A1F25E8" w14:textId="6F20767E" w:rsidR="00CE40EA" w:rsidRDefault="00CE40EA" w:rsidP="00CE40EA">
      <w:pPr>
        <w:pStyle w:val="Heading2"/>
      </w:pPr>
      <w:r>
        <w:t>Terms Used</w:t>
      </w:r>
    </w:p>
    <w:p w14:paraId="07FE03A9" w14:textId="44FD82B5" w:rsidR="00CE40EA" w:rsidRDefault="00CE40EA" w:rsidP="00CE40EA">
      <w:r>
        <w:t>Controller:</w:t>
      </w:r>
      <w:r>
        <w:tab/>
        <w:t>The software communicating with the Computrainer. Usually running on a PC or Mac.</w:t>
      </w:r>
    </w:p>
    <w:p w14:paraId="36DF1DB9" w14:textId="7BC5F7E5" w:rsidR="00CE40EA" w:rsidRDefault="00CE40EA" w:rsidP="00CE40EA">
      <w:r>
        <w:t>Packet:</w:t>
      </w:r>
      <w:r>
        <w:tab/>
      </w:r>
      <w:r>
        <w:tab/>
        <w:t>The blocks of serial bytes that are sent and received.</w:t>
      </w:r>
    </w:p>
    <w:p w14:paraId="288405F2" w14:textId="1E9B21C5" w:rsidR="00CE40EA" w:rsidRDefault="00CE40EA" w:rsidP="00CE40EA">
      <w:r>
        <w:t>Message:</w:t>
      </w:r>
      <w:r>
        <w:tab/>
        <w:t>The data conveyed within the packet, once the bits relating to serial transmission have been removed and the message has been assembled from what is left.</w:t>
      </w:r>
    </w:p>
    <w:p w14:paraId="719F98CF" w14:textId="77777777" w:rsidR="00CE40EA" w:rsidRDefault="00CE40EA" w:rsidP="00CE40EA"/>
    <w:p w14:paraId="403FEE8C" w14:textId="77777777" w:rsidR="00D978E1" w:rsidRDefault="00D978E1" w:rsidP="00D978E1">
      <w:pPr>
        <w:pStyle w:val="Heading2"/>
      </w:pPr>
      <w:r>
        <w:t>Motivation</w:t>
      </w:r>
    </w:p>
    <w:p w14:paraId="6FAF3AEC" w14:textId="0CDEE2DD" w:rsidR="00D978E1" w:rsidRDefault="00D978E1" w:rsidP="00D978E1">
      <w:r>
        <w:t xml:space="preserve">I (still!) own and use a Computrainer for all my indoor bike training. </w:t>
      </w:r>
      <w:r w:rsidR="007961D1">
        <w:t xml:space="preserve">I don’t have an excuse to buy a new one because it just won’t die! </w:t>
      </w:r>
      <w:r>
        <w:t xml:space="preserve">I was interested in creating a </w:t>
      </w:r>
      <w:r w:rsidR="007961D1">
        <w:t>Bluetooth</w:t>
      </w:r>
      <w:r>
        <w:t xml:space="preserve"> interface to the Computrainer. I came upon Mark</w:t>
      </w:r>
      <w:r w:rsidR="007961D1">
        <w:t xml:space="preserve"> Liversedge</w:t>
      </w:r>
      <w:r>
        <w:t>’s work and decided to take a look under the hood. As I was probably going to rewrite the code in another language, I wanted to fully understand what was going on, rather than just try to copy what someone else had done. I find things more interesting that way, plus it is easier to debug when you actually understand fully what is going on.</w:t>
      </w:r>
    </w:p>
    <w:p w14:paraId="64858480" w14:textId="7139058D" w:rsidR="009E3814" w:rsidRDefault="009E3814" w:rsidP="00D978E1"/>
    <w:p w14:paraId="3396F75F" w14:textId="54D47BE4" w:rsidR="009E3814" w:rsidRDefault="009E3814" w:rsidP="00D978E1">
      <w:r>
        <w:t xml:space="preserve">This work has been done in order to make the now quite dated Computrainer work with more modern software. I.e. So that </w:t>
      </w:r>
      <w:r w:rsidR="007961D1">
        <w:t>existing</w:t>
      </w:r>
      <w:r>
        <w:t xml:space="preserve"> software that works with other turbo trainers can be made to work with the Computrainer too, hopefully saving Computrainer owners from scrapping what is a mechanically good system due to outdated software.</w:t>
      </w:r>
      <w:r w:rsidR="00D02F2C">
        <w:t xml:space="preserve"> I have also been contacted by someone who wanted to do the reverse – they wanted to make their own turbo trainer for fun and needed to give it a serial protocol that existing control software understood.</w:t>
      </w:r>
    </w:p>
    <w:p w14:paraId="75334724" w14:textId="317FBF34" w:rsidR="00367FCC" w:rsidRDefault="00367FCC"/>
    <w:p w14:paraId="632FC5DC" w14:textId="0906DD0A" w:rsidR="009E3814" w:rsidRDefault="009E3814" w:rsidP="00D978E1">
      <w:pPr>
        <w:pStyle w:val="Heading2"/>
      </w:pPr>
      <w:r>
        <w:t>Analysis Methods</w:t>
      </w:r>
    </w:p>
    <w:p w14:paraId="675A736A" w14:textId="55FD2C18" w:rsidR="009E3814" w:rsidRDefault="009E3814" w:rsidP="009E3814">
      <w:r>
        <w:t>Information in this document has been attained or verified by watching the communication between a Computrainer and a controller. Where this has proved insufficient, either the Computrainer or the Controller has been emulated to watch the behaviour of the other.</w:t>
      </w:r>
    </w:p>
    <w:p w14:paraId="767CAF8A" w14:textId="77777777" w:rsidR="009E3814" w:rsidRPr="009E3814" w:rsidRDefault="009E3814" w:rsidP="009E3814"/>
    <w:p w14:paraId="5204C430" w14:textId="77777777" w:rsidR="00CE40EA" w:rsidRDefault="00CE40EA">
      <w:pPr>
        <w:rPr>
          <w:rFonts w:asciiTheme="majorHAnsi" w:eastAsiaTheme="majorEastAsia" w:hAnsiTheme="majorHAnsi" w:cstheme="majorBidi"/>
          <w:color w:val="1F4E79" w:themeColor="accent1" w:themeShade="80"/>
          <w:sz w:val="32"/>
          <w:szCs w:val="32"/>
        </w:rPr>
      </w:pPr>
      <w:r>
        <w:br w:type="page"/>
      </w:r>
    </w:p>
    <w:p w14:paraId="7CB38E0F" w14:textId="533FCF69" w:rsidR="00CE40EA" w:rsidRDefault="00CE40EA" w:rsidP="00CE40EA">
      <w:pPr>
        <w:pStyle w:val="Heading1"/>
      </w:pPr>
      <w:r>
        <w:lastRenderedPageBreak/>
        <w:t>Basis</w:t>
      </w:r>
    </w:p>
    <w:p w14:paraId="0F5DD7C1" w14:textId="742487C5" w:rsidR="00CE40EA" w:rsidRDefault="00CE40EA" w:rsidP="00CE40EA">
      <w:r>
        <w:t xml:space="preserve">This document builds on the excellent analysis work done </w:t>
      </w:r>
      <w:r w:rsidR="00D02F2C">
        <w:t>b</w:t>
      </w:r>
      <w:r>
        <w:t>y Mark Liversedge</w:t>
      </w:r>
      <w:r w:rsidR="00D2130A">
        <w:t xml:space="preserve"> and contributors</w:t>
      </w:r>
      <w:r>
        <w:t xml:space="preserve"> for </w:t>
      </w:r>
      <w:r w:rsidR="00D2130A">
        <w:t xml:space="preserve">the </w:t>
      </w:r>
      <w:r>
        <w:t xml:space="preserve">GoldenCheetah </w:t>
      </w:r>
      <w:r w:rsidR="00D2130A">
        <w:t xml:space="preserve">project </w:t>
      </w:r>
      <w:r>
        <w:t xml:space="preserve">some time ago. His analysis can be found here: </w:t>
      </w:r>
    </w:p>
    <w:p w14:paraId="1E2AB5CC" w14:textId="77777777" w:rsidR="00CE40EA" w:rsidRDefault="00CE40EA" w:rsidP="00CE40EA"/>
    <w:p w14:paraId="678D0CCD" w14:textId="77777777" w:rsidR="00CE40EA" w:rsidRDefault="00D02F2C" w:rsidP="00CE40EA">
      <w:hyperlink r:id="rId8" w:history="1">
        <w:r w:rsidR="00CE40EA" w:rsidRPr="00B42C66">
          <w:rPr>
            <w:rStyle w:val="Hyperlink"/>
          </w:rPr>
          <w:t>https://github.com/GoldenCheetah/GoldenCheetah/blob/master/doc/contrib/Computrainer%20Serial%20Protocol%20v0.3%20draft.doc</w:t>
        </w:r>
      </w:hyperlink>
    </w:p>
    <w:p w14:paraId="29310F6F" w14:textId="77777777" w:rsidR="00CE40EA" w:rsidRDefault="00CE40EA" w:rsidP="00CE40EA"/>
    <w:p w14:paraId="5A29CB92" w14:textId="77777777" w:rsidR="00CE40EA" w:rsidRDefault="00CE40EA" w:rsidP="00CE40EA">
      <w:r>
        <w:t>Mark’s code, resulting from his analysis can be found here:</w:t>
      </w:r>
    </w:p>
    <w:p w14:paraId="10738D5D" w14:textId="77777777" w:rsidR="00CE40EA" w:rsidRDefault="00CE40EA" w:rsidP="00CE40EA"/>
    <w:p w14:paraId="3C02DCC9" w14:textId="77777777" w:rsidR="00CE40EA" w:rsidRDefault="00D02F2C" w:rsidP="00CE40EA">
      <w:hyperlink r:id="rId9" w:history="1">
        <w:r w:rsidR="00CE40EA" w:rsidRPr="00B42C66">
          <w:rPr>
            <w:rStyle w:val="Hyperlink"/>
          </w:rPr>
          <w:t>https://github.com/GoldenCheetah/GoldenCheetah/tree/master/src/Train</w:t>
        </w:r>
      </w:hyperlink>
    </w:p>
    <w:p w14:paraId="54DCE71B" w14:textId="77777777" w:rsidR="00CE40EA" w:rsidRDefault="00CE40EA" w:rsidP="00CE40EA"/>
    <w:p w14:paraId="658EF9FA" w14:textId="77777777" w:rsidR="00CE40EA" w:rsidRDefault="00CE40EA" w:rsidP="00CE40EA">
      <w:pPr>
        <w:pStyle w:val="Heading2"/>
      </w:pPr>
      <w:r>
        <w:t>Divergence from Mark’s Document</w:t>
      </w:r>
    </w:p>
    <w:p w14:paraId="3918E761" w14:textId="5BBB347F" w:rsidR="00CE40EA" w:rsidRDefault="00CE40EA" w:rsidP="00CE40EA">
      <w:r>
        <w:t xml:space="preserve">Inevitably, my work and style will differ slightly from Mark’s. Also, since our document are based on various forms of </w:t>
      </w:r>
      <w:r w:rsidR="00D02F2C">
        <w:t>analysis</w:t>
      </w:r>
      <w:r>
        <w:t>, we are going to have slightly different opinions on the way things work. For readers who have also read Mark’s document (and I suggest that you do!), I will try to keep a list below of the areas where my document differs…</w:t>
      </w:r>
    </w:p>
    <w:p w14:paraId="0B713BE0" w14:textId="77777777" w:rsidR="00CE40EA" w:rsidRPr="00D978E1" w:rsidRDefault="00CE40EA" w:rsidP="00CE40EA"/>
    <w:p w14:paraId="1212A65E" w14:textId="77777777" w:rsidR="00CE40EA" w:rsidRDefault="00CE40EA" w:rsidP="00CE40EA">
      <w:pPr>
        <w:pStyle w:val="Heading3"/>
      </w:pPr>
      <w:r>
        <w:t>Bit and Byte Numbering</w:t>
      </w:r>
    </w:p>
    <w:p w14:paraId="70851B25" w14:textId="537489EE" w:rsidR="00CE40EA" w:rsidRDefault="00CE40EA" w:rsidP="00CE40EA">
      <w:r>
        <w:t xml:space="preserve">In my dim and distant past, I did quite a bit of work on 8051 microcontrollers (as used by the Computrainer). So, in writing this document, I have tried to </w:t>
      </w:r>
      <w:r w:rsidR="007961D1">
        <w:t>loosely</w:t>
      </w:r>
      <w:r>
        <w:t xml:space="preserve"> stick to the bit and byte description style used in the chip manuals. That is just personal preference, as it makes these notes easier for me to understand. This means that bits in a byte are numbered from 7 down to 0, as opposed to 1 up to 8. Arrays of bytes begin at index zero.</w:t>
      </w:r>
    </w:p>
    <w:p w14:paraId="3D6F40B8" w14:textId="77777777" w:rsidR="00CE40EA" w:rsidRDefault="00CE40EA" w:rsidP="00CE40EA"/>
    <w:p w14:paraId="7012AA6F" w14:textId="77777777" w:rsidR="00CE40EA" w:rsidRDefault="00CE40EA" w:rsidP="00CE40EA">
      <w:pPr>
        <w:pStyle w:val="Heading3"/>
      </w:pPr>
      <w:r>
        <w:t>Dealing with the Protocol in Layers</w:t>
      </w:r>
    </w:p>
    <w:p w14:paraId="17214B21" w14:textId="20454D9E" w:rsidR="00CE40EA" w:rsidRDefault="00CE40EA" w:rsidP="00CE40EA">
      <w:r>
        <w:t>I have tried to deal with the protocol in layers. This is why in this document I have I use concepts of packet and message</w:t>
      </w:r>
      <w:r w:rsidR="006D598D">
        <w:t xml:space="preserve">. The 7-byte blocks that appear on the serial line I have named packets. The 6-byte and one bit of data contained within these blocks I have named messages </w:t>
      </w:r>
      <w:r>
        <w:t xml:space="preserve">. I found that once the packet layer has been peeled away, the message within is much easier to understand and explain. For this reason, I do not talk in terms of individual bit functions </w:t>
      </w:r>
      <w:r w:rsidR="006D598D">
        <w:t>relative to the</w:t>
      </w:r>
      <w:r>
        <w:t xml:space="preserve"> </w:t>
      </w:r>
      <w:r w:rsidR="007961D1">
        <w:t>packet</w:t>
      </w:r>
      <w:r w:rsidR="006D598D">
        <w:t xml:space="preserve"> layout</w:t>
      </w:r>
      <w:r w:rsidR="007961D1">
        <w:t>,</w:t>
      </w:r>
      <w:r>
        <w:t xml:space="preserve"> only in the message</w:t>
      </w:r>
      <w:r w:rsidR="006D598D">
        <w:t xml:space="preserve"> within, once </w:t>
      </w:r>
      <w:r w:rsidR="000E3389">
        <w:t>reconstructed.</w:t>
      </w:r>
      <w:r>
        <w:t xml:space="preserve"> </w:t>
      </w:r>
    </w:p>
    <w:p w14:paraId="734BEC8E" w14:textId="77777777" w:rsidR="00CE40EA" w:rsidRDefault="00CE40EA" w:rsidP="00CE40EA"/>
    <w:p w14:paraId="07FC0869" w14:textId="182C1E79" w:rsidR="00CE7B0D" w:rsidRDefault="00CE7B0D" w:rsidP="00CE40EA">
      <w:pPr>
        <w:pStyle w:val="Heading3"/>
      </w:pPr>
      <w:r>
        <w:t>What the Z bit actually is</w:t>
      </w:r>
    </w:p>
    <w:p w14:paraId="6F99BB0E" w14:textId="3C8075D6" w:rsidR="00CE7B0D" w:rsidRDefault="00CE7B0D" w:rsidP="00CE7B0D">
      <w:r>
        <w:t>Turns out it’s sum on the bytes of the message… in both directions.</w:t>
      </w:r>
    </w:p>
    <w:p w14:paraId="505A98A6" w14:textId="77777777" w:rsidR="00CE7B0D" w:rsidRPr="00CE7B0D" w:rsidRDefault="00CE7B0D" w:rsidP="00CE7B0D"/>
    <w:p w14:paraId="2B163E86" w14:textId="713E8EE0" w:rsidR="00192075" w:rsidRDefault="000E3389" w:rsidP="00CE40EA">
      <w:pPr>
        <w:pStyle w:val="Heading3"/>
      </w:pPr>
      <w:r>
        <w:t xml:space="preserve">Controller Message </w:t>
      </w:r>
      <w:r w:rsidR="00192075">
        <w:t>Checksum</w:t>
      </w:r>
    </w:p>
    <w:p w14:paraId="3FB658FA" w14:textId="171E107F" w:rsidR="00192075" w:rsidRDefault="00192075" w:rsidP="00192075">
      <w:r>
        <w:t>I have a different take on the checksum contained within packets sent from the controller to the Computrainer.</w:t>
      </w:r>
      <w:r w:rsidR="006D598D">
        <w:t xml:space="preserve"> It’s a checksum</w:t>
      </w:r>
      <w:r w:rsidR="000E3389">
        <w:t xml:space="preserve"> of the 3 message bytes that contain data</w:t>
      </w:r>
      <w:r w:rsidR="006D598D">
        <w:t>.</w:t>
      </w:r>
    </w:p>
    <w:p w14:paraId="4316DA0E" w14:textId="77777777" w:rsidR="00192075" w:rsidRPr="00192075" w:rsidRDefault="00192075" w:rsidP="00192075"/>
    <w:p w14:paraId="64606C3A" w14:textId="006C9CBC" w:rsidR="000E3389" w:rsidRDefault="000E3389" w:rsidP="00CE40EA">
      <w:pPr>
        <w:pStyle w:val="Heading3"/>
      </w:pPr>
      <w:r>
        <w:t>Computrainer Wheel Speed</w:t>
      </w:r>
    </w:p>
    <w:p w14:paraId="61C57EA9" w14:textId="28598F25" w:rsidR="000E3389" w:rsidRDefault="000E3389" w:rsidP="000E3389">
      <w:r>
        <w:t>It is simply mph * 50.</w:t>
      </w:r>
    </w:p>
    <w:p w14:paraId="0ED544F4" w14:textId="77777777" w:rsidR="000E3389" w:rsidRPr="000E3389" w:rsidRDefault="000E3389" w:rsidP="000E3389"/>
    <w:p w14:paraId="20DE088F" w14:textId="4C514211" w:rsidR="006D598D" w:rsidRDefault="006D598D" w:rsidP="00CE40EA">
      <w:pPr>
        <w:pStyle w:val="Heading3"/>
      </w:pPr>
      <w:r>
        <w:t>Computrainer Button Field</w:t>
      </w:r>
    </w:p>
    <w:p w14:paraId="1428CB3C" w14:textId="4EAFE0D6" w:rsidR="006D598D" w:rsidRDefault="006D598D" w:rsidP="006D598D">
      <w:r>
        <w:t>I have discovered more about the bit field that contains the Computrainer Keypad State. The reset button is in bit 0. Bit 7 is a parity bit.</w:t>
      </w:r>
    </w:p>
    <w:p w14:paraId="4798D218" w14:textId="77777777" w:rsidR="006D598D" w:rsidRPr="006D598D" w:rsidRDefault="006D598D" w:rsidP="006D598D"/>
    <w:p w14:paraId="1A5BFC9F" w14:textId="7E0623C3" w:rsidR="006D598D" w:rsidRDefault="006D598D" w:rsidP="00CE40EA">
      <w:pPr>
        <w:pStyle w:val="Heading3"/>
      </w:pPr>
      <w:r>
        <w:t>Computrainer Sensor Presence</w:t>
      </w:r>
    </w:p>
    <w:p w14:paraId="4C96DD3C" w14:textId="2C90FE25" w:rsidR="006D598D" w:rsidRDefault="006D598D" w:rsidP="006D598D">
      <w:r>
        <w:t>I have discovered more about the bits that are set when sensors are present. This is important if you want to emulate a Computrainer as well as just talk to one.</w:t>
      </w:r>
    </w:p>
    <w:p w14:paraId="17BA51F5" w14:textId="77777777" w:rsidR="006D598D" w:rsidRPr="006D598D" w:rsidRDefault="006D598D" w:rsidP="006D598D"/>
    <w:p w14:paraId="42BEECEF" w14:textId="4CC0C540" w:rsidR="00CE40EA" w:rsidRDefault="00CE40EA" w:rsidP="00CE40EA">
      <w:pPr>
        <w:pStyle w:val="Heading3"/>
      </w:pPr>
      <w:r>
        <w:t>Controller Messages</w:t>
      </w:r>
    </w:p>
    <w:p w14:paraId="319475A6" w14:textId="77777777" w:rsidR="00CE40EA" w:rsidRPr="0023004E" w:rsidRDefault="00CE40EA" w:rsidP="00CE40EA">
      <w:r>
        <w:t>I have documented the messages that are sent by the controller to the Computrainer.</w:t>
      </w:r>
    </w:p>
    <w:p w14:paraId="27723F91" w14:textId="77777777" w:rsidR="00CE40EA" w:rsidRDefault="00CE40EA" w:rsidP="00CE40EA"/>
    <w:p w14:paraId="64FD647B" w14:textId="77777777" w:rsidR="00CE40EA" w:rsidRDefault="00CE40EA" w:rsidP="00CE40EA">
      <w:pPr>
        <w:rPr>
          <w:rFonts w:asciiTheme="majorHAnsi" w:eastAsiaTheme="majorEastAsia" w:hAnsiTheme="majorHAnsi" w:cstheme="majorBidi"/>
          <w:color w:val="1F4E79" w:themeColor="accent1" w:themeShade="80"/>
          <w:sz w:val="32"/>
          <w:szCs w:val="32"/>
        </w:rPr>
      </w:pPr>
      <w:r>
        <w:br w:type="page"/>
      </w:r>
    </w:p>
    <w:p w14:paraId="0CD70EB4" w14:textId="6F47A97D" w:rsidR="00D978E1" w:rsidRDefault="00D978E1" w:rsidP="00CE40EA">
      <w:pPr>
        <w:pStyle w:val="Heading1"/>
      </w:pPr>
      <w:r>
        <w:t>Outstanding</w:t>
      </w:r>
      <w:r w:rsidR="00CE40EA">
        <w:t xml:space="preserve"> Work</w:t>
      </w:r>
    </w:p>
    <w:p w14:paraId="5EBE565E" w14:textId="23B67B57" w:rsidR="00D978E1" w:rsidRDefault="00D978E1" w:rsidP="00CE40EA">
      <w:r>
        <w:t>No, I don’t mean this is a great piece of work! This is a list of work that still needs doing to fully flesh out the analysis…</w:t>
      </w:r>
    </w:p>
    <w:p w14:paraId="2AA66C02" w14:textId="4D8A536E" w:rsidR="00282E12" w:rsidRDefault="00282E12" w:rsidP="00CE40EA"/>
    <w:p w14:paraId="4D09803B" w14:textId="35314E58" w:rsidR="00D22490" w:rsidRDefault="00D22490" w:rsidP="00CE40EA">
      <w:pPr>
        <w:pStyle w:val="Heading2"/>
      </w:pPr>
      <w:r>
        <w:t>Computrainer Modes</w:t>
      </w:r>
    </w:p>
    <w:p w14:paraId="6517197B" w14:textId="54A23241" w:rsidR="00D22490" w:rsidRDefault="00D22490" w:rsidP="00CE40EA">
      <w:r>
        <w:t>Further work needs to be done to understand all the Computrainer modes that can be set by the controller.</w:t>
      </w:r>
    </w:p>
    <w:p w14:paraId="6D6EBAA2" w14:textId="77777777" w:rsidR="009E3814" w:rsidRPr="00D22490" w:rsidRDefault="009E3814" w:rsidP="00CE40EA"/>
    <w:p w14:paraId="4EAF8079" w14:textId="655D72C9" w:rsidR="00282E12" w:rsidRDefault="00282E12" w:rsidP="00CE40EA">
      <w:pPr>
        <w:pStyle w:val="Heading2"/>
      </w:pPr>
      <w:r>
        <w:t>Unknown Computrainer Parameters</w:t>
      </w:r>
    </w:p>
    <w:p w14:paraId="1329B42E" w14:textId="061AE088" w:rsidR="00282E12" w:rsidRDefault="00282E12" w:rsidP="00CE40EA">
      <w:r>
        <w:t>There are several parameters returned by the Computrainer that are not yet understood.</w:t>
      </w:r>
      <w:r w:rsidR="00282FDC">
        <w:t xml:space="preserve"> Parameter 8 contains the value 0xC7/199dec and I am still unsure what this is. The rest are 0x000 or 0xFFF, so probably not as interesting.</w:t>
      </w:r>
    </w:p>
    <w:p w14:paraId="6D2170F9" w14:textId="77777777" w:rsidR="009E3814" w:rsidRDefault="009E3814" w:rsidP="00CE40EA"/>
    <w:p w14:paraId="44579238" w14:textId="250BAF38" w:rsidR="00D22490" w:rsidRDefault="00D22490" w:rsidP="00CE40EA">
      <w:pPr>
        <w:pStyle w:val="Heading2"/>
      </w:pPr>
      <w:r>
        <w:t>Unknown Controller Parameters</w:t>
      </w:r>
    </w:p>
    <w:p w14:paraId="554ED2F9" w14:textId="2FC76FBB" w:rsidR="00D22490" w:rsidRDefault="00D22490" w:rsidP="00CE40EA">
      <w:r>
        <w:t xml:space="preserve">There </w:t>
      </w:r>
      <w:r w:rsidR="00D02F2C">
        <w:t>is one</w:t>
      </w:r>
      <w:r>
        <w:t xml:space="preserve"> parameter sent by the controller that </w:t>
      </w:r>
      <w:r w:rsidR="00D02F2C">
        <w:t>is</w:t>
      </w:r>
      <w:r>
        <w:t xml:space="preserve"> not yet understood.</w:t>
      </w:r>
      <w:r w:rsidR="00282FDC">
        <w:t xml:space="preserve"> Namely parameter 7.</w:t>
      </w:r>
      <w:r w:rsidR="00D02F2C">
        <w:t xml:space="preserve"> If anyone knows what this does, please let me know.</w:t>
      </w:r>
    </w:p>
    <w:p w14:paraId="3EF225DC" w14:textId="5FE56383" w:rsidR="00D978E1" w:rsidRPr="00186897" w:rsidRDefault="00D978E1" w:rsidP="00CE40EA">
      <w:r>
        <w:br w:type="page"/>
      </w:r>
    </w:p>
    <w:p w14:paraId="24A8684A" w14:textId="67F84BF6" w:rsidR="001E760E" w:rsidRDefault="001E760E" w:rsidP="001E760E">
      <w:pPr>
        <w:pStyle w:val="Heading1"/>
      </w:pPr>
      <w:r>
        <w:t xml:space="preserve">Computrainer Serial </w:t>
      </w:r>
      <w:r w:rsidR="006D083B">
        <w:t>Hardware and Port Settings</w:t>
      </w:r>
    </w:p>
    <w:p w14:paraId="45E0174A" w14:textId="3357BDAB" w:rsidR="001E760E" w:rsidRDefault="001E760E" w:rsidP="001E760E">
      <w:pPr>
        <w:pStyle w:val="Heading2"/>
      </w:pPr>
      <w:r>
        <w:t>Connector</w:t>
      </w:r>
    </w:p>
    <w:p w14:paraId="48140909" w14:textId="59F730BE" w:rsidR="001E760E" w:rsidRDefault="001E760E" w:rsidP="001E760E">
      <w:r>
        <w:t>The connector used for serial data is a stereo 3.5mm jack.</w:t>
      </w:r>
    </w:p>
    <w:p w14:paraId="7B15E04E" w14:textId="77777777" w:rsidR="00A72047" w:rsidRPr="001E760E" w:rsidRDefault="00A72047" w:rsidP="001E760E"/>
    <w:p w14:paraId="6A2CE61B" w14:textId="55E824FE" w:rsidR="001E760E" w:rsidRDefault="001E760E" w:rsidP="001E760E">
      <w:pPr>
        <w:pStyle w:val="Heading2"/>
      </w:pPr>
      <w:r>
        <w:t>Voltage Levels</w:t>
      </w:r>
    </w:p>
    <w:p w14:paraId="6AB1143E" w14:textId="4C6E201E" w:rsidR="001E760E" w:rsidRDefault="001E760E" w:rsidP="001E760E">
      <w:r>
        <w:t>Communication is performed over an RS232 link. Note that the link is not TTL level (0 and 5 volts)</w:t>
      </w:r>
      <w:r w:rsidR="00A72047">
        <w:t xml:space="preserve"> as you would find with many hobby microcontroller boards</w:t>
      </w:r>
      <w:r>
        <w:t>, but full RS-232. So</w:t>
      </w:r>
      <w:r w:rsidR="00A72047">
        <w:t>,</w:t>
      </w:r>
      <w:r>
        <w:t xml:space="preserve"> if you decide to connect with a USB to serial cable, make sure you get the right type, or you’ll kill the cable.</w:t>
      </w:r>
      <w:r w:rsidR="00E91863">
        <w:t xml:space="preserve"> If the cable ends in a DB9 connector, the chances are that the cable is right.</w:t>
      </w:r>
    </w:p>
    <w:p w14:paraId="08C34481" w14:textId="77777777" w:rsidR="00A72047" w:rsidRDefault="00A72047" w:rsidP="001E760E"/>
    <w:p w14:paraId="1C2F2B84" w14:textId="795A8760" w:rsidR="001E760E" w:rsidRDefault="001E760E" w:rsidP="00D53269">
      <w:pPr>
        <w:pStyle w:val="Heading2"/>
      </w:pPr>
      <w:r>
        <w:t>Signal lines</w:t>
      </w:r>
    </w:p>
    <w:p w14:paraId="21085547" w14:textId="4627B179" w:rsidR="001E760E" w:rsidRDefault="001E760E" w:rsidP="001E760E">
      <w:r>
        <w:t xml:space="preserve">The stereo jack has only 3 connections. These are used for Ground, Transmit </w:t>
      </w:r>
      <w:r w:rsidR="00A72047">
        <w:t xml:space="preserve">Data </w:t>
      </w:r>
      <w:r>
        <w:t xml:space="preserve">and </w:t>
      </w:r>
      <w:r w:rsidR="00D53269">
        <w:t>Receive</w:t>
      </w:r>
      <w:r w:rsidR="00A72047">
        <w:t xml:space="preserve"> Data</w:t>
      </w:r>
      <w:r w:rsidR="00D53269">
        <w:t>.</w:t>
      </w:r>
      <w:r w:rsidR="00A72047">
        <w:t xml:space="preserve"> This is 3 wire RS-232.</w:t>
      </w:r>
    </w:p>
    <w:p w14:paraId="7BD05A07" w14:textId="77777777" w:rsidR="00A72047" w:rsidRDefault="00A72047" w:rsidP="001E760E"/>
    <w:p w14:paraId="375DCD34" w14:textId="5C955CB6" w:rsidR="00A72047" w:rsidRDefault="00A72047" w:rsidP="00A72047">
      <w:pPr>
        <w:pStyle w:val="Heading2"/>
      </w:pPr>
      <w:r>
        <w:t>Port Settings</w:t>
      </w:r>
    </w:p>
    <w:p w14:paraId="6912A282" w14:textId="2AD08DDA" w:rsidR="00A72047" w:rsidRDefault="00A72047" w:rsidP="001E760E">
      <w:r>
        <w:t>2400 Baud, 8 data bits, no parity</w:t>
      </w:r>
      <w:r w:rsidR="00E91863">
        <w:t>, 1 stop bit</w:t>
      </w:r>
      <w:r>
        <w:t>.</w:t>
      </w:r>
    </w:p>
    <w:p w14:paraId="73C5CA2C" w14:textId="1DDEBE09" w:rsidR="00A72047" w:rsidRDefault="00A72047" w:rsidP="00E91863">
      <w:r w:rsidRPr="00A72047">
        <w:t>Hardware Flow Control: None.</w:t>
      </w:r>
    </w:p>
    <w:p w14:paraId="052D30F2" w14:textId="77777777" w:rsidR="00E91863" w:rsidRPr="00A72047" w:rsidRDefault="00E91863" w:rsidP="00E91863"/>
    <w:p w14:paraId="7B36E879" w14:textId="31BB66F1" w:rsidR="00A72047" w:rsidRDefault="00A72047" w:rsidP="001E760E">
      <w:r>
        <w:t>Note that hardware flow control is not used. It cannot be, as the link is only 3 wires. Hardware flow control requires CTS and RTS lines i.e. 5 wires.</w:t>
      </w:r>
    </w:p>
    <w:p w14:paraId="7D68F9C6" w14:textId="77777777" w:rsidR="00E91863" w:rsidRDefault="00E91863" w:rsidP="001E760E"/>
    <w:p w14:paraId="4F4B9B67" w14:textId="5FDAFC4C" w:rsidR="006D083B" w:rsidRDefault="006D083B" w:rsidP="001E760E">
      <w:r>
        <w:t>No further port settings should be necessary.</w:t>
      </w:r>
    </w:p>
    <w:p w14:paraId="0B3E7F6A" w14:textId="77777777" w:rsidR="00E91863" w:rsidRDefault="00E91863">
      <w:pPr>
        <w:rPr>
          <w:rFonts w:asciiTheme="majorHAnsi" w:eastAsiaTheme="majorEastAsia" w:hAnsiTheme="majorHAnsi" w:cstheme="majorBidi"/>
          <w:color w:val="1F4E79" w:themeColor="accent1" w:themeShade="80"/>
          <w:sz w:val="32"/>
          <w:szCs w:val="32"/>
        </w:rPr>
      </w:pPr>
      <w:r>
        <w:br w:type="page"/>
      </w:r>
    </w:p>
    <w:p w14:paraId="75077AA9" w14:textId="3F43130C" w:rsidR="00BF120E" w:rsidRDefault="006D083B" w:rsidP="00CE40EA">
      <w:pPr>
        <w:pStyle w:val="Heading1"/>
      </w:pPr>
      <w:r>
        <w:t>Computrainer Protocol</w:t>
      </w:r>
    </w:p>
    <w:p w14:paraId="0AE91033" w14:textId="77777777" w:rsidR="00CE40EA" w:rsidRPr="00CE40EA" w:rsidRDefault="00CE40EA" w:rsidP="00CE40EA"/>
    <w:p w14:paraId="34130599" w14:textId="21C8FFB8" w:rsidR="00C315DF" w:rsidRDefault="00C315DF" w:rsidP="00BF120E">
      <w:pPr>
        <w:pStyle w:val="Heading2"/>
      </w:pPr>
      <w:r>
        <w:t>Protocol Overview</w:t>
      </w:r>
    </w:p>
    <w:p w14:paraId="3706F9E1" w14:textId="67D0F168" w:rsidR="00C315DF" w:rsidRDefault="00C315DF" w:rsidP="00C315DF">
      <w:pPr>
        <w:pStyle w:val="ListParagraph"/>
        <w:numPr>
          <w:ilvl w:val="0"/>
          <w:numId w:val="25"/>
        </w:numPr>
      </w:pPr>
      <w:r>
        <w:t xml:space="preserve">First of all, the controller must determine if there is Computrainer attached to the serial port in question – this is </w:t>
      </w:r>
      <w:r w:rsidRPr="00C315DF">
        <w:rPr>
          <w:b/>
          <w:bCs/>
        </w:rPr>
        <w:t>Device Detection</w:t>
      </w:r>
      <w:r>
        <w:t>.</w:t>
      </w:r>
    </w:p>
    <w:p w14:paraId="55CA1BA4" w14:textId="057212AE" w:rsidR="00C315DF" w:rsidRDefault="00C315DF" w:rsidP="00C315DF">
      <w:pPr>
        <w:pStyle w:val="ListParagraph"/>
        <w:numPr>
          <w:ilvl w:val="0"/>
          <w:numId w:val="25"/>
        </w:numPr>
      </w:pPr>
      <w:r>
        <w:t xml:space="preserve">Once a Computrainer has been detected, the controller sends a continuous stream of </w:t>
      </w:r>
      <w:r>
        <w:rPr>
          <w:b/>
          <w:bCs/>
        </w:rPr>
        <w:t>C</w:t>
      </w:r>
      <w:r w:rsidRPr="00C315DF">
        <w:rPr>
          <w:b/>
          <w:bCs/>
        </w:rPr>
        <w:t xml:space="preserve">ontroller </w:t>
      </w:r>
      <w:r>
        <w:rPr>
          <w:b/>
          <w:bCs/>
        </w:rPr>
        <w:t>M</w:t>
      </w:r>
      <w:r w:rsidRPr="00C315DF">
        <w:rPr>
          <w:b/>
          <w:bCs/>
        </w:rPr>
        <w:t>essages</w:t>
      </w:r>
      <w:r>
        <w:t xml:space="preserve"> to the Computrainer.</w:t>
      </w:r>
    </w:p>
    <w:p w14:paraId="044340BB" w14:textId="644876C7" w:rsidR="00C315DF" w:rsidRDefault="00C315DF" w:rsidP="00C315DF">
      <w:pPr>
        <w:pStyle w:val="ListParagraph"/>
        <w:numPr>
          <w:ilvl w:val="0"/>
          <w:numId w:val="25"/>
        </w:numPr>
      </w:pPr>
      <w:r>
        <w:t xml:space="preserve">Shortly after the controller begins sending messages, the Computrainer will response with its own continuous stream of </w:t>
      </w:r>
      <w:r w:rsidRPr="00C315DF">
        <w:rPr>
          <w:b/>
          <w:bCs/>
        </w:rPr>
        <w:t>Computrainer Messages</w:t>
      </w:r>
      <w:r>
        <w:t>.</w:t>
      </w:r>
      <w:r w:rsidR="00D02F2C">
        <w:t>It appears that the Computrainer must receive 7 packets from the controller before it starts to stream data back.</w:t>
      </w:r>
    </w:p>
    <w:p w14:paraId="3A4B971D" w14:textId="63ED6C95" w:rsidR="00C315DF" w:rsidRDefault="0002420E" w:rsidP="00C315DF">
      <w:pPr>
        <w:pStyle w:val="ListParagraph"/>
        <w:numPr>
          <w:ilvl w:val="0"/>
          <w:numId w:val="25"/>
        </w:numPr>
      </w:pPr>
      <w:r>
        <w:t xml:space="preserve">1.5 seconds </w:t>
      </w:r>
      <w:r w:rsidR="00C315DF">
        <w:t xml:space="preserve">after the controller stops sending </w:t>
      </w:r>
      <w:r w:rsidR="00C315DF" w:rsidRPr="00C315DF">
        <w:rPr>
          <w:b/>
          <w:bCs/>
        </w:rPr>
        <w:t>Controller Messages</w:t>
      </w:r>
      <w:r w:rsidR="00C315DF">
        <w:t xml:space="preserve">, the Computrainer will also stop sending </w:t>
      </w:r>
      <w:r w:rsidR="00C315DF" w:rsidRPr="00C315DF">
        <w:rPr>
          <w:b/>
          <w:bCs/>
        </w:rPr>
        <w:t>Computrainer Messages</w:t>
      </w:r>
      <w:r w:rsidR="00C315DF">
        <w:t>.</w:t>
      </w:r>
    </w:p>
    <w:p w14:paraId="2E25F143" w14:textId="11CFDFE7" w:rsidR="00C315DF" w:rsidRDefault="00C315DF" w:rsidP="00C315DF">
      <w:pPr>
        <w:pStyle w:val="ListParagraph"/>
        <w:numPr>
          <w:ilvl w:val="0"/>
          <w:numId w:val="25"/>
        </w:numPr>
      </w:pPr>
      <w:r>
        <w:t xml:space="preserve">Once the message stream has ceased in both directions, it may be reinitiated by repeating the process, beginning with </w:t>
      </w:r>
      <w:r w:rsidRPr="00D75BCE">
        <w:rPr>
          <w:b/>
          <w:bCs/>
        </w:rPr>
        <w:t>Device Detection</w:t>
      </w:r>
      <w:r>
        <w:t xml:space="preserve">. </w:t>
      </w:r>
    </w:p>
    <w:p w14:paraId="6ECD5D4F" w14:textId="77777777" w:rsidR="00E91863" w:rsidRDefault="00E91863" w:rsidP="00E91863"/>
    <w:p w14:paraId="3B102A55" w14:textId="73227F1D" w:rsidR="00BF120E" w:rsidRDefault="00BF120E" w:rsidP="00BF120E">
      <w:pPr>
        <w:pStyle w:val="Heading2"/>
      </w:pPr>
      <w:r>
        <w:t>Device Detection</w:t>
      </w:r>
    </w:p>
    <w:p w14:paraId="6750BBA9" w14:textId="77777777" w:rsidR="008C4FED" w:rsidRDefault="008C4FED" w:rsidP="00BF120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8"/>
        <w:gridCol w:w="3606"/>
        <w:gridCol w:w="2976"/>
      </w:tblGrid>
      <w:tr w:rsidR="008C4FED" w:rsidRPr="00724E3E" w14:paraId="5B3AC809" w14:textId="77777777" w:rsidTr="008C4FED">
        <w:tc>
          <w:tcPr>
            <w:tcW w:w="2768" w:type="dxa"/>
            <w:shd w:val="clear" w:color="auto" w:fill="254061"/>
          </w:tcPr>
          <w:p w14:paraId="3077DB14" w14:textId="77777777" w:rsidR="008C4FED" w:rsidRPr="008C4FED" w:rsidRDefault="008C4FED" w:rsidP="00282E12">
            <w:pPr>
              <w:rPr>
                <w:rFonts w:eastAsia="Times New Roman" w:cstheme="minorHAnsi"/>
                <w:b/>
              </w:rPr>
            </w:pPr>
          </w:p>
        </w:tc>
        <w:tc>
          <w:tcPr>
            <w:tcW w:w="3606" w:type="dxa"/>
            <w:shd w:val="clear" w:color="auto" w:fill="254061"/>
          </w:tcPr>
          <w:p w14:paraId="2519F9E1" w14:textId="04F46FF6" w:rsidR="008C4FED" w:rsidRPr="00724E3E" w:rsidRDefault="008C4FED" w:rsidP="00282E12">
            <w:pPr>
              <w:rPr>
                <w:rFonts w:eastAsia="Times New Roman" w:cs="Calibri"/>
                <w:b/>
              </w:rPr>
            </w:pPr>
            <w:r>
              <w:rPr>
                <w:rFonts w:eastAsia="Times New Roman" w:cs="Calibri"/>
                <w:b/>
              </w:rPr>
              <w:t>Controller Challenge</w:t>
            </w:r>
          </w:p>
        </w:tc>
        <w:tc>
          <w:tcPr>
            <w:tcW w:w="2976" w:type="dxa"/>
            <w:shd w:val="clear" w:color="auto" w:fill="254061"/>
          </w:tcPr>
          <w:p w14:paraId="794EB320" w14:textId="010968BC" w:rsidR="008C4FED" w:rsidRPr="00724E3E" w:rsidRDefault="008C4FED" w:rsidP="00282E12">
            <w:pPr>
              <w:rPr>
                <w:rFonts w:eastAsia="Times New Roman" w:cs="Calibri"/>
                <w:b/>
              </w:rPr>
            </w:pPr>
            <w:r>
              <w:rPr>
                <w:rFonts w:eastAsia="Times New Roman" w:cs="Calibri"/>
                <w:b/>
              </w:rPr>
              <w:t>Computrainer Handshake</w:t>
            </w:r>
          </w:p>
        </w:tc>
      </w:tr>
      <w:tr w:rsidR="008C4FED" w:rsidRPr="00724E3E" w14:paraId="4F64DBE4" w14:textId="77777777" w:rsidTr="008C4FED">
        <w:trPr>
          <w:trHeight w:val="386"/>
        </w:trPr>
        <w:tc>
          <w:tcPr>
            <w:tcW w:w="2768" w:type="dxa"/>
          </w:tcPr>
          <w:p w14:paraId="37268443" w14:textId="33487F18" w:rsidR="008C4FED" w:rsidRPr="008C4FED" w:rsidRDefault="008C4FED" w:rsidP="00282E12">
            <w:pPr>
              <w:pStyle w:val="HTMLPreformatted"/>
              <w:rPr>
                <w:rFonts w:asciiTheme="minorHAnsi" w:hAnsiTheme="minorHAnsi" w:cstheme="minorHAnsi"/>
                <w:color w:val="000000"/>
              </w:rPr>
            </w:pPr>
            <w:r w:rsidRPr="008C4FED">
              <w:rPr>
                <w:rFonts w:asciiTheme="minorHAnsi" w:hAnsiTheme="minorHAnsi" w:cstheme="minorHAnsi"/>
                <w:color w:val="000000"/>
              </w:rPr>
              <w:t xml:space="preserve">ASCII </w:t>
            </w:r>
            <w:r>
              <w:rPr>
                <w:rFonts w:asciiTheme="minorHAnsi" w:hAnsiTheme="minorHAnsi" w:cstheme="minorHAnsi"/>
                <w:color w:val="000000"/>
              </w:rPr>
              <w:t>Bytes</w:t>
            </w:r>
          </w:p>
        </w:tc>
        <w:tc>
          <w:tcPr>
            <w:tcW w:w="3606" w:type="dxa"/>
          </w:tcPr>
          <w:p w14:paraId="4D3DE8F1" w14:textId="7F407A21" w:rsidR="008C4FED" w:rsidRPr="008C4FED" w:rsidRDefault="008C4FED" w:rsidP="008C4FED">
            <w:pPr>
              <w:pStyle w:val="HTMLPreformatted"/>
            </w:pPr>
            <w:r w:rsidRPr="008C4FED">
              <w:rPr>
                <w:color w:val="000000"/>
              </w:rPr>
              <w:t>R  a  c  e  r  M  a  t  e</w:t>
            </w:r>
          </w:p>
        </w:tc>
        <w:tc>
          <w:tcPr>
            <w:tcW w:w="2976" w:type="dxa"/>
          </w:tcPr>
          <w:p w14:paraId="3386A496" w14:textId="696F3961" w:rsidR="008C4FED" w:rsidRPr="008C4FED" w:rsidRDefault="008C4FED" w:rsidP="0028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8C4FED">
              <w:rPr>
                <w:rFonts w:ascii="Courier New" w:eastAsia="Times New Roman" w:hAnsi="Courier New" w:cs="Courier New"/>
                <w:color w:val="000000"/>
                <w:sz w:val="20"/>
                <w:szCs w:val="20"/>
                <w:lang w:eastAsia="en-GB"/>
              </w:rPr>
              <w:t>L  i  n  k  U  p</w:t>
            </w:r>
          </w:p>
        </w:tc>
      </w:tr>
      <w:tr w:rsidR="008C4FED" w:rsidRPr="00724E3E" w14:paraId="27A6EF4B" w14:textId="77777777" w:rsidTr="008C4FED">
        <w:trPr>
          <w:trHeight w:val="451"/>
        </w:trPr>
        <w:tc>
          <w:tcPr>
            <w:tcW w:w="2768" w:type="dxa"/>
          </w:tcPr>
          <w:p w14:paraId="00C3416D" w14:textId="5AF21E0D" w:rsidR="008C4FED" w:rsidRPr="008C4FED" w:rsidRDefault="008C4FED" w:rsidP="00282E12">
            <w:pPr>
              <w:pStyle w:val="HTMLPreformatted"/>
              <w:rPr>
                <w:rFonts w:asciiTheme="minorHAnsi" w:hAnsiTheme="minorHAnsi" w:cstheme="minorHAnsi"/>
                <w:color w:val="000000"/>
              </w:rPr>
            </w:pPr>
            <w:r>
              <w:rPr>
                <w:rFonts w:asciiTheme="minorHAnsi" w:hAnsiTheme="minorHAnsi" w:cstheme="minorHAnsi"/>
                <w:color w:val="000000"/>
              </w:rPr>
              <w:t>HEX Bytes</w:t>
            </w:r>
          </w:p>
        </w:tc>
        <w:tc>
          <w:tcPr>
            <w:tcW w:w="3606" w:type="dxa"/>
          </w:tcPr>
          <w:p w14:paraId="5DB1AC37" w14:textId="557F0B33" w:rsidR="008C4FED" w:rsidRPr="008C4FED" w:rsidRDefault="008C4FED" w:rsidP="00282E12">
            <w:pPr>
              <w:pStyle w:val="HTMLPreformatted"/>
              <w:rPr>
                <w:color w:val="000000"/>
              </w:rPr>
            </w:pPr>
            <w:r w:rsidRPr="008C4FED">
              <w:rPr>
                <w:rFonts w:ascii="Courier New" w:hAnsi="Courier New" w:cs="Courier New"/>
                <w:color w:val="000000"/>
                <w:sz w:val="20"/>
              </w:rPr>
              <w:t>52 61 63 65 72 4D 61 74 65</w:t>
            </w:r>
          </w:p>
        </w:tc>
        <w:tc>
          <w:tcPr>
            <w:tcW w:w="2976" w:type="dxa"/>
          </w:tcPr>
          <w:p w14:paraId="0428ADF9" w14:textId="15A4AC35" w:rsidR="008C4FED" w:rsidRPr="008C4FED" w:rsidRDefault="008C4FED" w:rsidP="0028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8C4FED">
              <w:rPr>
                <w:rFonts w:ascii="Courier New" w:eastAsia="Times New Roman" w:hAnsi="Courier New" w:cs="Courier New"/>
                <w:color w:val="000000"/>
                <w:sz w:val="20"/>
                <w:szCs w:val="20"/>
                <w:lang w:eastAsia="en-GB"/>
              </w:rPr>
              <w:t>4C 69 6E 6B 55 70</w:t>
            </w:r>
          </w:p>
        </w:tc>
      </w:tr>
    </w:tbl>
    <w:p w14:paraId="6491C7BD" w14:textId="77777777" w:rsidR="008C4FED" w:rsidRDefault="008C4FED" w:rsidP="00BF120E"/>
    <w:p w14:paraId="5B61AFDC" w14:textId="42461AAE" w:rsidR="00BF120E" w:rsidRDefault="00BF120E" w:rsidP="00BF120E">
      <w:r>
        <w:t>To determine if a Computrainer is connected to a serial port, the controller sends the 9-byte string ‘RacerMate’.</w:t>
      </w:r>
      <w:r w:rsidR="008C4FED">
        <w:t xml:space="preserve"> </w:t>
      </w:r>
      <w:r>
        <w:t>A Computrainer that receives this string will respond with the 6-byte string ‘LinkUp’.</w:t>
      </w:r>
    </w:p>
    <w:p w14:paraId="72259F1F" w14:textId="285653EF" w:rsidR="00BF120E" w:rsidRDefault="00BF120E" w:rsidP="00BF120E"/>
    <w:p w14:paraId="5A08A930" w14:textId="77777777" w:rsidR="00E91863" w:rsidRDefault="00E91863">
      <w:pPr>
        <w:rPr>
          <w:rFonts w:asciiTheme="majorHAnsi" w:eastAsiaTheme="majorEastAsia" w:hAnsiTheme="majorHAnsi" w:cstheme="majorBidi"/>
          <w:color w:val="1F4E79" w:themeColor="accent1" w:themeShade="80"/>
          <w:sz w:val="26"/>
          <w:szCs w:val="26"/>
        </w:rPr>
      </w:pPr>
      <w:r>
        <w:br w:type="page"/>
      </w:r>
    </w:p>
    <w:p w14:paraId="12DED26A" w14:textId="64318002" w:rsidR="00BF120E" w:rsidRDefault="00BF120E" w:rsidP="00DC5FE9">
      <w:pPr>
        <w:pStyle w:val="Heading2"/>
      </w:pPr>
      <w:r>
        <w:t>Control Protocol</w:t>
      </w:r>
    </w:p>
    <w:p w14:paraId="2A402A9A" w14:textId="4B80F591" w:rsidR="00BF120E" w:rsidRDefault="00BF120E" w:rsidP="00BF120E">
      <w:r>
        <w:t xml:space="preserve">Once it has been determined that a Computrainer is present on the serial port, the controller and Computrainer exchange </w:t>
      </w:r>
      <w:r w:rsidR="00CF40A7">
        <w:t xml:space="preserve">packets containing </w:t>
      </w:r>
      <w:r>
        <w:t xml:space="preserve">messages </w:t>
      </w:r>
      <w:r w:rsidR="008C4FED">
        <w:t xml:space="preserve">encoded </w:t>
      </w:r>
      <w:r>
        <w:t xml:space="preserve">in a </w:t>
      </w:r>
      <w:r w:rsidR="00CF40A7">
        <w:t>common</w:t>
      </w:r>
      <w:r>
        <w:t xml:space="preserve"> format</w:t>
      </w:r>
      <w:r w:rsidR="008C4FED">
        <w:t>.</w:t>
      </w:r>
    </w:p>
    <w:p w14:paraId="568B7157" w14:textId="1D6F4501" w:rsidR="00BF120E" w:rsidRDefault="00BF120E" w:rsidP="00BF120E"/>
    <w:p w14:paraId="6A6E48CA" w14:textId="7A304A98" w:rsidR="00CF40A7" w:rsidRDefault="00CF40A7" w:rsidP="00CF40A7">
      <w:pPr>
        <w:pStyle w:val="Heading2"/>
      </w:pPr>
      <w:r>
        <w:t>Packet Format</w:t>
      </w:r>
    </w:p>
    <w:p w14:paraId="5B2626AA" w14:textId="65C78C8E" w:rsidR="00DC5FE9" w:rsidRDefault="00CF40A7" w:rsidP="00BF120E">
      <w:r>
        <w:t>Each packet consists of 7 bytes of serial data. These packets each convey a 6 byte plus 1 bit (49 bits in total) message.</w:t>
      </w:r>
      <w:r w:rsidR="00422FDF">
        <w:t xml:space="preserve"> </w:t>
      </w:r>
      <w:r w:rsidR="008C4FED">
        <w:t>In the diagram below, t</w:t>
      </w:r>
      <w:r w:rsidR="00422FDF">
        <w:t>he full bytes of the message are labelled A-F. The lone message bit is labelled Z.</w:t>
      </w:r>
    </w:p>
    <w:p w14:paraId="6C558870" w14:textId="00117374" w:rsidR="00CF40A7" w:rsidRDefault="00CF40A7" w:rsidP="00BF120E"/>
    <w:p w14:paraId="3886CDB5" w14:textId="08090891" w:rsidR="00F410DE" w:rsidRDefault="00F410DE" w:rsidP="00BF120E">
      <w:r>
        <w:t>Each row in the table below</w:t>
      </w:r>
      <w:r w:rsidR="00D36B49">
        <w:t xml:space="preserve"> </w:t>
      </w:r>
      <w:r>
        <w:t xml:space="preserve">shows 1 of the 7 bytes of the packet, </w:t>
      </w:r>
      <w:r w:rsidR="00D36B49">
        <w:t>labelled</w:t>
      </w:r>
      <w:r>
        <w:t xml:space="preserve"> 0-6</w:t>
      </w:r>
      <w:r w:rsidR="00D36B49">
        <w:t xml:space="preserve"> in the first column</w:t>
      </w:r>
      <w:r>
        <w:t>.</w:t>
      </w:r>
      <w:r w:rsidR="00D36B49">
        <w:t xml:space="preserve"> Each cell in subsequent columns shows 1 bit of that byte. By convention, bit 7 is the most significant bit (value 0x80 or 128), while bit 0 is the least significant bit (value 1).</w:t>
      </w:r>
    </w:p>
    <w:p w14:paraId="5D9A4717" w14:textId="3BF874C3" w:rsidR="00D36B49" w:rsidRDefault="00D36B49" w:rsidP="00BF120E"/>
    <w:p w14:paraId="45A4230C" w14:textId="0E34BFCB" w:rsidR="00D36B49" w:rsidRDefault="00D36B49" w:rsidP="00BF120E">
      <w:r>
        <w:t>The contents of each bits are as follows:</w:t>
      </w:r>
    </w:p>
    <w:p w14:paraId="3A6CD879" w14:textId="1E8D41A7" w:rsidR="00D36B49" w:rsidRDefault="00D36B49" w:rsidP="00D36B49">
      <w:pPr>
        <w:pStyle w:val="ListParagraph"/>
        <w:numPr>
          <w:ilvl w:val="0"/>
          <w:numId w:val="24"/>
        </w:numPr>
      </w:pPr>
      <w:r>
        <w:t>Where a bit has value 0 or 1, this is a fixed value that does not change between packets.</w:t>
      </w:r>
    </w:p>
    <w:p w14:paraId="2C1C6741" w14:textId="622FEC39" w:rsidR="00D36B49" w:rsidRDefault="00D36B49" w:rsidP="00D36B49">
      <w:pPr>
        <w:pStyle w:val="ListParagraph"/>
        <w:numPr>
          <w:ilvl w:val="0"/>
          <w:numId w:val="24"/>
        </w:numPr>
      </w:pPr>
      <w:r>
        <w:t xml:space="preserve">The </w:t>
      </w:r>
      <w:r w:rsidR="00422FDF">
        <w:t>bits labelled A-F &amp; 0-7 are the individual bits of the message within the packet.</w:t>
      </w:r>
    </w:p>
    <w:p w14:paraId="76FAE4D1" w14:textId="0E84FA91" w:rsidR="00D36B49" w:rsidRDefault="00D36B49" w:rsidP="00D36B49">
      <w:pPr>
        <w:pStyle w:val="ListParagraph"/>
        <w:numPr>
          <w:ilvl w:val="0"/>
          <w:numId w:val="24"/>
        </w:numPr>
      </w:pPr>
      <w:r>
        <w:t>The bit labelled Z is a single, leftover bit value, not attributed to any full message byte.</w:t>
      </w:r>
    </w:p>
    <w:p w14:paraId="00DFB96B" w14:textId="77777777" w:rsidR="00F410DE" w:rsidRDefault="00F410DE" w:rsidP="00BF120E"/>
    <w:tbl>
      <w:tblPr>
        <w:tblStyle w:val="TableGrid"/>
        <w:tblW w:w="0" w:type="auto"/>
        <w:tblLook w:val="04A0" w:firstRow="1" w:lastRow="0" w:firstColumn="1" w:lastColumn="0" w:noHBand="0" w:noVBand="1"/>
      </w:tblPr>
      <w:tblGrid>
        <w:gridCol w:w="749"/>
        <w:gridCol w:w="806"/>
        <w:gridCol w:w="796"/>
        <w:gridCol w:w="777"/>
        <w:gridCol w:w="777"/>
        <w:gridCol w:w="777"/>
        <w:gridCol w:w="777"/>
        <w:gridCol w:w="777"/>
        <w:gridCol w:w="777"/>
        <w:gridCol w:w="777"/>
      </w:tblGrid>
      <w:tr w:rsidR="00D36B49" w:rsidRPr="00D36B49" w14:paraId="52919669" w14:textId="77777777" w:rsidTr="00D75BCE">
        <w:tc>
          <w:tcPr>
            <w:tcW w:w="749" w:type="dxa"/>
            <w:shd w:val="clear" w:color="auto" w:fill="254061"/>
          </w:tcPr>
          <w:p w14:paraId="7C02CFF1" w14:textId="77777777" w:rsidR="00D36B49" w:rsidRPr="00D36B49" w:rsidRDefault="00D36B49" w:rsidP="00D36B49">
            <w:pPr>
              <w:jc w:val="center"/>
              <w:rPr>
                <w:b/>
                <w:bCs/>
              </w:rPr>
            </w:pPr>
          </w:p>
        </w:tc>
        <w:tc>
          <w:tcPr>
            <w:tcW w:w="806" w:type="dxa"/>
            <w:shd w:val="clear" w:color="auto" w:fill="254061"/>
          </w:tcPr>
          <w:p w14:paraId="1128B220" w14:textId="4FC2B767" w:rsidR="00D36B49" w:rsidRPr="00D36B49" w:rsidRDefault="00D36B49" w:rsidP="00D36B49">
            <w:pPr>
              <w:jc w:val="center"/>
              <w:rPr>
                <w:b/>
                <w:bCs/>
              </w:rPr>
            </w:pPr>
          </w:p>
        </w:tc>
        <w:tc>
          <w:tcPr>
            <w:tcW w:w="796" w:type="dxa"/>
            <w:shd w:val="clear" w:color="auto" w:fill="254061"/>
          </w:tcPr>
          <w:p w14:paraId="5DA624F7" w14:textId="4D520F77" w:rsidR="00D36B49" w:rsidRPr="00D36B49" w:rsidRDefault="00D36B49" w:rsidP="00D36B49">
            <w:pPr>
              <w:jc w:val="center"/>
              <w:rPr>
                <w:b/>
                <w:bCs/>
              </w:rPr>
            </w:pPr>
            <w:r w:rsidRPr="00D36B49">
              <w:rPr>
                <w:b/>
                <w:bCs/>
              </w:rPr>
              <w:t>Bit</w:t>
            </w:r>
          </w:p>
        </w:tc>
        <w:tc>
          <w:tcPr>
            <w:tcW w:w="777" w:type="dxa"/>
            <w:shd w:val="clear" w:color="auto" w:fill="254061"/>
          </w:tcPr>
          <w:p w14:paraId="49E50EB7" w14:textId="77777777" w:rsidR="00D36B49" w:rsidRPr="00D36B49" w:rsidRDefault="00D36B49" w:rsidP="00D36B49">
            <w:pPr>
              <w:jc w:val="center"/>
              <w:rPr>
                <w:b/>
                <w:bCs/>
              </w:rPr>
            </w:pPr>
          </w:p>
        </w:tc>
        <w:tc>
          <w:tcPr>
            <w:tcW w:w="777" w:type="dxa"/>
            <w:shd w:val="clear" w:color="auto" w:fill="254061"/>
          </w:tcPr>
          <w:p w14:paraId="73726D66" w14:textId="77777777" w:rsidR="00D36B49" w:rsidRPr="00D36B49" w:rsidRDefault="00D36B49" w:rsidP="00D36B49">
            <w:pPr>
              <w:jc w:val="center"/>
              <w:rPr>
                <w:b/>
                <w:bCs/>
              </w:rPr>
            </w:pPr>
          </w:p>
        </w:tc>
        <w:tc>
          <w:tcPr>
            <w:tcW w:w="777" w:type="dxa"/>
            <w:shd w:val="clear" w:color="auto" w:fill="254061"/>
          </w:tcPr>
          <w:p w14:paraId="07DBE9FA" w14:textId="77777777" w:rsidR="00D36B49" w:rsidRPr="00D36B49" w:rsidRDefault="00D36B49" w:rsidP="00D36B49">
            <w:pPr>
              <w:jc w:val="center"/>
              <w:rPr>
                <w:b/>
                <w:bCs/>
              </w:rPr>
            </w:pPr>
          </w:p>
        </w:tc>
        <w:tc>
          <w:tcPr>
            <w:tcW w:w="777" w:type="dxa"/>
            <w:shd w:val="clear" w:color="auto" w:fill="254061"/>
          </w:tcPr>
          <w:p w14:paraId="1AABE27B" w14:textId="77777777" w:rsidR="00D36B49" w:rsidRPr="00D36B49" w:rsidRDefault="00D36B49" w:rsidP="00D36B49">
            <w:pPr>
              <w:jc w:val="center"/>
              <w:rPr>
                <w:b/>
                <w:bCs/>
              </w:rPr>
            </w:pPr>
          </w:p>
        </w:tc>
        <w:tc>
          <w:tcPr>
            <w:tcW w:w="777" w:type="dxa"/>
            <w:shd w:val="clear" w:color="auto" w:fill="254061"/>
          </w:tcPr>
          <w:p w14:paraId="4F1C472C" w14:textId="77777777" w:rsidR="00D36B49" w:rsidRPr="00D36B49" w:rsidRDefault="00D36B49" w:rsidP="00D36B49">
            <w:pPr>
              <w:jc w:val="center"/>
              <w:rPr>
                <w:b/>
                <w:bCs/>
              </w:rPr>
            </w:pPr>
          </w:p>
        </w:tc>
        <w:tc>
          <w:tcPr>
            <w:tcW w:w="777" w:type="dxa"/>
            <w:shd w:val="clear" w:color="auto" w:fill="254061"/>
          </w:tcPr>
          <w:p w14:paraId="0AE34F8F" w14:textId="77777777" w:rsidR="00D36B49" w:rsidRPr="00D36B49" w:rsidRDefault="00D36B49" w:rsidP="00D36B49">
            <w:pPr>
              <w:jc w:val="center"/>
              <w:rPr>
                <w:b/>
                <w:bCs/>
              </w:rPr>
            </w:pPr>
          </w:p>
        </w:tc>
        <w:tc>
          <w:tcPr>
            <w:tcW w:w="777" w:type="dxa"/>
            <w:shd w:val="clear" w:color="auto" w:fill="254061"/>
          </w:tcPr>
          <w:p w14:paraId="4D6FDBFE" w14:textId="77777777" w:rsidR="00D36B49" w:rsidRPr="00D36B49" w:rsidRDefault="00D36B49" w:rsidP="00D36B49">
            <w:pPr>
              <w:jc w:val="center"/>
              <w:rPr>
                <w:b/>
                <w:bCs/>
              </w:rPr>
            </w:pPr>
          </w:p>
        </w:tc>
      </w:tr>
      <w:tr w:rsidR="00D36B49" w:rsidRPr="00D36B49" w14:paraId="3603CB5B" w14:textId="77777777" w:rsidTr="00D75BCE">
        <w:tc>
          <w:tcPr>
            <w:tcW w:w="749" w:type="dxa"/>
            <w:shd w:val="clear" w:color="auto" w:fill="254061"/>
          </w:tcPr>
          <w:p w14:paraId="290BE5CA" w14:textId="77777777" w:rsidR="00D36B49" w:rsidRPr="00D36B49" w:rsidRDefault="00D36B49" w:rsidP="00D36B49">
            <w:pPr>
              <w:jc w:val="center"/>
              <w:rPr>
                <w:b/>
                <w:bCs/>
              </w:rPr>
            </w:pPr>
          </w:p>
        </w:tc>
        <w:tc>
          <w:tcPr>
            <w:tcW w:w="806" w:type="dxa"/>
            <w:shd w:val="clear" w:color="auto" w:fill="254061"/>
          </w:tcPr>
          <w:p w14:paraId="2D455BA8" w14:textId="12F0557A" w:rsidR="00D36B49" w:rsidRPr="00D36B49" w:rsidRDefault="00D36B49" w:rsidP="00D36B49">
            <w:pPr>
              <w:jc w:val="center"/>
              <w:rPr>
                <w:b/>
                <w:bCs/>
              </w:rPr>
            </w:pPr>
          </w:p>
        </w:tc>
        <w:tc>
          <w:tcPr>
            <w:tcW w:w="796" w:type="dxa"/>
            <w:shd w:val="clear" w:color="auto" w:fill="254061"/>
          </w:tcPr>
          <w:p w14:paraId="7F579D5D" w14:textId="34F99E90" w:rsidR="00D36B49" w:rsidRPr="00D36B49" w:rsidRDefault="00D36B49" w:rsidP="00D36B49">
            <w:pPr>
              <w:jc w:val="center"/>
              <w:rPr>
                <w:b/>
                <w:bCs/>
              </w:rPr>
            </w:pPr>
            <w:r w:rsidRPr="00D36B49">
              <w:rPr>
                <w:b/>
                <w:bCs/>
              </w:rPr>
              <w:t>7</w:t>
            </w:r>
          </w:p>
        </w:tc>
        <w:tc>
          <w:tcPr>
            <w:tcW w:w="777" w:type="dxa"/>
            <w:shd w:val="clear" w:color="auto" w:fill="254061"/>
          </w:tcPr>
          <w:p w14:paraId="5F3CEF52" w14:textId="6744C038" w:rsidR="00D36B49" w:rsidRPr="00D36B49" w:rsidRDefault="00D36B49" w:rsidP="00D36B49">
            <w:pPr>
              <w:jc w:val="center"/>
              <w:rPr>
                <w:b/>
                <w:bCs/>
              </w:rPr>
            </w:pPr>
            <w:r w:rsidRPr="00D36B49">
              <w:rPr>
                <w:b/>
                <w:bCs/>
              </w:rPr>
              <w:t>6</w:t>
            </w:r>
          </w:p>
        </w:tc>
        <w:tc>
          <w:tcPr>
            <w:tcW w:w="777" w:type="dxa"/>
            <w:shd w:val="clear" w:color="auto" w:fill="254061"/>
          </w:tcPr>
          <w:p w14:paraId="3FB6046A" w14:textId="538F103D" w:rsidR="00D36B49" w:rsidRPr="00D36B49" w:rsidRDefault="00D36B49" w:rsidP="00D36B49">
            <w:pPr>
              <w:jc w:val="center"/>
              <w:rPr>
                <w:b/>
                <w:bCs/>
              </w:rPr>
            </w:pPr>
            <w:r w:rsidRPr="00D36B49">
              <w:rPr>
                <w:b/>
                <w:bCs/>
              </w:rPr>
              <w:t>5</w:t>
            </w:r>
          </w:p>
        </w:tc>
        <w:tc>
          <w:tcPr>
            <w:tcW w:w="777" w:type="dxa"/>
            <w:shd w:val="clear" w:color="auto" w:fill="254061"/>
          </w:tcPr>
          <w:p w14:paraId="44D4385D" w14:textId="326EE394" w:rsidR="00D36B49" w:rsidRPr="00D36B49" w:rsidRDefault="00D36B49" w:rsidP="00D36B49">
            <w:pPr>
              <w:jc w:val="center"/>
              <w:rPr>
                <w:b/>
                <w:bCs/>
              </w:rPr>
            </w:pPr>
            <w:r w:rsidRPr="00D36B49">
              <w:rPr>
                <w:b/>
                <w:bCs/>
              </w:rPr>
              <w:t>4</w:t>
            </w:r>
          </w:p>
        </w:tc>
        <w:tc>
          <w:tcPr>
            <w:tcW w:w="777" w:type="dxa"/>
            <w:shd w:val="clear" w:color="auto" w:fill="254061"/>
          </w:tcPr>
          <w:p w14:paraId="1C832A2B" w14:textId="631D826D" w:rsidR="00D36B49" w:rsidRPr="00D36B49" w:rsidRDefault="00D36B49" w:rsidP="00D36B49">
            <w:pPr>
              <w:jc w:val="center"/>
              <w:rPr>
                <w:b/>
                <w:bCs/>
              </w:rPr>
            </w:pPr>
            <w:r w:rsidRPr="00D36B49">
              <w:rPr>
                <w:b/>
                <w:bCs/>
              </w:rPr>
              <w:t>3</w:t>
            </w:r>
          </w:p>
        </w:tc>
        <w:tc>
          <w:tcPr>
            <w:tcW w:w="777" w:type="dxa"/>
            <w:shd w:val="clear" w:color="auto" w:fill="254061"/>
          </w:tcPr>
          <w:p w14:paraId="6EF57A0D" w14:textId="7E216B62" w:rsidR="00D36B49" w:rsidRPr="00D36B49" w:rsidRDefault="00D36B49" w:rsidP="00D36B49">
            <w:pPr>
              <w:jc w:val="center"/>
              <w:rPr>
                <w:b/>
                <w:bCs/>
              </w:rPr>
            </w:pPr>
            <w:r w:rsidRPr="00D36B49">
              <w:rPr>
                <w:b/>
                <w:bCs/>
              </w:rPr>
              <w:t>2</w:t>
            </w:r>
          </w:p>
        </w:tc>
        <w:tc>
          <w:tcPr>
            <w:tcW w:w="777" w:type="dxa"/>
            <w:shd w:val="clear" w:color="auto" w:fill="254061"/>
          </w:tcPr>
          <w:p w14:paraId="5A583B08" w14:textId="63217BFF" w:rsidR="00D36B49" w:rsidRPr="00D36B49" w:rsidRDefault="00D36B49" w:rsidP="00D36B49">
            <w:pPr>
              <w:jc w:val="center"/>
              <w:rPr>
                <w:b/>
                <w:bCs/>
              </w:rPr>
            </w:pPr>
            <w:r w:rsidRPr="00D36B49">
              <w:rPr>
                <w:b/>
                <w:bCs/>
              </w:rPr>
              <w:t>1</w:t>
            </w:r>
          </w:p>
        </w:tc>
        <w:tc>
          <w:tcPr>
            <w:tcW w:w="777" w:type="dxa"/>
            <w:shd w:val="clear" w:color="auto" w:fill="254061"/>
          </w:tcPr>
          <w:p w14:paraId="05DD9AEB" w14:textId="169EC6F9" w:rsidR="00D36B49" w:rsidRPr="00D36B49" w:rsidRDefault="00D36B49" w:rsidP="00D36B49">
            <w:pPr>
              <w:jc w:val="center"/>
              <w:rPr>
                <w:b/>
                <w:bCs/>
              </w:rPr>
            </w:pPr>
            <w:r w:rsidRPr="00D36B49">
              <w:rPr>
                <w:b/>
                <w:bCs/>
              </w:rPr>
              <w:t>0</w:t>
            </w:r>
          </w:p>
        </w:tc>
      </w:tr>
      <w:tr w:rsidR="00D36B49" w14:paraId="321B00BA" w14:textId="77777777" w:rsidTr="00D75BCE">
        <w:tc>
          <w:tcPr>
            <w:tcW w:w="749" w:type="dxa"/>
            <w:shd w:val="clear" w:color="auto" w:fill="254061"/>
          </w:tcPr>
          <w:p w14:paraId="23BE9987" w14:textId="489AD2A2" w:rsidR="00D36B49" w:rsidRPr="00D36B49" w:rsidRDefault="00D36B49" w:rsidP="00D36B49">
            <w:pPr>
              <w:jc w:val="center"/>
              <w:rPr>
                <w:b/>
                <w:bCs/>
              </w:rPr>
            </w:pPr>
            <w:r w:rsidRPr="00D36B49">
              <w:rPr>
                <w:b/>
                <w:bCs/>
              </w:rPr>
              <w:t>Byte</w:t>
            </w:r>
          </w:p>
        </w:tc>
        <w:tc>
          <w:tcPr>
            <w:tcW w:w="806" w:type="dxa"/>
            <w:shd w:val="clear" w:color="auto" w:fill="254061"/>
          </w:tcPr>
          <w:p w14:paraId="519AB85D" w14:textId="7FD183EA" w:rsidR="00D36B49" w:rsidRPr="00D36B49" w:rsidRDefault="00D36B49" w:rsidP="00D36B49">
            <w:pPr>
              <w:jc w:val="center"/>
              <w:rPr>
                <w:b/>
                <w:bCs/>
              </w:rPr>
            </w:pPr>
            <w:r w:rsidRPr="00D36B49">
              <w:rPr>
                <w:b/>
                <w:bCs/>
              </w:rPr>
              <w:t>0</w:t>
            </w:r>
          </w:p>
        </w:tc>
        <w:tc>
          <w:tcPr>
            <w:tcW w:w="796" w:type="dxa"/>
          </w:tcPr>
          <w:p w14:paraId="2AEC72CF" w14:textId="4F972A93" w:rsidR="00D36B49" w:rsidRDefault="00D36B49" w:rsidP="00D36B49">
            <w:pPr>
              <w:jc w:val="center"/>
            </w:pPr>
            <w:r>
              <w:t>0</w:t>
            </w:r>
          </w:p>
        </w:tc>
        <w:tc>
          <w:tcPr>
            <w:tcW w:w="777" w:type="dxa"/>
          </w:tcPr>
          <w:p w14:paraId="4BFD33E8" w14:textId="14A145F5" w:rsidR="00D36B49" w:rsidRDefault="00D36B49" w:rsidP="00D36B49">
            <w:pPr>
              <w:jc w:val="center"/>
            </w:pPr>
            <w:r>
              <w:t>A7</w:t>
            </w:r>
          </w:p>
        </w:tc>
        <w:tc>
          <w:tcPr>
            <w:tcW w:w="777" w:type="dxa"/>
          </w:tcPr>
          <w:p w14:paraId="4BBD3AC6" w14:textId="116A17D2" w:rsidR="00D36B49" w:rsidRDefault="00D36B49" w:rsidP="00D36B49">
            <w:pPr>
              <w:jc w:val="center"/>
            </w:pPr>
            <w:r>
              <w:t>A6</w:t>
            </w:r>
          </w:p>
        </w:tc>
        <w:tc>
          <w:tcPr>
            <w:tcW w:w="777" w:type="dxa"/>
          </w:tcPr>
          <w:p w14:paraId="3584A28F" w14:textId="3362C1E8" w:rsidR="00D36B49" w:rsidRDefault="00D36B49" w:rsidP="00D36B49">
            <w:pPr>
              <w:jc w:val="center"/>
            </w:pPr>
            <w:r>
              <w:t>A5</w:t>
            </w:r>
          </w:p>
        </w:tc>
        <w:tc>
          <w:tcPr>
            <w:tcW w:w="777" w:type="dxa"/>
          </w:tcPr>
          <w:p w14:paraId="3C5D1F9E" w14:textId="4C6B2AD9" w:rsidR="00D36B49" w:rsidRDefault="00D36B49" w:rsidP="00D36B49">
            <w:pPr>
              <w:jc w:val="center"/>
            </w:pPr>
            <w:r>
              <w:t>A4</w:t>
            </w:r>
          </w:p>
        </w:tc>
        <w:tc>
          <w:tcPr>
            <w:tcW w:w="777" w:type="dxa"/>
          </w:tcPr>
          <w:p w14:paraId="5B92B7CE" w14:textId="2B233381" w:rsidR="00D36B49" w:rsidRDefault="00D36B49" w:rsidP="00D36B49">
            <w:pPr>
              <w:jc w:val="center"/>
            </w:pPr>
            <w:r>
              <w:t>A3</w:t>
            </w:r>
          </w:p>
        </w:tc>
        <w:tc>
          <w:tcPr>
            <w:tcW w:w="777" w:type="dxa"/>
          </w:tcPr>
          <w:p w14:paraId="26A237A6" w14:textId="1FE90643" w:rsidR="00D36B49" w:rsidRDefault="00D36B49" w:rsidP="00D36B49">
            <w:pPr>
              <w:jc w:val="center"/>
            </w:pPr>
            <w:r>
              <w:t>A2</w:t>
            </w:r>
          </w:p>
        </w:tc>
        <w:tc>
          <w:tcPr>
            <w:tcW w:w="777" w:type="dxa"/>
          </w:tcPr>
          <w:p w14:paraId="383D9EAB" w14:textId="65C3785F" w:rsidR="00D36B49" w:rsidRDefault="00D36B49" w:rsidP="00D36B49">
            <w:pPr>
              <w:jc w:val="center"/>
            </w:pPr>
            <w:r>
              <w:t>A1</w:t>
            </w:r>
          </w:p>
        </w:tc>
      </w:tr>
      <w:tr w:rsidR="00D36B49" w14:paraId="1ECB6254" w14:textId="77777777" w:rsidTr="00D75BCE">
        <w:tc>
          <w:tcPr>
            <w:tcW w:w="749" w:type="dxa"/>
            <w:shd w:val="clear" w:color="auto" w:fill="254061"/>
          </w:tcPr>
          <w:p w14:paraId="491A4A93" w14:textId="77777777" w:rsidR="00D36B49" w:rsidRPr="00D36B49" w:rsidRDefault="00D36B49" w:rsidP="00D36B49">
            <w:pPr>
              <w:jc w:val="center"/>
              <w:rPr>
                <w:b/>
                <w:bCs/>
              </w:rPr>
            </w:pPr>
          </w:p>
        </w:tc>
        <w:tc>
          <w:tcPr>
            <w:tcW w:w="806" w:type="dxa"/>
            <w:shd w:val="clear" w:color="auto" w:fill="254061"/>
          </w:tcPr>
          <w:p w14:paraId="04E267F4" w14:textId="62148AB6" w:rsidR="00D36B49" w:rsidRPr="00D36B49" w:rsidRDefault="00D36B49" w:rsidP="00D36B49">
            <w:pPr>
              <w:jc w:val="center"/>
              <w:rPr>
                <w:b/>
                <w:bCs/>
              </w:rPr>
            </w:pPr>
            <w:r w:rsidRPr="00D36B49">
              <w:rPr>
                <w:b/>
                <w:bCs/>
              </w:rPr>
              <w:t>1</w:t>
            </w:r>
          </w:p>
        </w:tc>
        <w:tc>
          <w:tcPr>
            <w:tcW w:w="796" w:type="dxa"/>
          </w:tcPr>
          <w:p w14:paraId="493AB235" w14:textId="754926AF" w:rsidR="00D36B49" w:rsidRDefault="00D36B49" w:rsidP="00D36B49">
            <w:pPr>
              <w:jc w:val="center"/>
            </w:pPr>
            <w:r>
              <w:t>0</w:t>
            </w:r>
          </w:p>
        </w:tc>
        <w:tc>
          <w:tcPr>
            <w:tcW w:w="777" w:type="dxa"/>
          </w:tcPr>
          <w:p w14:paraId="6BD36C53" w14:textId="1BF79A8B" w:rsidR="00D36B49" w:rsidRDefault="00D36B49" w:rsidP="00D36B49">
            <w:pPr>
              <w:jc w:val="center"/>
            </w:pPr>
            <w:r>
              <w:t>B7</w:t>
            </w:r>
          </w:p>
        </w:tc>
        <w:tc>
          <w:tcPr>
            <w:tcW w:w="777" w:type="dxa"/>
          </w:tcPr>
          <w:p w14:paraId="28EF9A86" w14:textId="1CCB45DC" w:rsidR="00D36B49" w:rsidRDefault="00D36B49" w:rsidP="00D36B49">
            <w:pPr>
              <w:jc w:val="center"/>
            </w:pPr>
            <w:r>
              <w:t>B6</w:t>
            </w:r>
          </w:p>
        </w:tc>
        <w:tc>
          <w:tcPr>
            <w:tcW w:w="777" w:type="dxa"/>
          </w:tcPr>
          <w:p w14:paraId="0B07CF97" w14:textId="6AF882B7" w:rsidR="00D36B49" w:rsidRDefault="00D36B49" w:rsidP="00D36B49">
            <w:pPr>
              <w:jc w:val="center"/>
            </w:pPr>
            <w:r>
              <w:t>B5</w:t>
            </w:r>
          </w:p>
        </w:tc>
        <w:tc>
          <w:tcPr>
            <w:tcW w:w="777" w:type="dxa"/>
          </w:tcPr>
          <w:p w14:paraId="45B37D37" w14:textId="69FF4FE0" w:rsidR="00D36B49" w:rsidRDefault="00D36B49" w:rsidP="00D36B49">
            <w:pPr>
              <w:jc w:val="center"/>
            </w:pPr>
            <w:r>
              <w:t>B4</w:t>
            </w:r>
          </w:p>
        </w:tc>
        <w:tc>
          <w:tcPr>
            <w:tcW w:w="777" w:type="dxa"/>
          </w:tcPr>
          <w:p w14:paraId="11D78B03" w14:textId="0B22618A" w:rsidR="00D36B49" w:rsidRDefault="00D36B49" w:rsidP="00D36B49">
            <w:pPr>
              <w:jc w:val="center"/>
            </w:pPr>
            <w:r>
              <w:t>B3</w:t>
            </w:r>
          </w:p>
        </w:tc>
        <w:tc>
          <w:tcPr>
            <w:tcW w:w="777" w:type="dxa"/>
          </w:tcPr>
          <w:p w14:paraId="14FCB860" w14:textId="67882361" w:rsidR="00D36B49" w:rsidRDefault="00D36B49" w:rsidP="00D36B49">
            <w:pPr>
              <w:jc w:val="center"/>
            </w:pPr>
            <w:r>
              <w:t>B2</w:t>
            </w:r>
          </w:p>
        </w:tc>
        <w:tc>
          <w:tcPr>
            <w:tcW w:w="777" w:type="dxa"/>
          </w:tcPr>
          <w:p w14:paraId="3E39FCE3" w14:textId="7334C076" w:rsidR="00D36B49" w:rsidRDefault="00D36B49" w:rsidP="00D36B49">
            <w:pPr>
              <w:jc w:val="center"/>
            </w:pPr>
            <w:r>
              <w:t>B1</w:t>
            </w:r>
          </w:p>
        </w:tc>
      </w:tr>
      <w:tr w:rsidR="00D36B49" w14:paraId="73BD26AC" w14:textId="77777777" w:rsidTr="00D75BCE">
        <w:tc>
          <w:tcPr>
            <w:tcW w:w="749" w:type="dxa"/>
            <w:shd w:val="clear" w:color="auto" w:fill="254061"/>
          </w:tcPr>
          <w:p w14:paraId="2690C8AA" w14:textId="77777777" w:rsidR="00D36B49" w:rsidRPr="00D36B49" w:rsidRDefault="00D36B49" w:rsidP="00D36B49">
            <w:pPr>
              <w:jc w:val="center"/>
              <w:rPr>
                <w:b/>
                <w:bCs/>
              </w:rPr>
            </w:pPr>
          </w:p>
        </w:tc>
        <w:tc>
          <w:tcPr>
            <w:tcW w:w="806" w:type="dxa"/>
            <w:shd w:val="clear" w:color="auto" w:fill="254061"/>
          </w:tcPr>
          <w:p w14:paraId="1F27F73B" w14:textId="10ABB6CE" w:rsidR="00D36B49" w:rsidRPr="00D36B49" w:rsidRDefault="00D36B49" w:rsidP="00D36B49">
            <w:pPr>
              <w:jc w:val="center"/>
              <w:rPr>
                <w:b/>
                <w:bCs/>
              </w:rPr>
            </w:pPr>
            <w:r w:rsidRPr="00D36B49">
              <w:rPr>
                <w:b/>
                <w:bCs/>
              </w:rPr>
              <w:t>2</w:t>
            </w:r>
          </w:p>
        </w:tc>
        <w:tc>
          <w:tcPr>
            <w:tcW w:w="796" w:type="dxa"/>
          </w:tcPr>
          <w:p w14:paraId="2AA951C3" w14:textId="125E0D40" w:rsidR="00D36B49" w:rsidRDefault="00D36B49" w:rsidP="00D36B49">
            <w:pPr>
              <w:jc w:val="center"/>
            </w:pPr>
            <w:r>
              <w:t>0</w:t>
            </w:r>
          </w:p>
        </w:tc>
        <w:tc>
          <w:tcPr>
            <w:tcW w:w="777" w:type="dxa"/>
          </w:tcPr>
          <w:p w14:paraId="3CB26A40" w14:textId="280C664A" w:rsidR="00D36B49" w:rsidRDefault="00D36B49" w:rsidP="00D36B49">
            <w:pPr>
              <w:jc w:val="center"/>
            </w:pPr>
            <w:r>
              <w:t>C7</w:t>
            </w:r>
          </w:p>
        </w:tc>
        <w:tc>
          <w:tcPr>
            <w:tcW w:w="777" w:type="dxa"/>
          </w:tcPr>
          <w:p w14:paraId="23A2ECDF" w14:textId="31658953" w:rsidR="00D36B49" w:rsidRDefault="00D36B49" w:rsidP="00D36B49">
            <w:pPr>
              <w:jc w:val="center"/>
            </w:pPr>
            <w:r>
              <w:t>C6</w:t>
            </w:r>
          </w:p>
        </w:tc>
        <w:tc>
          <w:tcPr>
            <w:tcW w:w="777" w:type="dxa"/>
          </w:tcPr>
          <w:p w14:paraId="3C65F5C3" w14:textId="260566C3" w:rsidR="00D36B49" w:rsidRDefault="00D36B49" w:rsidP="00D36B49">
            <w:pPr>
              <w:jc w:val="center"/>
            </w:pPr>
            <w:r>
              <w:t>C5</w:t>
            </w:r>
          </w:p>
        </w:tc>
        <w:tc>
          <w:tcPr>
            <w:tcW w:w="777" w:type="dxa"/>
          </w:tcPr>
          <w:p w14:paraId="2E921002" w14:textId="27EE8D29" w:rsidR="00D36B49" w:rsidRDefault="00D36B49" w:rsidP="00D36B49">
            <w:pPr>
              <w:jc w:val="center"/>
            </w:pPr>
            <w:r>
              <w:t>C4</w:t>
            </w:r>
          </w:p>
        </w:tc>
        <w:tc>
          <w:tcPr>
            <w:tcW w:w="777" w:type="dxa"/>
          </w:tcPr>
          <w:p w14:paraId="347CF239" w14:textId="6D5FC205" w:rsidR="00D36B49" w:rsidRDefault="00D36B49" w:rsidP="00D36B49">
            <w:pPr>
              <w:jc w:val="center"/>
            </w:pPr>
            <w:r>
              <w:t>C3</w:t>
            </w:r>
          </w:p>
        </w:tc>
        <w:tc>
          <w:tcPr>
            <w:tcW w:w="777" w:type="dxa"/>
          </w:tcPr>
          <w:p w14:paraId="386531D9" w14:textId="47214427" w:rsidR="00D36B49" w:rsidRDefault="00D36B49" w:rsidP="00D36B49">
            <w:pPr>
              <w:jc w:val="center"/>
            </w:pPr>
            <w:r>
              <w:t>C2</w:t>
            </w:r>
          </w:p>
        </w:tc>
        <w:tc>
          <w:tcPr>
            <w:tcW w:w="777" w:type="dxa"/>
          </w:tcPr>
          <w:p w14:paraId="1D363411" w14:textId="5CF7BC7D" w:rsidR="00D36B49" w:rsidRDefault="00D36B49" w:rsidP="00D36B49">
            <w:pPr>
              <w:jc w:val="center"/>
            </w:pPr>
            <w:r>
              <w:t>C1</w:t>
            </w:r>
          </w:p>
        </w:tc>
      </w:tr>
      <w:tr w:rsidR="00D36B49" w14:paraId="11F6235F" w14:textId="77777777" w:rsidTr="00D75BCE">
        <w:tc>
          <w:tcPr>
            <w:tcW w:w="749" w:type="dxa"/>
            <w:shd w:val="clear" w:color="auto" w:fill="254061"/>
          </w:tcPr>
          <w:p w14:paraId="0AAE7A28" w14:textId="77777777" w:rsidR="00D36B49" w:rsidRPr="00D36B49" w:rsidRDefault="00D36B49" w:rsidP="00D36B49">
            <w:pPr>
              <w:jc w:val="center"/>
              <w:rPr>
                <w:b/>
                <w:bCs/>
              </w:rPr>
            </w:pPr>
          </w:p>
        </w:tc>
        <w:tc>
          <w:tcPr>
            <w:tcW w:w="806" w:type="dxa"/>
            <w:shd w:val="clear" w:color="auto" w:fill="254061"/>
          </w:tcPr>
          <w:p w14:paraId="6712381B" w14:textId="1B6EF4B5" w:rsidR="00D36B49" w:rsidRPr="00D36B49" w:rsidRDefault="00D36B49" w:rsidP="00D36B49">
            <w:pPr>
              <w:jc w:val="center"/>
              <w:rPr>
                <w:b/>
                <w:bCs/>
              </w:rPr>
            </w:pPr>
            <w:r w:rsidRPr="00D36B49">
              <w:rPr>
                <w:b/>
                <w:bCs/>
              </w:rPr>
              <w:t>3</w:t>
            </w:r>
          </w:p>
        </w:tc>
        <w:tc>
          <w:tcPr>
            <w:tcW w:w="796" w:type="dxa"/>
          </w:tcPr>
          <w:p w14:paraId="16FE6373" w14:textId="3D2F0586" w:rsidR="00D36B49" w:rsidRDefault="00D36B49" w:rsidP="00D36B49">
            <w:pPr>
              <w:jc w:val="center"/>
            </w:pPr>
            <w:r>
              <w:t>0</w:t>
            </w:r>
          </w:p>
        </w:tc>
        <w:tc>
          <w:tcPr>
            <w:tcW w:w="777" w:type="dxa"/>
          </w:tcPr>
          <w:p w14:paraId="3839F8C3" w14:textId="080BAC91" w:rsidR="00D36B49" w:rsidRDefault="00D36B49" w:rsidP="00D36B49">
            <w:pPr>
              <w:jc w:val="center"/>
            </w:pPr>
            <w:r>
              <w:t>D7</w:t>
            </w:r>
          </w:p>
        </w:tc>
        <w:tc>
          <w:tcPr>
            <w:tcW w:w="777" w:type="dxa"/>
          </w:tcPr>
          <w:p w14:paraId="23091D58" w14:textId="56454962" w:rsidR="00D36B49" w:rsidRDefault="00D36B49" w:rsidP="00D36B49">
            <w:pPr>
              <w:jc w:val="center"/>
            </w:pPr>
            <w:r>
              <w:t>D6</w:t>
            </w:r>
          </w:p>
        </w:tc>
        <w:tc>
          <w:tcPr>
            <w:tcW w:w="777" w:type="dxa"/>
          </w:tcPr>
          <w:p w14:paraId="2FB77DE7" w14:textId="64723A36" w:rsidR="00D36B49" w:rsidRDefault="00D36B49" w:rsidP="00D36B49">
            <w:pPr>
              <w:jc w:val="center"/>
            </w:pPr>
            <w:r>
              <w:t>D5</w:t>
            </w:r>
          </w:p>
        </w:tc>
        <w:tc>
          <w:tcPr>
            <w:tcW w:w="777" w:type="dxa"/>
          </w:tcPr>
          <w:p w14:paraId="2D65E4F4" w14:textId="0B1D5656" w:rsidR="00D36B49" w:rsidRDefault="00D36B49" w:rsidP="00D36B49">
            <w:pPr>
              <w:jc w:val="center"/>
            </w:pPr>
            <w:r>
              <w:t>D4</w:t>
            </w:r>
          </w:p>
        </w:tc>
        <w:tc>
          <w:tcPr>
            <w:tcW w:w="777" w:type="dxa"/>
          </w:tcPr>
          <w:p w14:paraId="390D3CE8" w14:textId="4CE24125" w:rsidR="00D36B49" w:rsidRDefault="00D36B49" w:rsidP="00D36B49">
            <w:pPr>
              <w:jc w:val="center"/>
            </w:pPr>
            <w:r>
              <w:t>D3</w:t>
            </w:r>
          </w:p>
        </w:tc>
        <w:tc>
          <w:tcPr>
            <w:tcW w:w="777" w:type="dxa"/>
          </w:tcPr>
          <w:p w14:paraId="4BE66912" w14:textId="11A2DEA0" w:rsidR="00D36B49" w:rsidRDefault="00D36B49" w:rsidP="00D36B49">
            <w:pPr>
              <w:jc w:val="center"/>
            </w:pPr>
            <w:r>
              <w:t>D2</w:t>
            </w:r>
          </w:p>
        </w:tc>
        <w:tc>
          <w:tcPr>
            <w:tcW w:w="777" w:type="dxa"/>
          </w:tcPr>
          <w:p w14:paraId="6159BABE" w14:textId="239A3938" w:rsidR="00D36B49" w:rsidRDefault="00D36B49" w:rsidP="00D36B49">
            <w:pPr>
              <w:jc w:val="center"/>
            </w:pPr>
            <w:r>
              <w:t>D1</w:t>
            </w:r>
          </w:p>
        </w:tc>
      </w:tr>
      <w:tr w:rsidR="00D36B49" w14:paraId="48445559" w14:textId="77777777" w:rsidTr="00D75BCE">
        <w:tc>
          <w:tcPr>
            <w:tcW w:w="749" w:type="dxa"/>
            <w:shd w:val="clear" w:color="auto" w:fill="254061"/>
          </w:tcPr>
          <w:p w14:paraId="6F95DAEE" w14:textId="77777777" w:rsidR="00D36B49" w:rsidRPr="00D36B49" w:rsidRDefault="00D36B49" w:rsidP="00D36B49">
            <w:pPr>
              <w:jc w:val="center"/>
              <w:rPr>
                <w:b/>
                <w:bCs/>
              </w:rPr>
            </w:pPr>
          </w:p>
        </w:tc>
        <w:tc>
          <w:tcPr>
            <w:tcW w:w="806" w:type="dxa"/>
            <w:shd w:val="clear" w:color="auto" w:fill="254061"/>
          </w:tcPr>
          <w:p w14:paraId="1D0F0268" w14:textId="6290FF0F" w:rsidR="00D36B49" w:rsidRPr="00D36B49" w:rsidRDefault="00D36B49" w:rsidP="00D36B49">
            <w:pPr>
              <w:jc w:val="center"/>
              <w:rPr>
                <w:b/>
                <w:bCs/>
              </w:rPr>
            </w:pPr>
            <w:r w:rsidRPr="00D36B49">
              <w:rPr>
                <w:b/>
                <w:bCs/>
              </w:rPr>
              <w:t>4</w:t>
            </w:r>
          </w:p>
        </w:tc>
        <w:tc>
          <w:tcPr>
            <w:tcW w:w="796" w:type="dxa"/>
          </w:tcPr>
          <w:p w14:paraId="62154F03" w14:textId="4FF3C523" w:rsidR="00D36B49" w:rsidRDefault="00D36B49" w:rsidP="00D36B49">
            <w:pPr>
              <w:jc w:val="center"/>
            </w:pPr>
            <w:r>
              <w:t>0</w:t>
            </w:r>
          </w:p>
        </w:tc>
        <w:tc>
          <w:tcPr>
            <w:tcW w:w="777" w:type="dxa"/>
          </w:tcPr>
          <w:p w14:paraId="6685131C" w14:textId="6F732C05" w:rsidR="00D36B49" w:rsidRDefault="00D36B49" w:rsidP="00D36B49">
            <w:pPr>
              <w:jc w:val="center"/>
            </w:pPr>
            <w:r>
              <w:t>E7</w:t>
            </w:r>
          </w:p>
        </w:tc>
        <w:tc>
          <w:tcPr>
            <w:tcW w:w="777" w:type="dxa"/>
          </w:tcPr>
          <w:p w14:paraId="1A3AFE07" w14:textId="55B2665B" w:rsidR="00D36B49" w:rsidRDefault="00D36B49" w:rsidP="00D36B49">
            <w:pPr>
              <w:jc w:val="center"/>
            </w:pPr>
            <w:r>
              <w:t>E6</w:t>
            </w:r>
          </w:p>
        </w:tc>
        <w:tc>
          <w:tcPr>
            <w:tcW w:w="777" w:type="dxa"/>
          </w:tcPr>
          <w:p w14:paraId="643018C0" w14:textId="7D50EBCC" w:rsidR="00D36B49" w:rsidRDefault="00D36B49" w:rsidP="00D36B49">
            <w:pPr>
              <w:jc w:val="center"/>
            </w:pPr>
            <w:r>
              <w:t>E5</w:t>
            </w:r>
          </w:p>
        </w:tc>
        <w:tc>
          <w:tcPr>
            <w:tcW w:w="777" w:type="dxa"/>
          </w:tcPr>
          <w:p w14:paraId="24325F29" w14:textId="67F6C35D" w:rsidR="00D36B49" w:rsidRDefault="00D36B49" w:rsidP="00D36B49">
            <w:pPr>
              <w:jc w:val="center"/>
            </w:pPr>
            <w:r>
              <w:t>E4</w:t>
            </w:r>
          </w:p>
        </w:tc>
        <w:tc>
          <w:tcPr>
            <w:tcW w:w="777" w:type="dxa"/>
          </w:tcPr>
          <w:p w14:paraId="3B796077" w14:textId="3B4BF633" w:rsidR="00D36B49" w:rsidRDefault="00D36B49" w:rsidP="00D36B49">
            <w:pPr>
              <w:jc w:val="center"/>
            </w:pPr>
            <w:r>
              <w:t>E3</w:t>
            </w:r>
          </w:p>
        </w:tc>
        <w:tc>
          <w:tcPr>
            <w:tcW w:w="777" w:type="dxa"/>
          </w:tcPr>
          <w:p w14:paraId="3A769464" w14:textId="29CABC0E" w:rsidR="00D36B49" w:rsidRDefault="00D36B49" w:rsidP="00D36B49">
            <w:pPr>
              <w:jc w:val="center"/>
            </w:pPr>
            <w:r>
              <w:t>E2</w:t>
            </w:r>
          </w:p>
        </w:tc>
        <w:tc>
          <w:tcPr>
            <w:tcW w:w="777" w:type="dxa"/>
          </w:tcPr>
          <w:p w14:paraId="72278E07" w14:textId="634E17C6" w:rsidR="00D36B49" w:rsidRDefault="00D36B49" w:rsidP="00D36B49">
            <w:pPr>
              <w:jc w:val="center"/>
            </w:pPr>
            <w:r>
              <w:t>E1</w:t>
            </w:r>
          </w:p>
        </w:tc>
      </w:tr>
      <w:tr w:rsidR="00D36B49" w14:paraId="064C377E" w14:textId="77777777" w:rsidTr="00D75BCE">
        <w:tc>
          <w:tcPr>
            <w:tcW w:w="749" w:type="dxa"/>
            <w:shd w:val="clear" w:color="auto" w:fill="254061"/>
          </w:tcPr>
          <w:p w14:paraId="1A1D3256" w14:textId="77777777" w:rsidR="00D36B49" w:rsidRPr="00D36B49" w:rsidRDefault="00D36B49" w:rsidP="00D36B49">
            <w:pPr>
              <w:jc w:val="center"/>
              <w:rPr>
                <w:b/>
                <w:bCs/>
              </w:rPr>
            </w:pPr>
          </w:p>
        </w:tc>
        <w:tc>
          <w:tcPr>
            <w:tcW w:w="806" w:type="dxa"/>
            <w:shd w:val="clear" w:color="auto" w:fill="254061"/>
          </w:tcPr>
          <w:p w14:paraId="0DC8A65F" w14:textId="62FCDFA9" w:rsidR="00D36B49" w:rsidRPr="00D36B49" w:rsidRDefault="00D36B49" w:rsidP="00D36B49">
            <w:pPr>
              <w:jc w:val="center"/>
              <w:rPr>
                <w:b/>
                <w:bCs/>
              </w:rPr>
            </w:pPr>
            <w:r w:rsidRPr="00D36B49">
              <w:rPr>
                <w:b/>
                <w:bCs/>
              </w:rPr>
              <w:t>5</w:t>
            </w:r>
          </w:p>
        </w:tc>
        <w:tc>
          <w:tcPr>
            <w:tcW w:w="796" w:type="dxa"/>
          </w:tcPr>
          <w:p w14:paraId="72CB0EE5" w14:textId="55DEB94A" w:rsidR="00D36B49" w:rsidRDefault="00D36B49" w:rsidP="00D36B49">
            <w:pPr>
              <w:jc w:val="center"/>
            </w:pPr>
            <w:r>
              <w:t>0</w:t>
            </w:r>
          </w:p>
        </w:tc>
        <w:tc>
          <w:tcPr>
            <w:tcW w:w="777" w:type="dxa"/>
          </w:tcPr>
          <w:p w14:paraId="730755DC" w14:textId="166E4026" w:rsidR="00D36B49" w:rsidRDefault="00D36B49" w:rsidP="00D36B49">
            <w:pPr>
              <w:jc w:val="center"/>
            </w:pPr>
            <w:r>
              <w:t>F7</w:t>
            </w:r>
          </w:p>
        </w:tc>
        <w:tc>
          <w:tcPr>
            <w:tcW w:w="777" w:type="dxa"/>
          </w:tcPr>
          <w:p w14:paraId="7B75C93C" w14:textId="6EE1FDD3" w:rsidR="00D36B49" w:rsidRDefault="00D36B49" w:rsidP="00D36B49">
            <w:pPr>
              <w:jc w:val="center"/>
            </w:pPr>
            <w:r>
              <w:t>F6</w:t>
            </w:r>
          </w:p>
        </w:tc>
        <w:tc>
          <w:tcPr>
            <w:tcW w:w="777" w:type="dxa"/>
          </w:tcPr>
          <w:p w14:paraId="70B60DC9" w14:textId="41580D9A" w:rsidR="00D36B49" w:rsidRDefault="00D36B49" w:rsidP="00D36B49">
            <w:pPr>
              <w:jc w:val="center"/>
            </w:pPr>
            <w:r>
              <w:t>F5</w:t>
            </w:r>
          </w:p>
        </w:tc>
        <w:tc>
          <w:tcPr>
            <w:tcW w:w="777" w:type="dxa"/>
          </w:tcPr>
          <w:p w14:paraId="133BD620" w14:textId="50187392" w:rsidR="00D36B49" w:rsidRDefault="00D36B49" w:rsidP="00D36B49">
            <w:pPr>
              <w:jc w:val="center"/>
            </w:pPr>
            <w:r>
              <w:t>F4</w:t>
            </w:r>
          </w:p>
        </w:tc>
        <w:tc>
          <w:tcPr>
            <w:tcW w:w="777" w:type="dxa"/>
          </w:tcPr>
          <w:p w14:paraId="79925812" w14:textId="5A1176F6" w:rsidR="00D36B49" w:rsidRDefault="00D36B49" w:rsidP="00D36B49">
            <w:pPr>
              <w:jc w:val="center"/>
            </w:pPr>
            <w:r>
              <w:t>F3</w:t>
            </w:r>
          </w:p>
        </w:tc>
        <w:tc>
          <w:tcPr>
            <w:tcW w:w="777" w:type="dxa"/>
          </w:tcPr>
          <w:p w14:paraId="7E49B18E" w14:textId="0760730B" w:rsidR="00D36B49" w:rsidRDefault="00D36B49" w:rsidP="00D36B49">
            <w:pPr>
              <w:jc w:val="center"/>
            </w:pPr>
            <w:r>
              <w:t>F2</w:t>
            </w:r>
          </w:p>
        </w:tc>
        <w:tc>
          <w:tcPr>
            <w:tcW w:w="777" w:type="dxa"/>
          </w:tcPr>
          <w:p w14:paraId="6C2DA113" w14:textId="5F5FFA48" w:rsidR="00D36B49" w:rsidRDefault="00D36B49" w:rsidP="00D36B49">
            <w:pPr>
              <w:jc w:val="center"/>
            </w:pPr>
            <w:r>
              <w:t>F1</w:t>
            </w:r>
          </w:p>
        </w:tc>
      </w:tr>
      <w:tr w:rsidR="00D36B49" w14:paraId="6D583189" w14:textId="77777777" w:rsidTr="00D75BCE">
        <w:tc>
          <w:tcPr>
            <w:tcW w:w="749" w:type="dxa"/>
            <w:shd w:val="clear" w:color="auto" w:fill="254061"/>
          </w:tcPr>
          <w:p w14:paraId="1BD34CED" w14:textId="77777777" w:rsidR="00D36B49" w:rsidRPr="00D36B49" w:rsidRDefault="00D36B49" w:rsidP="00D36B49">
            <w:pPr>
              <w:jc w:val="center"/>
              <w:rPr>
                <w:b/>
                <w:bCs/>
              </w:rPr>
            </w:pPr>
          </w:p>
        </w:tc>
        <w:tc>
          <w:tcPr>
            <w:tcW w:w="806" w:type="dxa"/>
            <w:shd w:val="clear" w:color="auto" w:fill="254061"/>
          </w:tcPr>
          <w:p w14:paraId="15FF70A4" w14:textId="6D20BBD8" w:rsidR="00D36B49" w:rsidRPr="00D36B49" w:rsidRDefault="00D36B49" w:rsidP="00D36B49">
            <w:pPr>
              <w:jc w:val="center"/>
              <w:rPr>
                <w:b/>
                <w:bCs/>
              </w:rPr>
            </w:pPr>
            <w:r w:rsidRPr="00D36B49">
              <w:rPr>
                <w:b/>
                <w:bCs/>
              </w:rPr>
              <w:t>6</w:t>
            </w:r>
          </w:p>
        </w:tc>
        <w:tc>
          <w:tcPr>
            <w:tcW w:w="796" w:type="dxa"/>
          </w:tcPr>
          <w:p w14:paraId="6D6AEE59" w14:textId="5C772319" w:rsidR="00D36B49" w:rsidRDefault="00D36B49" w:rsidP="00D36B49">
            <w:pPr>
              <w:jc w:val="center"/>
            </w:pPr>
            <w:r>
              <w:t>1</w:t>
            </w:r>
          </w:p>
        </w:tc>
        <w:tc>
          <w:tcPr>
            <w:tcW w:w="777" w:type="dxa"/>
          </w:tcPr>
          <w:p w14:paraId="3A46BB14" w14:textId="44B018C5" w:rsidR="00D36B49" w:rsidRDefault="00D36B49" w:rsidP="00D36B49">
            <w:pPr>
              <w:jc w:val="center"/>
            </w:pPr>
            <w:r>
              <w:t>Z</w:t>
            </w:r>
          </w:p>
        </w:tc>
        <w:tc>
          <w:tcPr>
            <w:tcW w:w="777" w:type="dxa"/>
          </w:tcPr>
          <w:p w14:paraId="4683B3B9" w14:textId="1B6204C9" w:rsidR="00D36B49" w:rsidRDefault="00D36B49" w:rsidP="00D36B49">
            <w:pPr>
              <w:jc w:val="center"/>
            </w:pPr>
            <w:r>
              <w:t>A0</w:t>
            </w:r>
          </w:p>
        </w:tc>
        <w:tc>
          <w:tcPr>
            <w:tcW w:w="777" w:type="dxa"/>
          </w:tcPr>
          <w:p w14:paraId="4592A8A8" w14:textId="2D504CFC" w:rsidR="00D36B49" w:rsidRDefault="00D36B49" w:rsidP="00D36B49">
            <w:pPr>
              <w:jc w:val="center"/>
            </w:pPr>
            <w:r>
              <w:t>B0</w:t>
            </w:r>
          </w:p>
        </w:tc>
        <w:tc>
          <w:tcPr>
            <w:tcW w:w="777" w:type="dxa"/>
          </w:tcPr>
          <w:p w14:paraId="265D16D1" w14:textId="0BD84BF9" w:rsidR="00D36B49" w:rsidRDefault="00D36B49" w:rsidP="00D36B49">
            <w:pPr>
              <w:jc w:val="center"/>
            </w:pPr>
            <w:r>
              <w:t>C0</w:t>
            </w:r>
          </w:p>
        </w:tc>
        <w:tc>
          <w:tcPr>
            <w:tcW w:w="777" w:type="dxa"/>
          </w:tcPr>
          <w:p w14:paraId="5C4104F9" w14:textId="5BC00852" w:rsidR="00D36B49" w:rsidRDefault="00D36B49" w:rsidP="00D36B49">
            <w:pPr>
              <w:jc w:val="center"/>
            </w:pPr>
            <w:r>
              <w:t>D0</w:t>
            </w:r>
          </w:p>
        </w:tc>
        <w:tc>
          <w:tcPr>
            <w:tcW w:w="777" w:type="dxa"/>
          </w:tcPr>
          <w:p w14:paraId="4568B560" w14:textId="777A21E6" w:rsidR="00D36B49" w:rsidRDefault="00D36B49" w:rsidP="00D36B49">
            <w:pPr>
              <w:jc w:val="center"/>
            </w:pPr>
            <w:r>
              <w:t>E0</w:t>
            </w:r>
          </w:p>
        </w:tc>
        <w:tc>
          <w:tcPr>
            <w:tcW w:w="777" w:type="dxa"/>
          </w:tcPr>
          <w:p w14:paraId="5D02F373" w14:textId="1B5F35C0" w:rsidR="00D36B49" w:rsidRDefault="00D36B49" w:rsidP="00D36B49">
            <w:pPr>
              <w:jc w:val="center"/>
            </w:pPr>
            <w:r>
              <w:t>F0</w:t>
            </w:r>
          </w:p>
        </w:tc>
      </w:tr>
    </w:tbl>
    <w:p w14:paraId="2F120C63" w14:textId="00FF3906" w:rsidR="004A7D79" w:rsidRDefault="004A7D79" w:rsidP="004A7D79"/>
    <w:p w14:paraId="5A3B4F7A" w14:textId="1207D657" w:rsidR="004A7D79" w:rsidRDefault="004A7D79" w:rsidP="004A7D79">
      <w:pPr>
        <w:pStyle w:val="Heading3"/>
      </w:pPr>
      <w:r>
        <w:t>Data Stream Synchronisation</w:t>
      </w:r>
    </w:p>
    <w:p w14:paraId="35A07A39" w14:textId="2735731A" w:rsidR="004A7D79" w:rsidRDefault="004A7D79" w:rsidP="004A7D79">
      <w:r>
        <w:t>Bit 7 of all packet bytes is used for synchronisation of the data stream. Once 6 bytes are received with Bit 7 clear, a seventh byte with bit 7 set indicates a complete packet that should be decoded into a message. Should any data be lost (due to interference or a dodgy cable), the receiver can simply wait for 7 bytes matching th</w:t>
      </w:r>
      <w:r w:rsidR="007961D1">
        <w:t>e</w:t>
      </w:r>
      <w:r>
        <w:t>s</w:t>
      </w:r>
      <w:r w:rsidR="007961D1">
        <w:t>e</w:t>
      </w:r>
      <w:r>
        <w:t xml:space="preserve"> criteria and know that it has received a full packet.</w:t>
      </w:r>
    </w:p>
    <w:p w14:paraId="4BDCD3C6" w14:textId="26A76188" w:rsidR="004A7D79" w:rsidRDefault="004A7D79" w:rsidP="004A7D79"/>
    <w:p w14:paraId="5D4BFE08" w14:textId="475D7344" w:rsidR="004A7D79" w:rsidRPr="004A7D79" w:rsidRDefault="000A6DC7" w:rsidP="004A7D79">
      <w:r>
        <w:br w:type="page"/>
      </w:r>
    </w:p>
    <w:p w14:paraId="17A16B10" w14:textId="7101F72E" w:rsidR="00422FDF" w:rsidRDefault="00422FDF" w:rsidP="00422FDF">
      <w:pPr>
        <w:pStyle w:val="Heading2"/>
      </w:pPr>
      <w:r>
        <w:t>Message Format</w:t>
      </w:r>
    </w:p>
    <w:p w14:paraId="78095D2F" w14:textId="11C8C54F" w:rsidR="004E334A" w:rsidRDefault="004E334A" w:rsidP="004E334A">
      <w:r>
        <w:t>The message data is formed by extracting and rearranging the bits from the packet as formatted above.</w:t>
      </w:r>
    </w:p>
    <w:p w14:paraId="75834ADE" w14:textId="77777777" w:rsidR="004E334A" w:rsidRPr="004E334A" w:rsidRDefault="004E334A" w:rsidP="004E334A"/>
    <w:tbl>
      <w:tblPr>
        <w:tblStyle w:val="TableGrid"/>
        <w:tblW w:w="0" w:type="auto"/>
        <w:tblLook w:val="04A0" w:firstRow="1" w:lastRow="0" w:firstColumn="1" w:lastColumn="0" w:noHBand="0" w:noVBand="1"/>
      </w:tblPr>
      <w:tblGrid>
        <w:gridCol w:w="749"/>
        <w:gridCol w:w="806"/>
        <w:gridCol w:w="777"/>
        <w:gridCol w:w="777"/>
        <w:gridCol w:w="777"/>
        <w:gridCol w:w="777"/>
        <w:gridCol w:w="777"/>
        <w:gridCol w:w="777"/>
        <w:gridCol w:w="777"/>
        <w:gridCol w:w="777"/>
      </w:tblGrid>
      <w:tr w:rsidR="00422FDF" w:rsidRPr="00D36B49" w14:paraId="55534CDE" w14:textId="5B19F7BE" w:rsidTr="00C315DF">
        <w:tc>
          <w:tcPr>
            <w:tcW w:w="749" w:type="dxa"/>
            <w:shd w:val="clear" w:color="auto" w:fill="254061"/>
          </w:tcPr>
          <w:p w14:paraId="62D46497" w14:textId="77777777" w:rsidR="00422FDF" w:rsidRPr="00D36B49" w:rsidRDefault="00422FDF" w:rsidP="00282E12">
            <w:pPr>
              <w:jc w:val="center"/>
              <w:rPr>
                <w:b/>
                <w:bCs/>
              </w:rPr>
            </w:pPr>
          </w:p>
        </w:tc>
        <w:tc>
          <w:tcPr>
            <w:tcW w:w="806" w:type="dxa"/>
            <w:shd w:val="clear" w:color="auto" w:fill="254061"/>
          </w:tcPr>
          <w:p w14:paraId="0923DD16" w14:textId="77777777" w:rsidR="00422FDF" w:rsidRPr="00D36B49" w:rsidRDefault="00422FDF" w:rsidP="00282E12">
            <w:pPr>
              <w:jc w:val="center"/>
              <w:rPr>
                <w:b/>
                <w:bCs/>
              </w:rPr>
            </w:pPr>
          </w:p>
        </w:tc>
        <w:tc>
          <w:tcPr>
            <w:tcW w:w="777" w:type="dxa"/>
            <w:shd w:val="clear" w:color="auto" w:fill="254061"/>
          </w:tcPr>
          <w:p w14:paraId="5828ABA3" w14:textId="402778B2" w:rsidR="00422FDF" w:rsidRPr="00D36B49" w:rsidRDefault="00422FDF" w:rsidP="00282E12">
            <w:pPr>
              <w:jc w:val="center"/>
              <w:rPr>
                <w:b/>
                <w:bCs/>
              </w:rPr>
            </w:pPr>
            <w:r>
              <w:rPr>
                <w:b/>
                <w:bCs/>
              </w:rPr>
              <w:t>Bit</w:t>
            </w:r>
          </w:p>
        </w:tc>
        <w:tc>
          <w:tcPr>
            <w:tcW w:w="777" w:type="dxa"/>
            <w:shd w:val="clear" w:color="auto" w:fill="254061"/>
          </w:tcPr>
          <w:p w14:paraId="2B4D7C02" w14:textId="77777777" w:rsidR="00422FDF" w:rsidRPr="00D36B49" w:rsidRDefault="00422FDF" w:rsidP="00282E12">
            <w:pPr>
              <w:jc w:val="center"/>
              <w:rPr>
                <w:b/>
                <w:bCs/>
              </w:rPr>
            </w:pPr>
          </w:p>
        </w:tc>
        <w:tc>
          <w:tcPr>
            <w:tcW w:w="777" w:type="dxa"/>
            <w:shd w:val="clear" w:color="auto" w:fill="254061"/>
          </w:tcPr>
          <w:p w14:paraId="569B32DD" w14:textId="77777777" w:rsidR="00422FDF" w:rsidRPr="00D36B49" w:rsidRDefault="00422FDF" w:rsidP="00282E12">
            <w:pPr>
              <w:jc w:val="center"/>
              <w:rPr>
                <w:b/>
                <w:bCs/>
              </w:rPr>
            </w:pPr>
          </w:p>
        </w:tc>
        <w:tc>
          <w:tcPr>
            <w:tcW w:w="777" w:type="dxa"/>
            <w:shd w:val="clear" w:color="auto" w:fill="254061"/>
          </w:tcPr>
          <w:p w14:paraId="1AFB35D5" w14:textId="77777777" w:rsidR="00422FDF" w:rsidRPr="00D36B49" w:rsidRDefault="00422FDF" w:rsidP="00282E12">
            <w:pPr>
              <w:jc w:val="center"/>
              <w:rPr>
                <w:b/>
                <w:bCs/>
              </w:rPr>
            </w:pPr>
          </w:p>
        </w:tc>
        <w:tc>
          <w:tcPr>
            <w:tcW w:w="777" w:type="dxa"/>
            <w:shd w:val="clear" w:color="auto" w:fill="254061"/>
          </w:tcPr>
          <w:p w14:paraId="324CF549" w14:textId="77777777" w:rsidR="00422FDF" w:rsidRPr="00D36B49" w:rsidRDefault="00422FDF" w:rsidP="00282E12">
            <w:pPr>
              <w:jc w:val="center"/>
              <w:rPr>
                <w:b/>
                <w:bCs/>
              </w:rPr>
            </w:pPr>
          </w:p>
        </w:tc>
        <w:tc>
          <w:tcPr>
            <w:tcW w:w="777" w:type="dxa"/>
            <w:shd w:val="clear" w:color="auto" w:fill="254061"/>
          </w:tcPr>
          <w:p w14:paraId="4D6AC13E" w14:textId="77777777" w:rsidR="00422FDF" w:rsidRPr="00D36B49" w:rsidRDefault="00422FDF" w:rsidP="00282E12">
            <w:pPr>
              <w:jc w:val="center"/>
              <w:rPr>
                <w:b/>
                <w:bCs/>
              </w:rPr>
            </w:pPr>
          </w:p>
        </w:tc>
        <w:tc>
          <w:tcPr>
            <w:tcW w:w="777" w:type="dxa"/>
            <w:shd w:val="clear" w:color="auto" w:fill="254061"/>
          </w:tcPr>
          <w:p w14:paraId="13844B8E" w14:textId="77777777" w:rsidR="00422FDF" w:rsidRPr="00D36B49" w:rsidRDefault="00422FDF" w:rsidP="00282E12">
            <w:pPr>
              <w:jc w:val="center"/>
              <w:rPr>
                <w:b/>
                <w:bCs/>
              </w:rPr>
            </w:pPr>
          </w:p>
        </w:tc>
        <w:tc>
          <w:tcPr>
            <w:tcW w:w="777" w:type="dxa"/>
            <w:shd w:val="clear" w:color="auto" w:fill="254061"/>
          </w:tcPr>
          <w:p w14:paraId="0E420CAB" w14:textId="77777777" w:rsidR="00422FDF" w:rsidRPr="00D36B49" w:rsidRDefault="00422FDF" w:rsidP="00282E12">
            <w:pPr>
              <w:jc w:val="center"/>
              <w:rPr>
                <w:b/>
                <w:bCs/>
              </w:rPr>
            </w:pPr>
          </w:p>
        </w:tc>
      </w:tr>
      <w:tr w:rsidR="00422FDF" w:rsidRPr="00D36B49" w14:paraId="1A8DE24D" w14:textId="16ECAB07" w:rsidTr="00C315DF">
        <w:tc>
          <w:tcPr>
            <w:tcW w:w="749" w:type="dxa"/>
            <w:shd w:val="clear" w:color="auto" w:fill="254061"/>
          </w:tcPr>
          <w:p w14:paraId="77B8C905" w14:textId="77777777" w:rsidR="00422FDF" w:rsidRPr="00D36B49" w:rsidRDefault="00422FDF" w:rsidP="00282E12">
            <w:pPr>
              <w:jc w:val="center"/>
              <w:rPr>
                <w:b/>
                <w:bCs/>
              </w:rPr>
            </w:pPr>
          </w:p>
        </w:tc>
        <w:tc>
          <w:tcPr>
            <w:tcW w:w="806" w:type="dxa"/>
            <w:shd w:val="clear" w:color="auto" w:fill="254061"/>
          </w:tcPr>
          <w:p w14:paraId="0704C5FF" w14:textId="77777777" w:rsidR="00422FDF" w:rsidRPr="00D36B49" w:rsidRDefault="00422FDF" w:rsidP="00282E12">
            <w:pPr>
              <w:jc w:val="center"/>
              <w:rPr>
                <w:b/>
                <w:bCs/>
              </w:rPr>
            </w:pPr>
          </w:p>
        </w:tc>
        <w:tc>
          <w:tcPr>
            <w:tcW w:w="777" w:type="dxa"/>
            <w:shd w:val="clear" w:color="auto" w:fill="254061"/>
          </w:tcPr>
          <w:p w14:paraId="0F564F62" w14:textId="614E2886" w:rsidR="00422FDF" w:rsidRPr="00D36B49" w:rsidRDefault="00422FDF" w:rsidP="00282E12">
            <w:pPr>
              <w:jc w:val="center"/>
              <w:rPr>
                <w:b/>
                <w:bCs/>
              </w:rPr>
            </w:pPr>
            <w:r>
              <w:rPr>
                <w:b/>
                <w:bCs/>
              </w:rPr>
              <w:t>7</w:t>
            </w:r>
          </w:p>
        </w:tc>
        <w:tc>
          <w:tcPr>
            <w:tcW w:w="777" w:type="dxa"/>
            <w:shd w:val="clear" w:color="auto" w:fill="254061"/>
          </w:tcPr>
          <w:p w14:paraId="7D300F55" w14:textId="4F195268" w:rsidR="00422FDF" w:rsidRPr="00D36B49" w:rsidRDefault="00422FDF" w:rsidP="00282E12">
            <w:pPr>
              <w:jc w:val="center"/>
              <w:rPr>
                <w:b/>
                <w:bCs/>
              </w:rPr>
            </w:pPr>
            <w:r>
              <w:rPr>
                <w:b/>
                <w:bCs/>
              </w:rPr>
              <w:t>6</w:t>
            </w:r>
          </w:p>
        </w:tc>
        <w:tc>
          <w:tcPr>
            <w:tcW w:w="777" w:type="dxa"/>
            <w:shd w:val="clear" w:color="auto" w:fill="254061"/>
          </w:tcPr>
          <w:p w14:paraId="37C91A94" w14:textId="26250888" w:rsidR="00422FDF" w:rsidRPr="00D36B49" w:rsidRDefault="00422FDF" w:rsidP="00282E12">
            <w:pPr>
              <w:jc w:val="center"/>
              <w:rPr>
                <w:b/>
                <w:bCs/>
              </w:rPr>
            </w:pPr>
            <w:r>
              <w:rPr>
                <w:b/>
                <w:bCs/>
              </w:rPr>
              <w:t>5</w:t>
            </w:r>
          </w:p>
        </w:tc>
        <w:tc>
          <w:tcPr>
            <w:tcW w:w="777" w:type="dxa"/>
            <w:shd w:val="clear" w:color="auto" w:fill="254061"/>
          </w:tcPr>
          <w:p w14:paraId="390D6C6B" w14:textId="25286D9B" w:rsidR="00422FDF" w:rsidRPr="00D36B49" w:rsidRDefault="00422FDF" w:rsidP="00282E12">
            <w:pPr>
              <w:jc w:val="center"/>
              <w:rPr>
                <w:b/>
                <w:bCs/>
              </w:rPr>
            </w:pPr>
            <w:r>
              <w:rPr>
                <w:b/>
                <w:bCs/>
              </w:rPr>
              <w:t>4</w:t>
            </w:r>
          </w:p>
        </w:tc>
        <w:tc>
          <w:tcPr>
            <w:tcW w:w="777" w:type="dxa"/>
            <w:shd w:val="clear" w:color="auto" w:fill="254061"/>
          </w:tcPr>
          <w:p w14:paraId="530517BE" w14:textId="284B7446" w:rsidR="00422FDF" w:rsidRPr="00D36B49" w:rsidRDefault="00422FDF" w:rsidP="00282E12">
            <w:pPr>
              <w:jc w:val="center"/>
              <w:rPr>
                <w:b/>
                <w:bCs/>
              </w:rPr>
            </w:pPr>
            <w:r>
              <w:rPr>
                <w:b/>
                <w:bCs/>
              </w:rPr>
              <w:t>3</w:t>
            </w:r>
          </w:p>
        </w:tc>
        <w:tc>
          <w:tcPr>
            <w:tcW w:w="777" w:type="dxa"/>
            <w:shd w:val="clear" w:color="auto" w:fill="254061"/>
          </w:tcPr>
          <w:p w14:paraId="056CA9D2" w14:textId="4BF3A808" w:rsidR="00422FDF" w:rsidRPr="00D36B49" w:rsidRDefault="00422FDF" w:rsidP="00282E12">
            <w:pPr>
              <w:jc w:val="center"/>
              <w:rPr>
                <w:b/>
                <w:bCs/>
              </w:rPr>
            </w:pPr>
            <w:r>
              <w:rPr>
                <w:b/>
                <w:bCs/>
              </w:rPr>
              <w:t>2</w:t>
            </w:r>
          </w:p>
        </w:tc>
        <w:tc>
          <w:tcPr>
            <w:tcW w:w="777" w:type="dxa"/>
            <w:shd w:val="clear" w:color="auto" w:fill="254061"/>
          </w:tcPr>
          <w:p w14:paraId="34BB8FF1" w14:textId="65651266" w:rsidR="00422FDF" w:rsidRPr="00D36B49" w:rsidRDefault="00422FDF" w:rsidP="00282E12">
            <w:pPr>
              <w:jc w:val="center"/>
              <w:rPr>
                <w:b/>
                <w:bCs/>
              </w:rPr>
            </w:pPr>
            <w:r>
              <w:rPr>
                <w:b/>
                <w:bCs/>
              </w:rPr>
              <w:t>1</w:t>
            </w:r>
          </w:p>
        </w:tc>
        <w:tc>
          <w:tcPr>
            <w:tcW w:w="777" w:type="dxa"/>
            <w:shd w:val="clear" w:color="auto" w:fill="254061"/>
          </w:tcPr>
          <w:p w14:paraId="1069FA25" w14:textId="717FB489" w:rsidR="00422FDF" w:rsidRPr="00D36B49" w:rsidRDefault="00422FDF" w:rsidP="00282E12">
            <w:pPr>
              <w:jc w:val="center"/>
              <w:rPr>
                <w:b/>
                <w:bCs/>
              </w:rPr>
            </w:pPr>
            <w:r>
              <w:rPr>
                <w:b/>
                <w:bCs/>
              </w:rPr>
              <w:t>0</w:t>
            </w:r>
          </w:p>
        </w:tc>
      </w:tr>
      <w:tr w:rsidR="00422FDF" w14:paraId="3498176D" w14:textId="4CAE25AC" w:rsidTr="00C315DF">
        <w:tc>
          <w:tcPr>
            <w:tcW w:w="749" w:type="dxa"/>
            <w:shd w:val="clear" w:color="auto" w:fill="254061"/>
          </w:tcPr>
          <w:p w14:paraId="502F5DF7" w14:textId="77777777" w:rsidR="00422FDF" w:rsidRPr="00D36B49" w:rsidRDefault="00422FDF" w:rsidP="00282E12">
            <w:pPr>
              <w:jc w:val="center"/>
              <w:rPr>
                <w:b/>
                <w:bCs/>
              </w:rPr>
            </w:pPr>
            <w:r w:rsidRPr="00D36B49">
              <w:rPr>
                <w:b/>
                <w:bCs/>
              </w:rPr>
              <w:t>Byte</w:t>
            </w:r>
          </w:p>
        </w:tc>
        <w:tc>
          <w:tcPr>
            <w:tcW w:w="806" w:type="dxa"/>
            <w:shd w:val="clear" w:color="auto" w:fill="254061"/>
          </w:tcPr>
          <w:p w14:paraId="4434BD33" w14:textId="77777777" w:rsidR="00422FDF" w:rsidRPr="00D36B49" w:rsidRDefault="00422FDF" w:rsidP="00282E12">
            <w:pPr>
              <w:jc w:val="center"/>
              <w:rPr>
                <w:b/>
                <w:bCs/>
              </w:rPr>
            </w:pPr>
            <w:r w:rsidRPr="00D36B49">
              <w:rPr>
                <w:b/>
                <w:bCs/>
              </w:rPr>
              <w:t>0</w:t>
            </w:r>
          </w:p>
        </w:tc>
        <w:tc>
          <w:tcPr>
            <w:tcW w:w="777" w:type="dxa"/>
          </w:tcPr>
          <w:p w14:paraId="7A240A7C" w14:textId="77777777" w:rsidR="00422FDF" w:rsidRDefault="00422FDF" w:rsidP="00282E12">
            <w:pPr>
              <w:jc w:val="center"/>
            </w:pPr>
            <w:r>
              <w:t>A7</w:t>
            </w:r>
          </w:p>
        </w:tc>
        <w:tc>
          <w:tcPr>
            <w:tcW w:w="777" w:type="dxa"/>
          </w:tcPr>
          <w:p w14:paraId="53B329B0" w14:textId="77777777" w:rsidR="00422FDF" w:rsidRDefault="00422FDF" w:rsidP="00282E12">
            <w:pPr>
              <w:jc w:val="center"/>
            </w:pPr>
            <w:r>
              <w:t>A6</w:t>
            </w:r>
          </w:p>
        </w:tc>
        <w:tc>
          <w:tcPr>
            <w:tcW w:w="777" w:type="dxa"/>
          </w:tcPr>
          <w:p w14:paraId="1B531B7B" w14:textId="77777777" w:rsidR="00422FDF" w:rsidRDefault="00422FDF" w:rsidP="00282E12">
            <w:pPr>
              <w:jc w:val="center"/>
            </w:pPr>
            <w:r>
              <w:t>A5</w:t>
            </w:r>
          </w:p>
        </w:tc>
        <w:tc>
          <w:tcPr>
            <w:tcW w:w="777" w:type="dxa"/>
          </w:tcPr>
          <w:p w14:paraId="5E520FA7" w14:textId="77777777" w:rsidR="00422FDF" w:rsidRDefault="00422FDF" w:rsidP="00282E12">
            <w:pPr>
              <w:jc w:val="center"/>
            </w:pPr>
            <w:r>
              <w:t>A4</w:t>
            </w:r>
          </w:p>
        </w:tc>
        <w:tc>
          <w:tcPr>
            <w:tcW w:w="777" w:type="dxa"/>
          </w:tcPr>
          <w:p w14:paraId="0D2F6EEF" w14:textId="77777777" w:rsidR="00422FDF" w:rsidRDefault="00422FDF" w:rsidP="00282E12">
            <w:pPr>
              <w:jc w:val="center"/>
            </w:pPr>
            <w:r>
              <w:t>A3</w:t>
            </w:r>
          </w:p>
        </w:tc>
        <w:tc>
          <w:tcPr>
            <w:tcW w:w="777" w:type="dxa"/>
          </w:tcPr>
          <w:p w14:paraId="6FBF8490" w14:textId="77777777" w:rsidR="00422FDF" w:rsidRDefault="00422FDF" w:rsidP="00282E12">
            <w:pPr>
              <w:jc w:val="center"/>
            </w:pPr>
            <w:r>
              <w:t>A2</w:t>
            </w:r>
          </w:p>
        </w:tc>
        <w:tc>
          <w:tcPr>
            <w:tcW w:w="777" w:type="dxa"/>
          </w:tcPr>
          <w:p w14:paraId="214D7BEE" w14:textId="77777777" w:rsidR="00422FDF" w:rsidRDefault="00422FDF" w:rsidP="00282E12">
            <w:pPr>
              <w:jc w:val="center"/>
            </w:pPr>
            <w:r>
              <w:t>A1</w:t>
            </w:r>
          </w:p>
        </w:tc>
        <w:tc>
          <w:tcPr>
            <w:tcW w:w="777" w:type="dxa"/>
          </w:tcPr>
          <w:p w14:paraId="4FE81538" w14:textId="587AC861" w:rsidR="00422FDF" w:rsidRDefault="00422FDF" w:rsidP="00282E12">
            <w:pPr>
              <w:jc w:val="center"/>
            </w:pPr>
            <w:r>
              <w:t>A0</w:t>
            </w:r>
          </w:p>
        </w:tc>
      </w:tr>
      <w:tr w:rsidR="00422FDF" w14:paraId="5A738058" w14:textId="1582E81A" w:rsidTr="00C315DF">
        <w:tc>
          <w:tcPr>
            <w:tcW w:w="749" w:type="dxa"/>
            <w:shd w:val="clear" w:color="auto" w:fill="254061"/>
          </w:tcPr>
          <w:p w14:paraId="49C792C1" w14:textId="77777777" w:rsidR="00422FDF" w:rsidRPr="00D36B49" w:rsidRDefault="00422FDF" w:rsidP="00282E12">
            <w:pPr>
              <w:jc w:val="center"/>
              <w:rPr>
                <w:b/>
                <w:bCs/>
              </w:rPr>
            </w:pPr>
          </w:p>
        </w:tc>
        <w:tc>
          <w:tcPr>
            <w:tcW w:w="806" w:type="dxa"/>
            <w:shd w:val="clear" w:color="auto" w:fill="254061"/>
          </w:tcPr>
          <w:p w14:paraId="0855CE02" w14:textId="77777777" w:rsidR="00422FDF" w:rsidRPr="00D36B49" w:rsidRDefault="00422FDF" w:rsidP="00282E12">
            <w:pPr>
              <w:jc w:val="center"/>
              <w:rPr>
                <w:b/>
                <w:bCs/>
              </w:rPr>
            </w:pPr>
            <w:r w:rsidRPr="00D36B49">
              <w:rPr>
                <w:b/>
                <w:bCs/>
              </w:rPr>
              <w:t>1</w:t>
            </w:r>
          </w:p>
        </w:tc>
        <w:tc>
          <w:tcPr>
            <w:tcW w:w="777" w:type="dxa"/>
          </w:tcPr>
          <w:p w14:paraId="73A1364B" w14:textId="77777777" w:rsidR="00422FDF" w:rsidRDefault="00422FDF" w:rsidP="00282E12">
            <w:pPr>
              <w:jc w:val="center"/>
            </w:pPr>
            <w:r>
              <w:t>B7</w:t>
            </w:r>
          </w:p>
        </w:tc>
        <w:tc>
          <w:tcPr>
            <w:tcW w:w="777" w:type="dxa"/>
          </w:tcPr>
          <w:p w14:paraId="0AACC619" w14:textId="77777777" w:rsidR="00422FDF" w:rsidRDefault="00422FDF" w:rsidP="00282E12">
            <w:pPr>
              <w:jc w:val="center"/>
            </w:pPr>
            <w:r>
              <w:t>B6</w:t>
            </w:r>
          </w:p>
        </w:tc>
        <w:tc>
          <w:tcPr>
            <w:tcW w:w="777" w:type="dxa"/>
          </w:tcPr>
          <w:p w14:paraId="21386176" w14:textId="77777777" w:rsidR="00422FDF" w:rsidRDefault="00422FDF" w:rsidP="00282E12">
            <w:pPr>
              <w:jc w:val="center"/>
            </w:pPr>
            <w:r>
              <w:t>B5</w:t>
            </w:r>
          </w:p>
        </w:tc>
        <w:tc>
          <w:tcPr>
            <w:tcW w:w="777" w:type="dxa"/>
          </w:tcPr>
          <w:p w14:paraId="0AFF9E13" w14:textId="77777777" w:rsidR="00422FDF" w:rsidRDefault="00422FDF" w:rsidP="00282E12">
            <w:pPr>
              <w:jc w:val="center"/>
            </w:pPr>
            <w:r>
              <w:t>B4</w:t>
            </w:r>
          </w:p>
        </w:tc>
        <w:tc>
          <w:tcPr>
            <w:tcW w:w="777" w:type="dxa"/>
          </w:tcPr>
          <w:p w14:paraId="0B5FE6D8" w14:textId="77777777" w:rsidR="00422FDF" w:rsidRDefault="00422FDF" w:rsidP="00282E12">
            <w:pPr>
              <w:jc w:val="center"/>
            </w:pPr>
            <w:r>
              <w:t>B3</w:t>
            </w:r>
          </w:p>
        </w:tc>
        <w:tc>
          <w:tcPr>
            <w:tcW w:w="777" w:type="dxa"/>
          </w:tcPr>
          <w:p w14:paraId="792798D3" w14:textId="77777777" w:rsidR="00422FDF" w:rsidRDefault="00422FDF" w:rsidP="00282E12">
            <w:pPr>
              <w:jc w:val="center"/>
            </w:pPr>
            <w:r>
              <w:t>B2</w:t>
            </w:r>
          </w:p>
        </w:tc>
        <w:tc>
          <w:tcPr>
            <w:tcW w:w="777" w:type="dxa"/>
          </w:tcPr>
          <w:p w14:paraId="7F1EC4DE" w14:textId="77777777" w:rsidR="00422FDF" w:rsidRDefault="00422FDF" w:rsidP="00282E12">
            <w:pPr>
              <w:jc w:val="center"/>
            </w:pPr>
            <w:r>
              <w:t>B1</w:t>
            </w:r>
          </w:p>
        </w:tc>
        <w:tc>
          <w:tcPr>
            <w:tcW w:w="777" w:type="dxa"/>
          </w:tcPr>
          <w:p w14:paraId="5A0EF05B" w14:textId="5D3393DF" w:rsidR="00422FDF" w:rsidRDefault="00422FDF" w:rsidP="00282E12">
            <w:pPr>
              <w:jc w:val="center"/>
            </w:pPr>
            <w:r>
              <w:t>B0</w:t>
            </w:r>
          </w:p>
        </w:tc>
      </w:tr>
      <w:tr w:rsidR="00422FDF" w14:paraId="375F688A" w14:textId="0A27B4C5" w:rsidTr="00C315DF">
        <w:tc>
          <w:tcPr>
            <w:tcW w:w="749" w:type="dxa"/>
            <w:shd w:val="clear" w:color="auto" w:fill="254061"/>
          </w:tcPr>
          <w:p w14:paraId="1C0F8803" w14:textId="77777777" w:rsidR="00422FDF" w:rsidRPr="00D36B49" w:rsidRDefault="00422FDF" w:rsidP="00282E12">
            <w:pPr>
              <w:jc w:val="center"/>
              <w:rPr>
                <w:b/>
                <w:bCs/>
              </w:rPr>
            </w:pPr>
          </w:p>
        </w:tc>
        <w:tc>
          <w:tcPr>
            <w:tcW w:w="806" w:type="dxa"/>
            <w:shd w:val="clear" w:color="auto" w:fill="254061"/>
          </w:tcPr>
          <w:p w14:paraId="1AE19EFA" w14:textId="77777777" w:rsidR="00422FDF" w:rsidRPr="00D36B49" w:rsidRDefault="00422FDF" w:rsidP="00282E12">
            <w:pPr>
              <w:jc w:val="center"/>
              <w:rPr>
                <w:b/>
                <w:bCs/>
              </w:rPr>
            </w:pPr>
            <w:r w:rsidRPr="00D36B49">
              <w:rPr>
                <w:b/>
                <w:bCs/>
              </w:rPr>
              <w:t>2</w:t>
            </w:r>
          </w:p>
        </w:tc>
        <w:tc>
          <w:tcPr>
            <w:tcW w:w="777" w:type="dxa"/>
          </w:tcPr>
          <w:p w14:paraId="009A1FC8" w14:textId="77777777" w:rsidR="00422FDF" w:rsidRDefault="00422FDF" w:rsidP="00282E12">
            <w:pPr>
              <w:jc w:val="center"/>
            </w:pPr>
            <w:r>
              <w:t>C7</w:t>
            </w:r>
          </w:p>
        </w:tc>
        <w:tc>
          <w:tcPr>
            <w:tcW w:w="777" w:type="dxa"/>
          </w:tcPr>
          <w:p w14:paraId="33C1E8D7" w14:textId="77777777" w:rsidR="00422FDF" w:rsidRDefault="00422FDF" w:rsidP="00282E12">
            <w:pPr>
              <w:jc w:val="center"/>
            </w:pPr>
            <w:r>
              <w:t>C6</w:t>
            </w:r>
          </w:p>
        </w:tc>
        <w:tc>
          <w:tcPr>
            <w:tcW w:w="777" w:type="dxa"/>
          </w:tcPr>
          <w:p w14:paraId="310E47E4" w14:textId="77777777" w:rsidR="00422FDF" w:rsidRDefault="00422FDF" w:rsidP="00282E12">
            <w:pPr>
              <w:jc w:val="center"/>
            </w:pPr>
            <w:r>
              <w:t>C5</w:t>
            </w:r>
          </w:p>
        </w:tc>
        <w:tc>
          <w:tcPr>
            <w:tcW w:w="777" w:type="dxa"/>
          </w:tcPr>
          <w:p w14:paraId="0BE8B542" w14:textId="77777777" w:rsidR="00422FDF" w:rsidRDefault="00422FDF" w:rsidP="00282E12">
            <w:pPr>
              <w:jc w:val="center"/>
            </w:pPr>
            <w:r>
              <w:t>C4</w:t>
            </w:r>
          </w:p>
        </w:tc>
        <w:tc>
          <w:tcPr>
            <w:tcW w:w="777" w:type="dxa"/>
          </w:tcPr>
          <w:p w14:paraId="797E6261" w14:textId="77777777" w:rsidR="00422FDF" w:rsidRDefault="00422FDF" w:rsidP="00282E12">
            <w:pPr>
              <w:jc w:val="center"/>
            </w:pPr>
            <w:r>
              <w:t>C3</w:t>
            </w:r>
          </w:p>
        </w:tc>
        <w:tc>
          <w:tcPr>
            <w:tcW w:w="777" w:type="dxa"/>
          </w:tcPr>
          <w:p w14:paraId="00910AAE" w14:textId="77777777" w:rsidR="00422FDF" w:rsidRDefault="00422FDF" w:rsidP="00282E12">
            <w:pPr>
              <w:jc w:val="center"/>
            </w:pPr>
            <w:r>
              <w:t>C2</w:t>
            </w:r>
          </w:p>
        </w:tc>
        <w:tc>
          <w:tcPr>
            <w:tcW w:w="777" w:type="dxa"/>
          </w:tcPr>
          <w:p w14:paraId="57537293" w14:textId="77777777" w:rsidR="00422FDF" w:rsidRDefault="00422FDF" w:rsidP="00282E12">
            <w:pPr>
              <w:jc w:val="center"/>
            </w:pPr>
            <w:r>
              <w:t>C1</w:t>
            </w:r>
          </w:p>
        </w:tc>
        <w:tc>
          <w:tcPr>
            <w:tcW w:w="777" w:type="dxa"/>
          </w:tcPr>
          <w:p w14:paraId="304E97A6" w14:textId="4B01EEDD" w:rsidR="00422FDF" w:rsidRDefault="00422FDF" w:rsidP="00282E12">
            <w:pPr>
              <w:jc w:val="center"/>
            </w:pPr>
            <w:r>
              <w:t>C0</w:t>
            </w:r>
          </w:p>
        </w:tc>
      </w:tr>
      <w:tr w:rsidR="00422FDF" w14:paraId="6757924D" w14:textId="521C89FB" w:rsidTr="00C315DF">
        <w:tc>
          <w:tcPr>
            <w:tcW w:w="749" w:type="dxa"/>
            <w:shd w:val="clear" w:color="auto" w:fill="254061"/>
          </w:tcPr>
          <w:p w14:paraId="623A5417" w14:textId="77777777" w:rsidR="00422FDF" w:rsidRPr="00D36B49" w:rsidRDefault="00422FDF" w:rsidP="00282E12">
            <w:pPr>
              <w:jc w:val="center"/>
              <w:rPr>
                <w:b/>
                <w:bCs/>
              </w:rPr>
            </w:pPr>
          </w:p>
        </w:tc>
        <w:tc>
          <w:tcPr>
            <w:tcW w:w="806" w:type="dxa"/>
            <w:shd w:val="clear" w:color="auto" w:fill="254061"/>
          </w:tcPr>
          <w:p w14:paraId="72B8EE03" w14:textId="77777777" w:rsidR="00422FDF" w:rsidRPr="00D36B49" w:rsidRDefault="00422FDF" w:rsidP="00282E12">
            <w:pPr>
              <w:jc w:val="center"/>
              <w:rPr>
                <w:b/>
                <w:bCs/>
              </w:rPr>
            </w:pPr>
            <w:r w:rsidRPr="00D36B49">
              <w:rPr>
                <w:b/>
                <w:bCs/>
              </w:rPr>
              <w:t>3</w:t>
            </w:r>
          </w:p>
        </w:tc>
        <w:tc>
          <w:tcPr>
            <w:tcW w:w="777" w:type="dxa"/>
          </w:tcPr>
          <w:p w14:paraId="1B6B8E9E" w14:textId="77777777" w:rsidR="00422FDF" w:rsidRDefault="00422FDF" w:rsidP="00282E12">
            <w:pPr>
              <w:jc w:val="center"/>
            </w:pPr>
            <w:r>
              <w:t>D7</w:t>
            </w:r>
          </w:p>
        </w:tc>
        <w:tc>
          <w:tcPr>
            <w:tcW w:w="777" w:type="dxa"/>
          </w:tcPr>
          <w:p w14:paraId="084B0D48" w14:textId="77777777" w:rsidR="00422FDF" w:rsidRDefault="00422FDF" w:rsidP="00282E12">
            <w:pPr>
              <w:jc w:val="center"/>
            </w:pPr>
            <w:r>
              <w:t>D6</w:t>
            </w:r>
          </w:p>
        </w:tc>
        <w:tc>
          <w:tcPr>
            <w:tcW w:w="777" w:type="dxa"/>
          </w:tcPr>
          <w:p w14:paraId="42493A61" w14:textId="77777777" w:rsidR="00422FDF" w:rsidRDefault="00422FDF" w:rsidP="00282E12">
            <w:pPr>
              <w:jc w:val="center"/>
            </w:pPr>
            <w:r>
              <w:t>D5</w:t>
            </w:r>
          </w:p>
        </w:tc>
        <w:tc>
          <w:tcPr>
            <w:tcW w:w="777" w:type="dxa"/>
          </w:tcPr>
          <w:p w14:paraId="0E51700F" w14:textId="77777777" w:rsidR="00422FDF" w:rsidRDefault="00422FDF" w:rsidP="00282E12">
            <w:pPr>
              <w:jc w:val="center"/>
            </w:pPr>
            <w:r>
              <w:t>D4</w:t>
            </w:r>
          </w:p>
        </w:tc>
        <w:tc>
          <w:tcPr>
            <w:tcW w:w="777" w:type="dxa"/>
          </w:tcPr>
          <w:p w14:paraId="6544BA9A" w14:textId="77777777" w:rsidR="00422FDF" w:rsidRDefault="00422FDF" w:rsidP="00282E12">
            <w:pPr>
              <w:jc w:val="center"/>
            </w:pPr>
            <w:r>
              <w:t>D3</w:t>
            </w:r>
          </w:p>
        </w:tc>
        <w:tc>
          <w:tcPr>
            <w:tcW w:w="777" w:type="dxa"/>
          </w:tcPr>
          <w:p w14:paraId="18B786E8" w14:textId="77777777" w:rsidR="00422FDF" w:rsidRDefault="00422FDF" w:rsidP="00282E12">
            <w:pPr>
              <w:jc w:val="center"/>
            </w:pPr>
            <w:r>
              <w:t>D2</w:t>
            </w:r>
          </w:p>
        </w:tc>
        <w:tc>
          <w:tcPr>
            <w:tcW w:w="777" w:type="dxa"/>
          </w:tcPr>
          <w:p w14:paraId="53BF2768" w14:textId="77777777" w:rsidR="00422FDF" w:rsidRDefault="00422FDF" w:rsidP="00282E12">
            <w:pPr>
              <w:jc w:val="center"/>
            </w:pPr>
            <w:r>
              <w:t>D1</w:t>
            </w:r>
          </w:p>
        </w:tc>
        <w:tc>
          <w:tcPr>
            <w:tcW w:w="777" w:type="dxa"/>
          </w:tcPr>
          <w:p w14:paraId="2BE63162" w14:textId="2E89ED6C" w:rsidR="00422FDF" w:rsidRDefault="00422FDF" w:rsidP="00282E12">
            <w:pPr>
              <w:jc w:val="center"/>
            </w:pPr>
            <w:r>
              <w:t>D0</w:t>
            </w:r>
          </w:p>
        </w:tc>
      </w:tr>
      <w:tr w:rsidR="00422FDF" w14:paraId="1BB1B5DB" w14:textId="39015637" w:rsidTr="00C315DF">
        <w:tc>
          <w:tcPr>
            <w:tcW w:w="749" w:type="dxa"/>
            <w:shd w:val="clear" w:color="auto" w:fill="254061"/>
          </w:tcPr>
          <w:p w14:paraId="259485CA" w14:textId="77777777" w:rsidR="00422FDF" w:rsidRPr="00D36B49" w:rsidRDefault="00422FDF" w:rsidP="00282E12">
            <w:pPr>
              <w:jc w:val="center"/>
              <w:rPr>
                <w:b/>
                <w:bCs/>
              </w:rPr>
            </w:pPr>
          </w:p>
        </w:tc>
        <w:tc>
          <w:tcPr>
            <w:tcW w:w="806" w:type="dxa"/>
            <w:shd w:val="clear" w:color="auto" w:fill="254061"/>
          </w:tcPr>
          <w:p w14:paraId="4DDD6CD9" w14:textId="77777777" w:rsidR="00422FDF" w:rsidRPr="00D36B49" w:rsidRDefault="00422FDF" w:rsidP="00282E12">
            <w:pPr>
              <w:jc w:val="center"/>
              <w:rPr>
                <w:b/>
                <w:bCs/>
              </w:rPr>
            </w:pPr>
            <w:r w:rsidRPr="00D36B49">
              <w:rPr>
                <w:b/>
                <w:bCs/>
              </w:rPr>
              <w:t>4</w:t>
            </w:r>
          </w:p>
        </w:tc>
        <w:tc>
          <w:tcPr>
            <w:tcW w:w="777" w:type="dxa"/>
          </w:tcPr>
          <w:p w14:paraId="69B2218C" w14:textId="77777777" w:rsidR="00422FDF" w:rsidRDefault="00422FDF" w:rsidP="00282E12">
            <w:pPr>
              <w:jc w:val="center"/>
            </w:pPr>
            <w:r>
              <w:t>E7</w:t>
            </w:r>
          </w:p>
        </w:tc>
        <w:tc>
          <w:tcPr>
            <w:tcW w:w="777" w:type="dxa"/>
          </w:tcPr>
          <w:p w14:paraId="71BDDB96" w14:textId="77777777" w:rsidR="00422FDF" w:rsidRDefault="00422FDF" w:rsidP="00282E12">
            <w:pPr>
              <w:jc w:val="center"/>
            </w:pPr>
            <w:r>
              <w:t>E6</w:t>
            </w:r>
          </w:p>
        </w:tc>
        <w:tc>
          <w:tcPr>
            <w:tcW w:w="777" w:type="dxa"/>
          </w:tcPr>
          <w:p w14:paraId="1B9E00A1" w14:textId="77777777" w:rsidR="00422FDF" w:rsidRDefault="00422FDF" w:rsidP="00282E12">
            <w:pPr>
              <w:jc w:val="center"/>
            </w:pPr>
            <w:r>
              <w:t>E5</w:t>
            </w:r>
          </w:p>
        </w:tc>
        <w:tc>
          <w:tcPr>
            <w:tcW w:w="777" w:type="dxa"/>
          </w:tcPr>
          <w:p w14:paraId="178AF323" w14:textId="77777777" w:rsidR="00422FDF" w:rsidRDefault="00422FDF" w:rsidP="00282E12">
            <w:pPr>
              <w:jc w:val="center"/>
            </w:pPr>
            <w:r>
              <w:t>E4</w:t>
            </w:r>
          </w:p>
        </w:tc>
        <w:tc>
          <w:tcPr>
            <w:tcW w:w="777" w:type="dxa"/>
          </w:tcPr>
          <w:p w14:paraId="489E469A" w14:textId="77777777" w:rsidR="00422FDF" w:rsidRDefault="00422FDF" w:rsidP="00282E12">
            <w:pPr>
              <w:jc w:val="center"/>
            </w:pPr>
            <w:r>
              <w:t>E3</w:t>
            </w:r>
          </w:p>
        </w:tc>
        <w:tc>
          <w:tcPr>
            <w:tcW w:w="777" w:type="dxa"/>
          </w:tcPr>
          <w:p w14:paraId="7B076752" w14:textId="77777777" w:rsidR="00422FDF" w:rsidRDefault="00422FDF" w:rsidP="00282E12">
            <w:pPr>
              <w:jc w:val="center"/>
            </w:pPr>
            <w:r>
              <w:t>E2</w:t>
            </w:r>
          </w:p>
        </w:tc>
        <w:tc>
          <w:tcPr>
            <w:tcW w:w="777" w:type="dxa"/>
          </w:tcPr>
          <w:p w14:paraId="6613ABC6" w14:textId="77777777" w:rsidR="00422FDF" w:rsidRDefault="00422FDF" w:rsidP="00282E12">
            <w:pPr>
              <w:jc w:val="center"/>
            </w:pPr>
            <w:r>
              <w:t>E1</w:t>
            </w:r>
          </w:p>
        </w:tc>
        <w:tc>
          <w:tcPr>
            <w:tcW w:w="777" w:type="dxa"/>
          </w:tcPr>
          <w:p w14:paraId="03555F1D" w14:textId="736A1943" w:rsidR="00422FDF" w:rsidRDefault="00422FDF" w:rsidP="00282E12">
            <w:pPr>
              <w:jc w:val="center"/>
            </w:pPr>
            <w:r>
              <w:t>E0</w:t>
            </w:r>
          </w:p>
        </w:tc>
      </w:tr>
      <w:tr w:rsidR="00422FDF" w14:paraId="635286BB" w14:textId="7D2E9AEC" w:rsidTr="00C315DF">
        <w:tc>
          <w:tcPr>
            <w:tcW w:w="749" w:type="dxa"/>
            <w:shd w:val="clear" w:color="auto" w:fill="254061"/>
          </w:tcPr>
          <w:p w14:paraId="0B9A4DC1" w14:textId="77777777" w:rsidR="00422FDF" w:rsidRPr="00D36B49" w:rsidRDefault="00422FDF" w:rsidP="00282E12">
            <w:pPr>
              <w:jc w:val="center"/>
              <w:rPr>
                <w:b/>
                <w:bCs/>
              </w:rPr>
            </w:pPr>
          </w:p>
        </w:tc>
        <w:tc>
          <w:tcPr>
            <w:tcW w:w="806" w:type="dxa"/>
            <w:shd w:val="clear" w:color="auto" w:fill="254061"/>
          </w:tcPr>
          <w:p w14:paraId="39A5AB9F" w14:textId="77777777" w:rsidR="00422FDF" w:rsidRPr="00D36B49" w:rsidRDefault="00422FDF" w:rsidP="00282E12">
            <w:pPr>
              <w:jc w:val="center"/>
              <w:rPr>
                <w:b/>
                <w:bCs/>
              </w:rPr>
            </w:pPr>
            <w:r w:rsidRPr="00D36B49">
              <w:rPr>
                <w:b/>
                <w:bCs/>
              </w:rPr>
              <w:t>5</w:t>
            </w:r>
          </w:p>
        </w:tc>
        <w:tc>
          <w:tcPr>
            <w:tcW w:w="777" w:type="dxa"/>
          </w:tcPr>
          <w:p w14:paraId="1006E6AA" w14:textId="77777777" w:rsidR="00422FDF" w:rsidRDefault="00422FDF" w:rsidP="00282E12">
            <w:pPr>
              <w:jc w:val="center"/>
            </w:pPr>
            <w:r>
              <w:t>F7</w:t>
            </w:r>
          </w:p>
        </w:tc>
        <w:tc>
          <w:tcPr>
            <w:tcW w:w="777" w:type="dxa"/>
          </w:tcPr>
          <w:p w14:paraId="73CBC20D" w14:textId="77777777" w:rsidR="00422FDF" w:rsidRDefault="00422FDF" w:rsidP="00282E12">
            <w:pPr>
              <w:jc w:val="center"/>
            </w:pPr>
            <w:r>
              <w:t>F6</w:t>
            </w:r>
          </w:p>
        </w:tc>
        <w:tc>
          <w:tcPr>
            <w:tcW w:w="777" w:type="dxa"/>
          </w:tcPr>
          <w:p w14:paraId="6AE052B3" w14:textId="77777777" w:rsidR="00422FDF" w:rsidRDefault="00422FDF" w:rsidP="00282E12">
            <w:pPr>
              <w:jc w:val="center"/>
            </w:pPr>
            <w:r>
              <w:t>F5</w:t>
            </w:r>
          </w:p>
        </w:tc>
        <w:tc>
          <w:tcPr>
            <w:tcW w:w="777" w:type="dxa"/>
          </w:tcPr>
          <w:p w14:paraId="3AD17F1C" w14:textId="77777777" w:rsidR="00422FDF" w:rsidRDefault="00422FDF" w:rsidP="00282E12">
            <w:pPr>
              <w:jc w:val="center"/>
            </w:pPr>
            <w:r>
              <w:t>F4</w:t>
            </w:r>
          </w:p>
        </w:tc>
        <w:tc>
          <w:tcPr>
            <w:tcW w:w="777" w:type="dxa"/>
          </w:tcPr>
          <w:p w14:paraId="1206262C" w14:textId="77777777" w:rsidR="00422FDF" w:rsidRDefault="00422FDF" w:rsidP="00282E12">
            <w:pPr>
              <w:jc w:val="center"/>
            </w:pPr>
            <w:r>
              <w:t>F3</w:t>
            </w:r>
          </w:p>
        </w:tc>
        <w:tc>
          <w:tcPr>
            <w:tcW w:w="777" w:type="dxa"/>
          </w:tcPr>
          <w:p w14:paraId="10F32706" w14:textId="77777777" w:rsidR="00422FDF" w:rsidRDefault="00422FDF" w:rsidP="00282E12">
            <w:pPr>
              <w:jc w:val="center"/>
            </w:pPr>
            <w:r>
              <w:t>F2</w:t>
            </w:r>
          </w:p>
        </w:tc>
        <w:tc>
          <w:tcPr>
            <w:tcW w:w="777" w:type="dxa"/>
          </w:tcPr>
          <w:p w14:paraId="5B2CDE21" w14:textId="77777777" w:rsidR="00422FDF" w:rsidRDefault="00422FDF" w:rsidP="00282E12">
            <w:pPr>
              <w:jc w:val="center"/>
            </w:pPr>
            <w:r>
              <w:t>F1</w:t>
            </w:r>
          </w:p>
        </w:tc>
        <w:tc>
          <w:tcPr>
            <w:tcW w:w="777" w:type="dxa"/>
          </w:tcPr>
          <w:p w14:paraId="7FFA4333" w14:textId="78C75D57" w:rsidR="00422FDF" w:rsidRDefault="00422FDF" w:rsidP="00282E12">
            <w:pPr>
              <w:jc w:val="center"/>
            </w:pPr>
            <w:r>
              <w:t>F0</w:t>
            </w:r>
          </w:p>
        </w:tc>
      </w:tr>
      <w:tr w:rsidR="00422FDF" w14:paraId="5A18370B" w14:textId="77777777" w:rsidTr="00C315DF">
        <w:tc>
          <w:tcPr>
            <w:tcW w:w="749" w:type="dxa"/>
            <w:shd w:val="clear" w:color="auto" w:fill="254061"/>
          </w:tcPr>
          <w:p w14:paraId="5B7765CF" w14:textId="77777777" w:rsidR="00422FDF" w:rsidRPr="00D36B49" w:rsidRDefault="00422FDF" w:rsidP="00282E12">
            <w:pPr>
              <w:jc w:val="center"/>
              <w:rPr>
                <w:b/>
                <w:bCs/>
              </w:rPr>
            </w:pPr>
          </w:p>
        </w:tc>
        <w:tc>
          <w:tcPr>
            <w:tcW w:w="806" w:type="dxa"/>
            <w:shd w:val="clear" w:color="auto" w:fill="254061"/>
          </w:tcPr>
          <w:p w14:paraId="0E899AFB" w14:textId="77777777" w:rsidR="00422FDF" w:rsidRPr="00D36B49" w:rsidRDefault="00422FDF" w:rsidP="00282E12">
            <w:pPr>
              <w:jc w:val="center"/>
              <w:rPr>
                <w:b/>
                <w:bCs/>
              </w:rPr>
            </w:pPr>
          </w:p>
        </w:tc>
        <w:tc>
          <w:tcPr>
            <w:tcW w:w="777" w:type="dxa"/>
          </w:tcPr>
          <w:p w14:paraId="500B4E6C" w14:textId="77777777" w:rsidR="00422FDF" w:rsidRDefault="00422FDF" w:rsidP="00282E12">
            <w:pPr>
              <w:jc w:val="center"/>
            </w:pPr>
          </w:p>
        </w:tc>
        <w:tc>
          <w:tcPr>
            <w:tcW w:w="777" w:type="dxa"/>
          </w:tcPr>
          <w:p w14:paraId="5CCC6AC3" w14:textId="77777777" w:rsidR="00422FDF" w:rsidRDefault="00422FDF" w:rsidP="00282E12">
            <w:pPr>
              <w:jc w:val="center"/>
            </w:pPr>
          </w:p>
        </w:tc>
        <w:tc>
          <w:tcPr>
            <w:tcW w:w="777" w:type="dxa"/>
          </w:tcPr>
          <w:p w14:paraId="29289967" w14:textId="77777777" w:rsidR="00422FDF" w:rsidRDefault="00422FDF" w:rsidP="00282E12">
            <w:pPr>
              <w:jc w:val="center"/>
            </w:pPr>
          </w:p>
        </w:tc>
        <w:tc>
          <w:tcPr>
            <w:tcW w:w="777" w:type="dxa"/>
          </w:tcPr>
          <w:p w14:paraId="1591C0BD" w14:textId="77777777" w:rsidR="00422FDF" w:rsidRDefault="00422FDF" w:rsidP="00282E12">
            <w:pPr>
              <w:jc w:val="center"/>
            </w:pPr>
          </w:p>
        </w:tc>
        <w:tc>
          <w:tcPr>
            <w:tcW w:w="777" w:type="dxa"/>
          </w:tcPr>
          <w:p w14:paraId="139BCE9B" w14:textId="77777777" w:rsidR="00422FDF" w:rsidRDefault="00422FDF" w:rsidP="00282E12">
            <w:pPr>
              <w:jc w:val="center"/>
            </w:pPr>
          </w:p>
        </w:tc>
        <w:tc>
          <w:tcPr>
            <w:tcW w:w="777" w:type="dxa"/>
          </w:tcPr>
          <w:p w14:paraId="5B51CFC6" w14:textId="77777777" w:rsidR="00422FDF" w:rsidRDefault="00422FDF" w:rsidP="00282E12">
            <w:pPr>
              <w:jc w:val="center"/>
            </w:pPr>
          </w:p>
        </w:tc>
        <w:tc>
          <w:tcPr>
            <w:tcW w:w="777" w:type="dxa"/>
          </w:tcPr>
          <w:p w14:paraId="6C9CB2FF" w14:textId="77777777" w:rsidR="00422FDF" w:rsidRDefault="00422FDF" w:rsidP="00282E12">
            <w:pPr>
              <w:jc w:val="center"/>
            </w:pPr>
          </w:p>
        </w:tc>
        <w:tc>
          <w:tcPr>
            <w:tcW w:w="777" w:type="dxa"/>
          </w:tcPr>
          <w:p w14:paraId="528BD932" w14:textId="77777777" w:rsidR="00422FDF" w:rsidRDefault="00422FDF" w:rsidP="00282E12">
            <w:pPr>
              <w:jc w:val="center"/>
            </w:pPr>
          </w:p>
        </w:tc>
      </w:tr>
      <w:tr w:rsidR="004E334A" w14:paraId="2B1C11CF" w14:textId="3EF0E8D9" w:rsidTr="00C315DF">
        <w:tc>
          <w:tcPr>
            <w:tcW w:w="1555" w:type="dxa"/>
            <w:gridSpan w:val="2"/>
            <w:shd w:val="clear" w:color="auto" w:fill="254061"/>
          </w:tcPr>
          <w:p w14:paraId="6F82D7D2" w14:textId="546DAEDC" w:rsidR="004E334A" w:rsidRPr="00D36B49" w:rsidRDefault="004E334A" w:rsidP="00282E12">
            <w:pPr>
              <w:jc w:val="center"/>
              <w:rPr>
                <w:b/>
                <w:bCs/>
              </w:rPr>
            </w:pPr>
            <w:r>
              <w:rPr>
                <w:b/>
                <w:bCs/>
              </w:rPr>
              <w:t>Lone Bit</w:t>
            </w:r>
          </w:p>
        </w:tc>
        <w:tc>
          <w:tcPr>
            <w:tcW w:w="777" w:type="dxa"/>
          </w:tcPr>
          <w:p w14:paraId="203A40CE" w14:textId="77777777" w:rsidR="004E334A" w:rsidRDefault="004E334A" w:rsidP="00282E12">
            <w:pPr>
              <w:jc w:val="center"/>
            </w:pPr>
            <w:r>
              <w:t>Z</w:t>
            </w:r>
          </w:p>
        </w:tc>
        <w:tc>
          <w:tcPr>
            <w:tcW w:w="777" w:type="dxa"/>
          </w:tcPr>
          <w:p w14:paraId="75D4D109" w14:textId="02CDF6FF" w:rsidR="004E334A" w:rsidRDefault="004E334A" w:rsidP="00282E12">
            <w:pPr>
              <w:jc w:val="center"/>
            </w:pPr>
          </w:p>
        </w:tc>
        <w:tc>
          <w:tcPr>
            <w:tcW w:w="777" w:type="dxa"/>
          </w:tcPr>
          <w:p w14:paraId="00643AF0" w14:textId="2F91AE06" w:rsidR="004E334A" w:rsidRDefault="004E334A" w:rsidP="00282E12">
            <w:pPr>
              <w:jc w:val="center"/>
            </w:pPr>
          </w:p>
        </w:tc>
        <w:tc>
          <w:tcPr>
            <w:tcW w:w="777" w:type="dxa"/>
          </w:tcPr>
          <w:p w14:paraId="2035B59F" w14:textId="4A9775DE" w:rsidR="004E334A" w:rsidRDefault="004E334A" w:rsidP="00282E12">
            <w:pPr>
              <w:jc w:val="center"/>
            </w:pPr>
          </w:p>
        </w:tc>
        <w:tc>
          <w:tcPr>
            <w:tcW w:w="777" w:type="dxa"/>
          </w:tcPr>
          <w:p w14:paraId="47856396" w14:textId="2E24888E" w:rsidR="004E334A" w:rsidRDefault="004E334A" w:rsidP="00282E12">
            <w:pPr>
              <w:jc w:val="center"/>
            </w:pPr>
          </w:p>
        </w:tc>
        <w:tc>
          <w:tcPr>
            <w:tcW w:w="777" w:type="dxa"/>
          </w:tcPr>
          <w:p w14:paraId="634A5D03" w14:textId="3A6E223E" w:rsidR="004E334A" w:rsidRDefault="004E334A" w:rsidP="00282E12">
            <w:pPr>
              <w:jc w:val="center"/>
            </w:pPr>
          </w:p>
        </w:tc>
        <w:tc>
          <w:tcPr>
            <w:tcW w:w="777" w:type="dxa"/>
          </w:tcPr>
          <w:p w14:paraId="36DF2F08" w14:textId="3245CA49" w:rsidR="004E334A" w:rsidRDefault="004E334A" w:rsidP="00282E12">
            <w:pPr>
              <w:jc w:val="center"/>
            </w:pPr>
          </w:p>
        </w:tc>
        <w:tc>
          <w:tcPr>
            <w:tcW w:w="777" w:type="dxa"/>
          </w:tcPr>
          <w:p w14:paraId="3B21A745" w14:textId="77777777" w:rsidR="004E334A" w:rsidRDefault="004E334A" w:rsidP="00282E12">
            <w:pPr>
              <w:jc w:val="center"/>
            </w:pPr>
          </w:p>
        </w:tc>
      </w:tr>
    </w:tbl>
    <w:p w14:paraId="7FCFD2BC" w14:textId="17990963" w:rsidR="00422FDF" w:rsidRDefault="00422FDF" w:rsidP="00422FDF"/>
    <w:p w14:paraId="79374BF8" w14:textId="77777777" w:rsidR="00F50C61" w:rsidRDefault="00F50C61" w:rsidP="00F50C61">
      <w:pPr>
        <w:pStyle w:val="Heading3"/>
      </w:pPr>
      <w:r>
        <w:t>Z Bit Function</w:t>
      </w:r>
    </w:p>
    <w:p w14:paraId="596A628D" w14:textId="77777777" w:rsidR="00F50C61" w:rsidRPr="00CE7B0D" w:rsidRDefault="00F50C61" w:rsidP="00F50C61">
      <w:r>
        <w:t>The Z bit is a single bit sum of all six messages bytes conveyed within the packet. In other words, it is set if the sum of the six bytes is odd and is cleared otherwise.</w:t>
      </w:r>
    </w:p>
    <w:p w14:paraId="6113FB41" w14:textId="77777777" w:rsidR="00F50C61" w:rsidRDefault="00F50C61" w:rsidP="00422FDF"/>
    <w:p w14:paraId="6509D6FB" w14:textId="6153A5FE" w:rsidR="007632E7" w:rsidRDefault="007632E7" w:rsidP="00422FDF">
      <w:r>
        <w:t xml:space="preserve">In pascal (as it is less cryptic than C for the casual reader), the message data can be extracted </w:t>
      </w:r>
      <w:r w:rsidR="000A6DC7">
        <w:t xml:space="preserve">from a packet </w:t>
      </w:r>
      <w:r>
        <w:t>as follows…</w:t>
      </w:r>
    </w:p>
    <w:p w14:paraId="511B0EC8" w14:textId="1612F2D7" w:rsidR="007632E7" w:rsidRDefault="007632E7" w:rsidP="00422FDF"/>
    <w:p w14:paraId="464453AB" w14:textId="27CCD5E1" w:rsidR="000A6DC7" w:rsidRPr="000A6DC7" w:rsidRDefault="000A6DC7" w:rsidP="000A6DC7">
      <w:pPr>
        <w:rPr>
          <w:rFonts w:ascii="Courier New" w:hAnsi="Courier New" w:cs="Courier New"/>
          <w:sz w:val="20"/>
          <w:szCs w:val="20"/>
        </w:rPr>
      </w:pPr>
      <w:r>
        <w:rPr>
          <w:rFonts w:ascii="Courier New" w:hAnsi="Courier New" w:cs="Courier New"/>
          <w:sz w:val="20"/>
          <w:szCs w:val="20"/>
        </w:rPr>
        <w:t xml:space="preserve">  </w:t>
      </w:r>
      <w:r w:rsidRPr="000A6DC7">
        <w:rPr>
          <w:rFonts w:ascii="Courier New" w:hAnsi="Courier New" w:cs="Courier New"/>
          <w:sz w:val="20"/>
          <w:szCs w:val="20"/>
        </w:rPr>
        <w:t>z       := Boolean(                         packet[6] AND $40  SHR 6);</w:t>
      </w:r>
    </w:p>
    <w:p w14:paraId="464A9C9D" w14:textId="3E5336E7" w:rsidR="000A6DC7" w:rsidRPr="000A6DC7" w:rsidRDefault="000A6DC7" w:rsidP="000A6DC7">
      <w:pPr>
        <w:rPr>
          <w:rFonts w:ascii="Courier New" w:hAnsi="Courier New" w:cs="Courier New"/>
          <w:sz w:val="20"/>
          <w:szCs w:val="20"/>
        </w:rPr>
      </w:pPr>
      <w:r>
        <w:rPr>
          <w:rFonts w:ascii="Courier New" w:hAnsi="Courier New" w:cs="Courier New"/>
          <w:sz w:val="20"/>
          <w:szCs w:val="20"/>
        </w:rPr>
        <w:t xml:space="preserve">  </w:t>
      </w:r>
      <w:r w:rsidRPr="000A6DC7">
        <w:rPr>
          <w:rFonts w:ascii="Courier New" w:hAnsi="Courier New" w:cs="Courier New"/>
          <w:sz w:val="20"/>
          <w:szCs w:val="20"/>
        </w:rPr>
        <w:t>data[0] := ((packet[0] AND $7F) SHL 1) OR ((packet[6] AND $20) SHR 5);</w:t>
      </w:r>
    </w:p>
    <w:p w14:paraId="3767168A" w14:textId="2CB2565E" w:rsidR="000A6DC7" w:rsidRPr="000A6DC7" w:rsidRDefault="000A6DC7" w:rsidP="000A6DC7">
      <w:pPr>
        <w:rPr>
          <w:rFonts w:ascii="Courier New" w:hAnsi="Courier New" w:cs="Courier New"/>
          <w:sz w:val="20"/>
          <w:szCs w:val="20"/>
        </w:rPr>
      </w:pPr>
      <w:r>
        <w:rPr>
          <w:rFonts w:ascii="Courier New" w:hAnsi="Courier New" w:cs="Courier New"/>
          <w:sz w:val="20"/>
          <w:szCs w:val="20"/>
        </w:rPr>
        <w:t xml:space="preserve">  </w:t>
      </w:r>
      <w:r w:rsidRPr="000A6DC7">
        <w:rPr>
          <w:rFonts w:ascii="Courier New" w:hAnsi="Courier New" w:cs="Courier New"/>
          <w:sz w:val="20"/>
          <w:szCs w:val="20"/>
        </w:rPr>
        <w:t>data[1] := ((packet[1] AND $7F) SHL 1) OR ((packet[6] AND $10) SHR 4);</w:t>
      </w:r>
    </w:p>
    <w:p w14:paraId="08D88E5E" w14:textId="3217B755" w:rsidR="000A6DC7" w:rsidRPr="000A6DC7" w:rsidRDefault="000A6DC7" w:rsidP="000A6DC7">
      <w:pPr>
        <w:rPr>
          <w:rFonts w:ascii="Courier New" w:hAnsi="Courier New" w:cs="Courier New"/>
          <w:sz w:val="20"/>
          <w:szCs w:val="20"/>
        </w:rPr>
      </w:pPr>
      <w:r>
        <w:rPr>
          <w:rFonts w:ascii="Courier New" w:hAnsi="Courier New" w:cs="Courier New"/>
          <w:sz w:val="20"/>
          <w:szCs w:val="20"/>
        </w:rPr>
        <w:t xml:space="preserve">  </w:t>
      </w:r>
      <w:r w:rsidRPr="000A6DC7">
        <w:rPr>
          <w:rFonts w:ascii="Courier New" w:hAnsi="Courier New" w:cs="Courier New"/>
          <w:sz w:val="20"/>
          <w:szCs w:val="20"/>
        </w:rPr>
        <w:t>data[2] := ((packet[2] AND $7F) SHL 1) OR ((packet[6] AND $08) SHR 3);</w:t>
      </w:r>
    </w:p>
    <w:p w14:paraId="76DA64A4" w14:textId="31C78E5B" w:rsidR="000A6DC7" w:rsidRPr="000A6DC7" w:rsidRDefault="000A6DC7" w:rsidP="000A6DC7">
      <w:pPr>
        <w:rPr>
          <w:rFonts w:ascii="Courier New" w:hAnsi="Courier New" w:cs="Courier New"/>
          <w:sz w:val="20"/>
          <w:szCs w:val="20"/>
        </w:rPr>
      </w:pPr>
      <w:r>
        <w:rPr>
          <w:rFonts w:ascii="Courier New" w:hAnsi="Courier New" w:cs="Courier New"/>
          <w:sz w:val="20"/>
          <w:szCs w:val="20"/>
        </w:rPr>
        <w:t xml:space="preserve">  </w:t>
      </w:r>
      <w:r w:rsidRPr="000A6DC7">
        <w:rPr>
          <w:rFonts w:ascii="Courier New" w:hAnsi="Courier New" w:cs="Courier New"/>
          <w:sz w:val="20"/>
          <w:szCs w:val="20"/>
        </w:rPr>
        <w:t>data[3] := ((packet[3] AND $7F) SHL 1) OR ((packet[6] AND $04) SHR 2);</w:t>
      </w:r>
    </w:p>
    <w:p w14:paraId="3353E622" w14:textId="15D41C7F" w:rsidR="000A6DC7" w:rsidRPr="000A6DC7" w:rsidRDefault="000A6DC7" w:rsidP="000A6DC7">
      <w:pPr>
        <w:rPr>
          <w:rFonts w:ascii="Courier New" w:hAnsi="Courier New" w:cs="Courier New"/>
          <w:sz w:val="20"/>
          <w:szCs w:val="20"/>
        </w:rPr>
      </w:pPr>
      <w:r>
        <w:rPr>
          <w:rFonts w:ascii="Courier New" w:hAnsi="Courier New" w:cs="Courier New"/>
          <w:sz w:val="20"/>
          <w:szCs w:val="20"/>
        </w:rPr>
        <w:t xml:space="preserve">  </w:t>
      </w:r>
      <w:r w:rsidRPr="000A6DC7">
        <w:rPr>
          <w:rFonts w:ascii="Courier New" w:hAnsi="Courier New" w:cs="Courier New"/>
          <w:sz w:val="20"/>
          <w:szCs w:val="20"/>
        </w:rPr>
        <w:t>data[4] := ((packet[4] AND $7F) SHL 1) OR ((packet[6] AND $02) SHR 1);</w:t>
      </w:r>
    </w:p>
    <w:p w14:paraId="6FFACFF6" w14:textId="298CCA44" w:rsidR="007632E7" w:rsidRDefault="000A6DC7" w:rsidP="000A6DC7">
      <w:pPr>
        <w:rPr>
          <w:rFonts w:ascii="Courier New" w:hAnsi="Courier New" w:cs="Courier New"/>
          <w:sz w:val="20"/>
          <w:szCs w:val="20"/>
        </w:rPr>
      </w:pPr>
      <w:r>
        <w:rPr>
          <w:rFonts w:ascii="Courier New" w:hAnsi="Courier New" w:cs="Courier New"/>
          <w:sz w:val="20"/>
          <w:szCs w:val="20"/>
        </w:rPr>
        <w:t xml:space="preserve">  </w:t>
      </w:r>
      <w:r w:rsidRPr="000A6DC7">
        <w:rPr>
          <w:rFonts w:ascii="Courier New" w:hAnsi="Courier New" w:cs="Courier New"/>
          <w:sz w:val="20"/>
          <w:szCs w:val="20"/>
        </w:rPr>
        <w:t>data[5] := ((packet[5] AND $7F) SHL 1) OR ((packet[6] AND $01)      );</w:t>
      </w:r>
    </w:p>
    <w:p w14:paraId="36F33914" w14:textId="2BE18A0F" w:rsidR="000A6DC7" w:rsidRDefault="000A6DC7" w:rsidP="000A6DC7">
      <w:pPr>
        <w:rPr>
          <w:rFonts w:ascii="Courier New" w:hAnsi="Courier New" w:cs="Courier New"/>
          <w:sz w:val="20"/>
          <w:szCs w:val="20"/>
        </w:rPr>
      </w:pPr>
    </w:p>
    <w:p w14:paraId="067A3A78" w14:textId="10FD090B" w:rsidR="000A6DC7" w:rsidRDefault="000A6DC7" w:rsidP="000A6DC7">
      <w:r>
        <w:t>Conversely, the message data can be converted to a packet as follows…</w:t>
      </w:r>
    </w:p>
    <w:p w14:paraId="409CC3E3" w14:textId="5913B60D" w:rsidR="000A6DC7" w:rsidRDefault="000A6DC7" w:rsidP="000A6DC7">
      <w:pPr>
        <w:rPr>
          <w:rFonts w:ascii="Courier New" w:hAnsi="Courier New" w:cs="Courier New"/>
          <w:sz w:val="20"/>
          <w:szCs w:val="20"/>
        </w:rPr>
      </w:pPr>
    </w:p>
    <w:p w14:paraId="36F93722" w14:textId="25CF5CEB"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packet [0] := (data[0] SHR 1) AND $7F;</w:t>
      </w:r>
    </w:p>
    <w:p w14:paraId="11C4D3A5" w14:textId="33566D7D"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packet [1] := (data[1] SHR 1) AND $7F;</w:t>
      </w:r>
    </w:p>
    <w:p w14:paraId="46F80E93" w14:textId="0BD6482D"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packet [2] := (data[2] SHR 1) AND $7F;</w:t>
      </w:r>
    </w:p>
    <w:p w14:paraId="3553E8A2" w14:textId="5C7DD4BA"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packet [3] := (data[3] SHR 1) AND $7F;</w:t>
      </w:r>
    </w:p>
    <w:p w14:paraId="6F105069" w14:textId="28CD1738"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packet [4] := (data[4] SHR 1) AND $7F;</w:t>
      </w:r>
    </w:p>
    <w:p w14:paraId="5FE9C9DF" w14:textId="2FC9962B"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packet [5] := (data[5] SHR 1) AND $7F;</w:t>
      </w:r>
    </w:p>
    <w:p w14:paraId="26F2686C" w14:textId="77777777" w:rsidR="000A6DC7" w:rsidRPr="000A6DC7" w:rsidRDefault="000A6DC7" w:rsidP="000A6DC7">
      <w:pPr>
        <w:rPr>
          <w:rFonts w:ascii="Courier New" w:hAnsi="Courier New" w:cs="Courier New"/>
          <w:sz w:val="20"/>
          <w:szCs w:val="20"/>
        </w:rPr>
      </w:pPr>
    </w:p>
    <w:p w14:paraId="3C9CCD1A" w14:textId="7C2C2D80"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packet [6] := $80 // Sync bit always 1</w:t>
      </w:r>
    </w:p>
    <w:p w14:paraId="66753E6D" w14:textId="45DA6F20" w:rsidR="000A6DC7" w:rsidRPr="000A6DC7" w:rsidRDefault="000A6DC7" w:rsidP="000A6DC7">
      <w:pPr>
        <w:rPr>
          <w:rFonts w:ascii="Courier New" w:hAnsi="Courier New" w:cs="Courier New"/>
          <w:sz w:val="20"/>
          <w:szCs w:val="20"/>
        </w:rPr>
      </w:pPr>
      <w:r>
        <w:rPr>
          <w:rFonts w:ascii="Courier New" w:hAnsi="Courier New" w:cs="Courier New"/>
          <w:sz w:val="20"/>
          <w:szCs w:val="20"/>
        </w:rPr>
        <w:t xml:space="preserve"> </w:t>
      </w:r>
      <w:r w:rsidRPr="000A6DC7">
        <w:rPr>
          <w:rFonts w:ascii="Courier New" w:hAnsi="Courier New" w:cs="Courier New"/>
          <w:sz w:val="20"/>
          <w:szCs w:val="20"/>
        </w:rPr>
        <w:t xml:space="preserve">            OR (  Ord(Z)           SHL 6 )</w:t>
      </w:r>
    </w:p>
    <w:p w14:paraId="3AE8CF96" w14:textId="67E6008E"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w:t>
      </w:r>
      <w:r>
        <w:rPr>
          <w:rFonts w:ascii="Courier New" w:hAnsi="Courier New" w:cs="Courier New"/>
          <w:sz w:val="20"/>
          <w:szCs w:val="20"/>
        </w:rPr>
        <w:t xml:space="preserve"> </w:t>
      </w:r>
      <w:r w:rsidRPr="000A6DC7">
        <w:rPr>
          <w:rFonts w:ascii="Courier New" w:hAnsi="Courier New" w:cs="Courier New"/>
          <w:sz w:val="20"/>
          <w:szCs w:val="20"/>
        </w:rPr>
        <w:t xml:space="preserve">           OR ( (data[0] AND $01) SHL 5 )</w:t>
      </w:r>
    </w:p>
    <w:p w14:paraId="10708E3A" w14:textId="7DB030EF"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w:t>
      </w:r>
      <w:r>
        <w:rPr>
          <w:rFonts w:ascii="Courier New" w:hAnsi="Courier New" w:cs="Courier New"/>
          <w:sz w:val="20"/>
          <w:szCs w:val="20"/>
        </w:rPr>
        <w:t xml:space="preserve"> </w:t>
      </w:r>
      <w:r w:rsidRPr="000A6DC7">
        <w:rPr>
          <w:rFonts w:ascii="Courier New" w:hAnsi="Courier New" w:cs="Courier New"/>
          <w:sz w:val="20"/>
          <w:szCs w:val="20"/>
        </w:rPr>
        <w:t xml:space="preserve">          OR ( (data[1] AND $01) SHL 4 )</w:t>
      </w:r>
    </w:p>
    <w:p w14:paraId="490D0DA7" w14:textId="6B52297F"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w:t>
      </w:r>
      <w:r>
        <w:rPr>
          <w:rFonts w:ascii="Courier New" w:hAnsi="Courier New" w:cs="Courier New"/>
          <w:sz w:val="20"/>
          <w:szCs w:val="20"/>
        </w:rPr>
        <w:t xml:space="preserve"> </w:t>
      </w:r>
      <w:r w:rsidRPr="000A6DC7">
        <w:rPr>
          <w:rFonts w:ascii="Courier New" w:hAnsi="Courier New" w:cs="Courier New"/>
          <w:sz w:val="20"/>
          <w:szCs w:val="20"/>
        </w:rPr>
        <w:t xml:space="preserve">         OR ( (data[2] AND $01) SHL 3 )</w:t>
      </w:r>
    </w:p>
    <w:p w14:paraId="14D19D8E" w14:textId="4A0EE3E6"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w:t>
      </w:r>
      <w:r>
        <w:rPr>
          <w:rFonts w:ascii="Courier New" w:hAnsi="Courier New" w:cs="Courier New"/>
          <w:sz w:val="20"/>
          <w:szCs w:val="20"/>
        </w:rPr>
        <w:t xml:space="preserve"> </w:t>
      </w:r>
      <w:r w:rsidRPr="000A6DC7">
        <w:rPr>
          <w:rFonts w:ascii="Courier New" w:hAnsi="Courier New" w:cs="Courier New"/>
          <w:sz w:val="20"/>
          <w:szCs w:val="20"/>
        </w:rPr>
        <w:t xml:space="preserve">        OR ( (data[3] AND $01) SHL 2 )</w:t>
      </w:r>
    </w:p>
    <w:p w14:paraId="48961AEA" w14:textId="3849C4A6" w:rsidR="000A6DC7" w:rsidRP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w:t>
      </w:r>
      <w:r>
        <w:rPr>
          <w:rFonts w:ascii="Courier New" w:hAnsi="Courier New" w:cs="Courier New"/>
          <w:sz w:val="20"/>
          <w:szCs w:val="20"/>
        </w:rPr>
        <w:t xml:space="preserve"> </w:t>
      </w:r>
      <w:r w:rsidRPr="000A6DC7">
        <w:rPr>
          <w:rFonts w:ascii="Courier New" w:hAnsi="Courier New" w:cs="Courier New"/>
          <w:sz w:val="20"/>
          <w:szCs w:val="20"/>
        </w:rPr>
        <w:t xml:space="preserve">       OR ( (data[4] AND $01) SHL 1 )</w:t>
      </w:r>
    </w:p>
    <w:p w14:paraId="643C01B6" w14:textId="19384D60" w:rsidR="000A6DC7" w:rsidRDefault="000A6DC7" w:rsidP="000A6DC7">
      <w:pPr>
        <w:rPr>
          <w:rFonts w:ascii="Courier New" w:hAnsi="Courier New" w:cs="Courier New"/>
          <w:sz w:val="20"/>
          <w:szCs w:val="20"/>
        </w:rPr>
      </w:pPr>
      <w:r w:rsidRPr="000A6DC7">
        <w:rPr>
          <w:rFonts w:ascii="Courier New" w:hAnsi="Courier New" w:cs="Courier New"/>
          <w:sz w:val="20"/>
          <w:szCs w:val="20"/>
        </w:rPr>
        <w:t xml:space="preserve">      </w:t>
      </w:r>
      <w:r>
        <w:rPr>
          <w:rFonts w:ascii="Courier New" w:hAnsi="Courier New" w:cs="Courier New"/>
          <w:sz w:val="20"/>
          <w:szCs w:val="20"/>
        </w:rPr>
        <w:t xml:space="preserve"> </w:t>
      </w:r>
      <w:r w:rsidRPr="000A6DC7">
        <w:rPr>
          <w:rFonts w:ascii="Courier New" w:hAnsi="Courier New" w:cs="Courier New"/>
          <w:sz w:val="20"/>
          <w:szCs w:val="20"/>
        </w:rPr>
        <w:t xml:space="preserve">      OR ( (data[5] AND $01)       );</w:t>
      </w:r>
    </w:p>
    <w:p w14:paraId="2D78F44E" w14:textId="77777777" w:rsidR="000A6DC7" w:rsidRDefault="000A6DC7">
      <w:pPr>
        <w:rPr>
          <w:rFonts w:asciiTheme="majorHAnsi" w:eastAsiaTheme="majorEastAsia" w:hAnsiTheme="majorHAnsi" w:cstheme="majorBidi"/>
          <w:color w:val="1F4E79" w:themeColor="accent1" w:themeShade="80"/>
          <w:sz w:val="26"/>
          <w:szCs w:val="26"/>
        </w:rPr>
      </w:pPr>
      <w:r>
        <w:br w:type="page"/>
      </w:r>
    </w:p>
    <w:p w14:paraId="1EAD1E8A" w14:textId="1649AD33" w:rsidR="000A6DC7" w:rsidRDefault="000A6DC7" w:rsidP="000A6DC7">
      <w:pPr>
        <w:pStyle w:val="Heading2"/>
      </w:pPr>
      <w:r>
        <w:t>Controller Message Format</w:t>
      </w:r>
    </w:p>
    <w:p w14:paraId="3C40782A" w14:textId="75858863" w:rsidR="00BB7762" w:rsidRDefault="000A6DC7" w:rsidP="00F837EC">
      <w:r>
        <w:t xml:space="preserve">This section details what bytes </w:t>
      </w:r>
      <w:r w:rsidR="00BB7762">
        <w:t>0..5</w:t>
      </w:r>
      <w:r>
        <w:t xml:space="preserve"> are used for </w:t>
      </w:r>
      <w:r w:rsidR="004A7D79">
        <w:t>in messages sent by the controller.</w:t>
      </w:r>
    </w:p>
    <w:p w14:paraId="1ECE3541" w14:textId="77777777" w:rsidR="00F837EC" w:rsidRDefault="00F837EC" w:rsidP="00F837EC"/>
    <w:p w14:paraId="041D063C" w14:textId="0A8C1CFB" w:rsidR="00BB7762" w:rsidRDefault="00BB7762" w:rsidP="00BB7762">
      <w:pPr>
        <w:pStyle w:val="Heading3"/>
      </w:pPr>
      <w:r>
        <w:t>Overview</w:t>
      </w:r>
    </w:p>
    <w:p w14:paraId="6884D096" w14:textId="558DA999" w:rsidR="00BB7762" w:rsidRDefault="00BB7762" w:rsidP="00BB7762">
      <w:r>
        <w:t>Controller messages c</w:t>
      </w:r>
      <w:r w:rsidR="00116AF7">
        <w:t>onvey</w:t>
      </w:r>
      <w:r>
        <w:t xml:space="preserve"> 3 pieces of </w:t>
      </w:r>
      <w:r w:rsidR="00116AF7">
        <w:t>information from controller to Computrainer:</w:t>
      </w:r>
    </w:p>
    <w:p w14:paraId="12A9D29F" w14:textId="2EAF8753" w:rsidR="00BB7762" w:rsidRDefault="00BB7762" w:rsidP="00BB7762">
      <w:pPr>
        <w:pStyle w:val="ListParagraph"/>
        <w:numPr>
          <w:ilvl w:val="0"/>
          <w:numId w:val="24"/>
        </w:numPr>
      </w:pPr>
      <w:r>
        <w:t>Computrainer Mode</w:t>
      </w:r>
    </w:p>
    <w:p w14:paraId="1EE73945" w14:textId="1125F144" w:rsidR="00BB7762" w:rsidRDefault="00BB7762" w:rsidP="00BB7762">
      <w:pPr>
        <w:pStyle w:val="ListParagraph"/>
        <w:numPr>
          <w:ilvl w:val="0"/>
          <w:numId w:val="24"/>
        </w:numPr>
      </w:pPr>
      <w:r>
        <w:t>Parameter Type</w:t>
      </w:r>
    </w:p>
    <w:p w14:paraId="77A58136" w14:textId="315D478C" w:rsidR="00BB7762" w:rsidRDefault="00BB7762" w:rsidP="00BB7762">
      <w:pPr>
        <w:pStyle w:val="ListParagraph"/>
        <w:numPr>
          <w:ilvl w:val="0"/>
          <w:numId w:val="24"/>
        </w:numPr>
      </w:pPr>
      <w:r>
        <w:t>Parameter Value</w:t>
      </w:r>
    </w:p>
    <w:p w14:paraId="4A42EB73" w14:textId="77777777" w:rsidR="00BB7762" w:rsidRDefault="00BB7762" w:rsidP="00BB7762"/>
    <w:tbl>
      <w:tblPr>
        <w:tblStyle w:val="TableGrid"/>
        <w:tblW w:w="0" w:type="auto"/>
        <w:tblLook w:val="04A0" w:firstRow="1" w:lastRow="0" w:firstColumn="1" w:lastColumn="0" w:noHBand="0" w:noVBand="1"/>
      </w:tblPr>
      <w:tblGrid>
        <w:gridCol w:w="851"/>
        <w:gridCol w:w="851"/>
        <w:gridCol w:w="851"/>
        <w:gridCol w:w="1014"/>
        <w:gridCol w:w="851"/>
        <w:gridCol w:w="851"/>
        <w:gridCol w:w="851"/>
        <w:gridCol w:w="851"/>
        <w:gridCol w:w="851"/>
        <w:gridCol w:w="851"/>
      </w:tblGrid>
      <w:tr w:rsidR="00BB7762" w14:paraId="614A2CDA" w14:textId="77777777" w:rsidTr="007961D1">
        <w:tc>
          <w:tcPr>
            <w:tcW w:w="851" w:type="dxa"/>
            <w:shd w:val="clear" w:color="auto" w:fill="254061"/>
          </w:tcPr>
          <w:p w14:paraId="044F7645" w14:textId="77777777" w:rsidR="00BB7762" w:rsidRDefault="00BB7762" w:rsidP="007961D1">
            <w:pPr>
              <w:jc w:val="center"/>
            </w:pPr>
          </w:p>
        </w:tc>
        <w:tc>
          <w:tcPr>
            <w:tcW w:w="851" w:type="dxa"/>
            <w:shd w:val="clear" w:color="auto" w:fill="254061"/>
          </w:tcPr>
          <w:p w14:paraId="7778E039" w14:textId="77777777" w:rsidR="00BB7762" w:rsidRDefault="00BB7762" w:rsidP="007961D1">
            <w:pPr>
              <w:jc w:val="center"/>
            </w:pPr>
          </w:p>
        </w:tc>
        <w:tc>
          <w:tcPr>
            <w:tcW w:w="851" w:type="dxa"/>
            <w:shd w:val="clear" w:color="auto" w:fill="254061"/>
          </w:tcPr>
          <w:p w14:paraId="733EDC85" w14:textId="77777777" w:rsidR="00BB7762" w:rsidRDefault="00BB7762" w:rsidP="007961D1">
            <w:pPr>
              <w:jc w:val="center"/>
            </w:pPr>
            <w:r>
              <w:t>Bit</w:t>
            </w:r>
          </w:p>
        </w:tc>
        <w:tc>
          <w:tcPr>
            <w:tcW w:w="1014" w:type="dxa"/>
            <w:shd w:val="clear" w:color="auto" w:fill="254061"/>
          </w:tcPr>
          <w:p w14:paraId="4D9ED739" w14:textId="77777777" w:rsidR="00BB7762" w:rsidRDefault="00BB7762" w:rsidP="007961D1">
            <w:pPr>
              <w:jc w:val="center"/>
            </w:pPr>
          </w:p>
        </w:tc>
        <w:tc>
          <w:tcPr>
            <w:tcW w:w="851" w:type="dxa"/>
            <w:shd w:val="clear" w:color="auto" w:fill="254061"/>
          </w:tcPr>
          <w:p w14:paraId="61B377C0" w14:textId="77777777" w:rsidR="00BB7762" w:rsidRDefault="00BB7762" w:rsidP="007961D1">
            <w:pPr>
              <w:jc w:val="center"/>
            </w:pPr>
          </w:p>
        </w:tc>
        <w:tc>
          <w:tcPr>
            <w:tcW w:w="851" w:type="dxa"/>
            <w:shd w:val="clear" w:color="auto" w:fill="254061"/>
          </w:tcPr>
          <w:p w14:paraId="3D05FCFB" w14:textId="77777777" w:rsidR="00BB7762" w:rsidRDefault="00BB7762" w:rsidP="007961D1">
            <w:pPr>
              <w:jc w:val="center"/>
            </w:pPr>
          </w:p>
        </w:tc>
        <w:tc>
          <w:tcPr>
            <w:tcW w:w="851" w:type="dxa"/>
            <w:shd w:val="clear" w:color="auto" w:fill="254061"/>
          </w:tcPr>
          <w:p w14:paraId="29C7092B" w14:textId="77777777" w:rsidR="00BB7762" w:rsidRDefault="00BB7762" w:rsidP="007961D1">
            <w:pPr>
              <w:jc w:val="center"/>
            </w:pPr>
          </w:p>
        </w:tc>
        <w:tc>
          <w:tcPr>
            <w:tcW w:w="851" w:type="dxa"/>
            <w:shd w:val="clear" w:color="auto" w:fill="254061"/>
          </w:tcPr>
          <w:p w14:paraId="53B7843F" w14:textId="77777777" w:rsidR="00BB7762" w:rsidRDefault="00BB7762" w:rsidP="007961D1">
            <w:pPr>
              <w:jc w:val="center"/>
            </w:pPr>
          </w:p>
        </w:tc>
        <w:tc>
          <w:tcPr>
            <w:tcW w:w="851" w:type="dxa"/>
            <w:shd w:val="clear" w:color="auto" w:fill="254061"/>
          </w:tcPr>
          <w:p w14:paraId="4259459F" w14:textId="77777777" w:rsidR="00BB7762" w:rsidRDefault="00BB7762" w:rsidP="007961D1">
            <w:pPr>
              <w:jc w:val="center"/>
            </w:pPr>
          </w:p>
        </w:tc>
        <w:tc>
          <w:tcPr>
            <w:tcW w:w="851" w:type="dxa"/>
            <w:shd w:val="clear" w:color="auto" w:fill="254061"/>
          </w:tcPr>
          <w:p w14:paraId="75D0AB57" w14:textId="77777777" w:rsidR="00BB7762" w:rsidRDefault="00BB7762" w:rsidP="007961D1">
            <w:pPr>
              <w:jc w:val="center"/>
            </w:pPr>
          </w:p>
        </w:tc>
      </w:tr>
      <w:tr w:rsidR="00BB7762" w14:paraId="058B2669" w14:textId="77777777" w:rsidTr="007961D1">
        <w:tc>
          <w:tcPr>
            <w:tcW w:w="851" w:type="dxa"/>
            <w:shd w:val="clear" w:color="auto" w:fill="254061"/>
          </w:tcPr>
          <w:p w14:paraId="75A797F6" w14:textId="77777777" w:rsidR="00BB7762" w:rsidRDefault="00BB7762" w:rsidP="007961D1">
            <w:pPr>
              <w:jc w:val="center"/>
            </w:pPr>
          </w:p>
        </w:tc>
        <w:tc>
          <w:tcPr>
            <w:tcW w:w="851" w:type="dxa"/>
            <w:shd w:val="clear" w:color="auto" w:fill="254061"/>
          </w:tcPr>
          <w:p w14:paraId="397DA05E" w14:textId="77777777" w:rsidR="00BB7762" w:rsidRDefault="00BB7762" w:rsidP="007961D1">
            <w:pPr>
              <w:jc w:val="center"/>
            </w:pPr>
          </w:p>
        </w:tc>
        <w:tc>
          <w:tcPr>
            <w:tcW w:w="851" w:type="dxa"/>
            <w:shd w:val="clear" w:color="auto" w:fill="254061"/>
          </w:tcPr>
          <w:p w14:paraId="237E147C" w14:textId="77777777" w:rsidR="00BB7762" w:rsidRDefault="00BB7762" w:rsidP="007961D1">
            <w:pPr>
              <w:jc w:val="center"/>
            </w:pPr>
            <w:r>
              <w:t>7</w:t>
            </w:r>
          </w:p>
        </w:tc>
        <w:tc>
          <w:tcPr>
            <w:tcW w:w="1014" w:type="dxa"/>
            <w:shd w:val="clear" w:color="auto" w:fill="254061"/>
          </w:tcPr>
          <w:p w14:paraId="36E4A6D3" w14:textId="77777777" w:rsidR="00BB7762" w:rsidRDefault="00BB7762" w:rsidP="007961D1">
            <w:pPr>
              <w:jc w:val="center"/>
            </w:pPr>
            <w:r>
              <w:t>6</w:t>
            </w:r>
          </w:p>
        </w:tc>
        <w:tc>
          <w:tcPr>
            <w:tcW w:w="851" w:type="dxa"/>
            <w:shd w:val="clear" w:color="auto" w:fill="254061"/>
          </w:tcPr>
          <w:p w14:paraId="7CE0B4F4" w14:textId="77777777" w:rsidR="00BB7762" w:rsidRDefault="00BB7762" w:rsidP="007961D1">
            <w:pPr>
              <w:jc w:val="center"/>
            </w:pPr>
            <w:r>
              <w:t>5</w:t>
            </w:r>
          </w:p>
        </w:tc>
        <w:tc>
          <w:tcPr>
            <w:tcW w:w="851" w:type="dxa"/>
            <w:shd w:val="clear" w:color="auto" w:fill="254061"/>
          </w:tcPr>
          <w:p w14:paraId="538AFFB5" w14:textId="77777777" w:rsidR="00BB7762" w:rsidRDefault="00BB7762" w:rsidP="007961D1">
            <w:pPr>
              <w:jc w:val="center"/>
            </w:pPr>
            <w:r>
              <w:t>4</w:t>
            </w:r>
          </w:p>
        </w:tc>
        <w:tc>
          <w:tcPr>
            <w:tcW w:w="851" w:type="dxa"/>
            <w:shd w:val="clear" w:color="auto" w:fill="254061"/>
          </w:tcPr>
          <w:p w14:paraId="1680A164" w14:textId="77777777" w:rsidR="00BB7762" w:rsidRDefault="00BB7762" w:rsidP="007961D1">
            <w:pPr>
              <w:jc w:val="center"/>
            </w:pPr>
            <w:r>
              <w:t>3</w:t>
            </w:r>
          </w:p>
        </w:tc>
        <w:tc>
          <w:tcPr>
            <w:tcW w:w="851" w:type="dxa"/>
            <w:shd w:val="clear" w:color="auto" w:fill="254061"/>
          </w:tcPr>
          <w:p w14:paraId="5FBC3C9D" w14:textId="77777777" w:rsidR="00BB7762" w:rsidRDefault="00BB7762" w:rsidP="007961D1">
            <w:pPr>
              <w:jc w:val="center"/>
            </w:pPr>
            <w:r>
              <w:t>2</w:t>
            </w:r>
          </w:p>
        </w:tc>
        <w:tc>
          <w:tcPr>
            <w:tcW w:w="851" w:type="dxa"/>
            <w:shd w:val="clear" w:color="auto" w:fill="254061"/>
          </w:tcPr>
          <w:p w14:paraId="536E3138" w14:textId="77777777" w:rsidR="00BB7762" w:rsidRDefault="00BB7762" w:rsidP="007961D1">
            <w:pPr>
              <w:jc w:val="center"/>
            </w:pPr>
            <w:r>
              <w:t>1</w:t>
            </w:r>
          </w:p>
        </w:tc>
        <w:tc>
          <w:tcPr>
            <w:tcW w:w="851" w:type="dxa"/>
            <w:shd w:val="clear" w:color="auto" w:fill="254061"/>
          </w:tcPr>
          <w:p w14:paraId="4563178C" w14:textId="77777777" w:rsidR="00BB7762" w:rsidRDefault="00BB7762" w:rsidP="007961D1">
            <w:pPr>
              <w:jc w:val="center"/>
            </w:pPr>
            <w:r>
              <w:t>0</w:t>
            </w:r>
          </w:p>
        </w:tc>
      </w:tr>
      <w:tr w:rsidR="00BB7762" w14:paraId="091EF315" w14:textId="77777777" w:rsidTr="007961D1">
        <w:tc>
          <w:tcPr>
            <w:tcW w:w="851" w:type="dxa"/>
            <w:shd w:val="clear" w:color="auto" w:fill="254061"/>
          </w:tcPr>
          <w:p w14:paraId="464D47BC" w14:textId="77777777" w:rsidR="00BB7762" w:rsidRDefault="00BB7762" w:rsidP="007961D1">
            <w:pPr>
              <w:jc w:val="center"/>
            </w:pPr>
            <w:r>
              <w:t>Byte</w:t>
            </w:r>
          </w:p>
        </w:tc>
        <w:tc>
          <w:tcPr>
            <w:tcW w:w="851" w:type="dxa"/>
            <w:shd w:val="clear" w:color="auto" w:fill="254061"/>
          </w:tcPr>
          <w:p w14:paraId="1DC5DCFA" w14:textId="77777777" w:rsidR="00BB7762" w:rsidRDefault="00BB7762" w:rsidP="007961D1">
            <w:pPr>
              <w:jc w:val="center"/>
            </w:pPr>
            <w:r>
              <w:t>0</w:t>
            </w:r>
          </w:p>
        </w:tc>
        <w:tc>
          <w:tcPr>
            <w:tcW w:w="6971" w:type="dxa"/>
            <w:gridSpan w:val="8"/>
          </w:tcPr>
          <w:p w14:paraId="4ABB28F4" w14:textId="21E6D697" w:rsidR="00BB7762" w:rsidRDefault="00116AF7" w:rsidP="007961D1">
            <w:pPr>
              <w:jc w:val="center"/>
            </w:pPr>
            <w:r>
              <w:t>Checksum</w:t>
            </w:r>
          </w:p>
        </w:tc>
      </w:tr>
      <w:tr w:rsidR="00BB7762" w14:paraId="500E7D11" w14:textId="77777777" w:rsidTr="007961D1">
        <w:tc>
          <w:tcPr>
            <w:tcW w:w="851" w:type="dxa"/>
            <w:shd w:val="clear" w:color="auto" w:fill="254061"/>
          </w:tcPr>
          <w:p w14:paraId="03602953" w14:textId="77777777" w:rsidR="00BB7762" w:rsidRDefault="00BB7762" w:rsidP="007961D1">
            <w:pPr>
              <w:jc w:val="center"/>
            </w:pPr>
          </w:p>
        </w:tc>
        <w:tc>
          <w:tcPr>
            <w:tcW w:w="851" w:type="dxa"/>
            <w:shd w:val="clear" w:color="auto" w:fill="254061"/>
          </w:tcPr>
          <w:p w14:paraId="1B1E0D93" w14:textId="77777777" w:rsidR="00BB7762" w:rsidRDefault="00BB7762" w:rsidP="007961D1">
            <w:pPr>
              <w:jc w:val="center"/>
            </w:pPr>
            <w:r>
              <w:t>1</w:t>
            </w:r>
          </w:p>
        </w:tc>
        <w:tc>
          <w:tcPr>
            <w:tcW w:w="6971" w:type="dxa"/>
            <w:gridSpan w:val="8"/>
          </w:tcPr>
          <w:p w14:paraId="6AFB919F" w14:textId="3A3F8A17" w:rsidR="00BB7762" w:rsidRDefault="00116AF7" w:rsidP="007961D1">
            <w:pPr>
              <w:jc w:val="center"/>
            </w:pPr>
            <w:r>
              <w:t>Not Used</w:t>
            </w:r>
          </w:p>
        </w:tc>
      </w:tr>
      <w:tr w:rsidR="00BB7762" w14:paraId="3F0F8A5E" w14:textId="77777777" w:rsidTr="007961D1">
        <w:tc>
          <w:tcPr>
            <w:tcW w:w="851" w:type="dxa"/>
            <w:shd w:val="clear" w:color="auto" w:fill="254061"/>
          </w:tcPr>
          <w:p w14:paraId="56E0DC33" w14:textId="77777777" w:rsidR="00BB7762" w:rsidRDefault="00BB7762" w:rsidP="007961D1">
            <w:pPr>
              <w:jc w:val="center"/>
            </w:pPr>
          </w:p>
        </w:tc>
        <w:tc>
          <w:tcPr>
            <w:tcW w:w="851" w:type="dxa"/>
            <w:shd w:val="clear" w:color="auto" w:fill="254061"/>
          </w:tcPr>
          <w:p w14:paraId="0B6C875E" w14:textId="77777777" w:rsidR="00BB7762" w:rsidRDefault="00BB7762" w:rsidP="007961D1">
            <w:pPr>
              <w:jc w:val="center"/>
            </w:pPr>
            <w:r>
              <w:t>2</w:t>
            </w:r>
          </w:p>
        </w:tc>
        <w:tc>
          <w:tcPr>
            <w:tcW w:w="6971" w:type="dxa"/>
            <w:gridSpan w:val="8"/>
          </w:tcPr>
          <w:p w14:paraId="5D91D7C5" w14:textId="40EE0B02" w:rsidR="00BB7762" w:rsidRDefault="00116AF7" w:rsidP="007961D1">
            <w:pPr>
              <w:jc w:val="center"/>
            </w:pPr>
            <w:r>
              <w:t>Not Used</w:t>
            </w:r>
          </w:p>
        </w:tc>
      </w:tr>
      <w:tr w:rsidR="00116AF7" w14:paraId="291253B3" w14:textId="77777777" w:rsidTr="007961D1">
        <w:tc>
          <w:tcPr>
            <w:tcW w:w="851" w:type="dxa"/>
            <w:shd w:val="clear" w:color="auto" w:fill="254061"/>
          </w:tcPr>
          <w:p w14:paraId="523BFDE8" w14:textId="77777777" w:rsidR="00116AF7" w:rsidRDefault="00116AF7" w:rsidP="007961D1">
            <w:pPr>
              <w:jc w:val="center"/>
            </w:pPr>
          </w:p>
        </w:tc>
        <w:tc>
          <w:tcPr>
            <w:tcW w:w="851" w:type="dxa"/>
            <w:shd w:val="clear" w:color="auto" w:fill="254061"/>
          </w:tcPr>
          <w:p w14:paraId="62888B3D" w14:textId="77777777" w:rsidR="00116AF7" w:rsidRDefault="00116AF7" w:rsidP="007961D1">
            <w:pPr>
              <w:jc w:val="center"/>
            </w:pPr>
            <w:r>
              <w:t>3</w:t>
            </w:r>
          </w:p>
        </w:tc>
        <w:tc>
          <w:tcPr>
            <w:tcW w:w="6971" w:type="dxa"/>
            <w:gridSpan w:val="8"/>
          </w:tcPr>
          <w:p w14:paraId="153EE636" w14:textId="6385E326" w:rsidR="00116AF7" w:rsidRDefault="00116AF7" w:rsidP="007961D1">
            <w:pPr>
              <w:jc w:val="center"/>
            </w:pPr>
            <w:r>
              <w:t>Computrainer Mode</w:t>
            </w:r>
          </w:p>
        </w:tc>
      </w:tr>
      <w:tr w:rsidR="00BB7762" w14:paraId="26533EF6" w14:textId="77777777" w:rsidTr="007961D1">
        <w:tc>
          <w:tcPr>
            <w:tcW w:w="851" w:type="dxa"/>
            <w:shd w:val="clear" w:color="auto" w:fill="254061"/>
          </w:tcPr>
          <w:p w14:paraId="3F21C8B4" w14:textId="77777777" w:rsidR="00BB7762" w:rsidRDefault="00BB7762" w:rsidP="007961D1">
            <w:pPr>
              <w:jc w:val="center"/>
            </w:pPr>
          </w:p>
        </w:tc>
        <w:tc>
          <w:tcPr>
            <w:tcW w:w="851" w:type="dxa"/>
            <w:shd w:val="clear" w:color="auto" w:fill="254061"/>
          </w:tcPr>
          <w:p w14:paraId="0E1D7098" w14:textId="77777777" w:rsidR="00BB7762" w:rsidRDefault="00BB7762" w:rsidP="007961D1">
            <w:pPr>
              <w:jc w:val="center"/>
            </w:pPr>
            <w:r>
              <w:t>4</w:t>
            </w:r>
          </w:p>
        </w:tc>
        <w:tc>
          <w:tcPr>
            <w:tcW w:w="3567" w:type="dxa"/>
            <w:gridSpan w:val="4"/>
          </w:tcPr>
          <w:p w14:paraId="1A752A79" w14:textId="77777777" w:rsidR="00BB7762" w:rsidRDefault="00BB7762" w:rsidP="007961D1">
            <w:pPr>
              <w:jc w:val="center"/>
            </w:pPr>
            <w:r>
              <w:t>Parameter Type</w:t>
            </w:r>
          </w:p>
        </w:tc>
        <w:tc>
          <w:tcPr>
            <w:tcW w:w="3404" w:type="dxa"/>
            <w:gridSpan w:val="4"/>
          </w:tcPr>
          <w:p w14:paraId="1BEB20BA" w14:textId="77777777" w:rsidR="00BB7762" w:rsidRDefault="00BB7762" w:rsidP="007961D1">
            <w:pPr>
              <w:jc w:val="center"/>
            </w:pPr>
            <w:r>
              <w:t>12-bit Param Value Hi Order Nibble</w:t>
            </w:r>
          </w:p>
        </w:tc>
      </w:tr>
      <w:tr w:rsidR="00BB7762" w14:paraId="0930932B" w14:textId="77777777" w:rsidTr="007961D1">
        <w:tc>
          <w:tcPr>
            <w:tcW w:w="851" w:type="dxa"/>
            <w:shd w:val="clear" w:color="auto" w:fill="254061"/>
          </w:tcPr>
          <w:p w14:paraId="62A33077" w14:textId="77777777" w:rsidR="00BB7762" w:rsidRDefault="00BB7762" w:rsidP="007961D1">
            <w:pPr>
              <w:jc w:val="center"/>
            </w:pPr>
          </w:p>
        </w:tc>
        <w:tc>
          <w:tcPr>
            <w:tcW w:w="851" w:type="dxa"/>
            <w:shd w:val="clear" w:color="auto" w:fill="254061"/>
          </w:tcPr>
          <w:p w14:paraId="298741EA" w14:textId="77777777" w:rsidR="00BB7762" w:rsidRDefault="00BB7762" w:rsidP="007961D1">
            <w:pPr>
              <w:jc w:val="center"/>
            </w:pPr>
            <w:r>
              <w:t>5</w:t>
            </w:r>
          </w:p>
        </w:tc>
        <w:tc>
          <w:tcPr>
            <w:tcW w:w="6971" w:type="dxa"/>
            <w:gridSpan w:val="8"/>
          </w:tcPr>
          <w:p w14:paraId="44F86B13" w14:textId="77777777" w:rsidR="00BB7762" w:rsidRDefault="00BB7762" w:rsidP="007961D1">
            <w:pPr>
              <w:jc w:val="center"/>
            </w:pPr>
            <w:r>
              <w:t>12-bit Parameter Value Lo Order Byte</w:t>
            </w:r>
          </w:p>
        </w:tc>
      </w:tr>
    </w:tbl>
    <w:p w14:paraId="278A953D" w14:textId="77777777" w:rsidR="00BB7762" w:rsidRDefault="00BB7762" w:rsidP="00BB7762"/>
    <w:p w14:paraId="1F6FA2FD" w14:textId="2F1FF9F5" w:rsidR="000A6DC7" w:rsidRDefault="00116AF7" w:rsidP="000D4D12">
      <w:pPr>
        <w:pStyle w:val="Heading3"/>
      </w:pPr>
      <w:r>
        <w:t>Computrainer Mode</w:t>
      </w:r>
    </w:p>
    <w:p w14:paraId="78C4F1C2" w14:textId="056E0CC0" w:rsidR="00655658" w:rsidRPr="00655658" w:rsidRDefault="00655658" w:rsidP="00655658">
      <w:r>
        <w:t>Byte 3 sets the mode in which the Computrainer runs, such as Incline, Ergo or Calibrate.</w:t>
      </w:r>
    </w:p>
    <w:p w14:paraId="321DAF0A" w14:textId="77777777" w:rsidR="000D4D12" w:rsidRPr="000D4D12" w:rsidRDefault="000D4D12" w:rsidP="000D4D12"/>
    <w:p w14:paraId="5F9329D0" w14:textId="0D39D5B2" w:rsidR="00116AF7" w:rsidRDefault="00116AF7" w:rsidP="000D4D12">
      <w:pPr>
        <w:pStyle w:val="Heading3"/>
      </w:pPr>
      <w:r>
        <w:t>Parameter Type</w:t>
      </w:r>
    </w:p>
    <w:p w14:paraId="78BBC724" w14:textId="77777777" w:rsidR="000D4D12" w:rsidRDefault="000D4D12" w:rsidP="000D4D12">
      <w:r>
        <w:t>The high nibble of byte 4 indicates a parameter type. I.e. Which parameter value the message contains.</w:t>
      </w:r>
    </w:p>
    <w:p w14:paraId="56D39D53" w14:textId="77777777" w:rsidR="000D4D12" w:rsidRDefault="000D4D12" w:rsidP="000D4D12"/>
    <w:p w14:paraId="0F474CB3" w14:textId="77777777" w:rsidR="000D4D12" w:rsidRDefault="000D4D12" w:rsidP="000D4D12">
      <w:pPr>
        <w:rPr>
          <w:rFonts w:ascii="Courier New" w:hAnsi="Courier New" w:cs="Courier New"/>
          <w:sz w:val="20"/>
          <w:szCs w:val="20"/>
        </w:rPr>
      </w:pPr>
      <w:r>
        <w:rPr>
          <w:rFonts w:ascii="Courier New" w:hAnsi="Courier New" w:cs="Courier New"/>
          <w:sz w:val="20"/>
          <w:szCs w:val="20"/>
        </w:rPr>
        <w:t xml:space="preserve">  </w:t>
      </w:r>
      <w:r w:rsidRPr="005F1642">
        <w:rPr>
          <w:rFonts w:ascii="Courier New" w:hAnsi="Courier New" w:cs="Courier New"/>
          <w:sz w:val="20"/>
          <w:szCs w:val="20"/>
        </w:rPr>
        <w:t>ParameterType</w:t>
      </w:r>
      <w:r>
        <w:rPr>
          <w:rFonts w:ascii="Courier New" w:hAnsi="Courier New" w:cs="Courier New"/>
          <w:sz w:val="20"/>
          <w:szCs w:val="20"/>
        </w:rPr>
        <w:t xml:space="preserve"> </w:t>
      </w:r>
      <w:r w:rsidRPr="005F1642">
        <w:rPr>
          <w:rFonts w:ascii="Courier New" w:hAnsi="Courier New" w:cs="Courier New"/>
          <w:sz w:val="20"/>
          <w:szCs w:val="20"/>
        </w:rPr>
        <w:t xml:space="preserve"> := </w:t>
      </w:r>
      <w:r>
        <w:rPr>
          <w:rFonts w:ascii="Courier New" w:hAnsi="Courier New" w:cs="Courier New"/>
          <w:sz w:val="20"/>
          <w:szCs w:val="20"/>
        </w:rPr>
        <w:t xml:space="preserve">  </w:t>
      </w:r>
      <w:r w:rsidRPr="005F1642">
        <w:rPr>
          <w:rFonts w:ascii="Courier New" w:hAnsi="Courier New" w:cs="Courier New"/>
          <w:sz w:val="20"/>
          <w:szCs w:val="20"/>
        </w:rPr>
        <w:t>data[4] SHR 4</w:t>
      </w:r>
      <w:r>
        <w:rPr>
          <w:rFonts w:ascii="Courier New" w:hAnsi="Courier New" w:cs="Courier New"/>
          <w:sz w:val="20"/>
          <w:szCs w:val="20"/>
        </w:rPr>
        <w:t>;</w:t>
      </w:r>
    </w:p>
    <w:p w14:paraId="7EC7BB24" w14:textId="77777777" w:rsidR="000D4D12" w:rsidRPr="000D4D12" w:rsidRDefault="000D4D12" w:rsidP="000D4D12"/>
    <w:p w14:paraId="5DEBDA2B" w14:textId="7700FAF6" w:rsidR="00116AF7" w:rsidRDefault="00116AF7" w:rsidP="000D4D12">
      <w:pPr>
        <w:pStyle w:val="Heading3"/>
      </w:pPr>
      <w:r>
        <w:t>Parameter Value</w:t>
      </w:r>
    </w:p>
    <w:p w14:paraId="086C5E04" w14:textId="77777777" w:rsidR="000D4D12" w:rsidRDefault="000D4D12" w:rsidP="000D4D12">
      <w:r>
        <w:t>The low nibble of byte 4 combined with byte 5 is a 12-bit parameter value.</w:t>
      </w:r>
    </w:p>
    <w:p w14:paraId="405F7613" w14:textId="77777777" w:rsidR="000D4D12" w:rsidRPr="005F1642" w:rsidRDefault="000D4D12" w:rsidP="000D4D12">
      <w:pPr>
        <w:rPr>
          <w:rFonts w:ascii="Courier New" w:hAnsi="Courier New" w:cs="Courier New"/>
          <w:sz w:val="20"/>
          <w:szCs w:val="20"/>
        </w:rPr>
      </w:pPr>
    </w:p>
    <w:p w14:paraId="2941A0B4" w14:textId="77777777" w:rsidR="000D4D12" w:rsidRDefault="000D4D12" w:rsidP="000D4D12">
      <w:pPr>
        <w:rPr>
          <w:rFonts w:ascii="Courier New" w:hAnsi="Courier New" w:cs="Courier New"/>
          <w:sz w:val="20"/>
          <w:szCs w:val="20"/>
        </w:rPr>
      </w:pPr>
      <w:r>
        <w:rPr>
          <w:rFonts w:ascii="Courier New" w:hAnsi="Courier New" w:cs="Courier New"/>
          <w:sz w:val="20"/>
          <w:szCs w:val="20"/>
        </w:rPr>
        <w:t xml:space="preserve">  </w:t>
      </w:r>
      <w:r w:rsidRPr="005F1642">
        <w:rPr>
          <w:rFonts w:ascii="Courier New" w:hAnsi="Courier New" w:cs="Courier New"/>
          <w:sz w:val="20"/>
          <w:szCs w:val="20"/>
        </w:rPr>
        <w:t xml:space="preserve">ParameterValue := ( data[4] AND $0F ) SHL 8  </w:t>
      </w:r>
    </w:p>
    <w:p w14:paraId="119427FA" w14:textId="77777777" w:rsidR="000D4D12" w:rsidRDefault="000D4D12" w:rsidP="000D4D12">
      <w:r>
        <w:rPr>
          <w:rFonts w:ascii="Courier New" w:hAnsi="Courier New" w:cs="Courier New"/>
          <w:sz w:val="20"/>
          <w:szCs w:val="20"/>
        </w:rPr>
        <w:t xml:space="preserve">                 </w:t>
      </w:r>
      <w:r w:rsidRPr="005F1642">
        <w:rPr>
          <w:rFonts w:ascii="Courier New" w:hAnsi="Courier New" w:cs="Courier New"/>
          <w:sz w:val="20"/>
          <w:szCs w:val="20"/>
        </w:rPr>
        <w:t>OR   data[5];</w:t>
      </w:r>
    </w:p>
    <w:p w14:paraId="39096F7C" w14:textId="615E1121" w:rsidR="000D4D12" w:rsidRDefault="000D4D12" w:rsidP="000D4D12"/>
    <w:p w14:paraId="70C402DD" w14:textId="21916AAA" w:rsidR="00635F64" w:rsidRDefault="00635F64" w:rsidP="00635F64">
      <w:pPr>
        <w:pStyle w:val="Heading3"/>
      </w:pPr>
      <w:r>
        <w:t>Checksum</w:t>
      </w:r>
    </w:p>
    <w:p w14:paraId="02B727E8" w14:textId="72B1089A" w:rsidR="00635F64" w:rsidRDefault="00192075">
      <w:r>
        <w:t>This is an inverted byte sum of bytes 3, 4 and 5…</w:t>
      </w:r>
    </w:p>
    <w:p w14:paraId="0CA40358" w14:textId="0B210324" w:rsidR="00192075" w:rsidRDefault="00192075"/>
    <w:p w14:paraId="0C822A16" w14:textId="25FC54A2" w:rsidR="00192075" w:rsidRPr="00192075" w:rsidRDefault="00192075">
      <w:pPr>
        <w:rPr>
          <w:rFonts w:ascii="Courier New" w:hAnsi="Courier New" w:cs="Courier New"/>
          <w:sz w:val="20"/>
          <w:szCs w:val="20"/>
        </w:rPr>
      </w:pPr>
      <w:r>
        <w:rPr>
          <w:rFonts w:ascii="Courier New" w:hAnsi="Courier New" w:cs="Courier New"/>
          <w:sz w:val="20"/>
          <w:szCs w:val="20"/>
        </w:rPr>
        <w:t xml:space="preserve">  </w:t>
      </w:r>
      <w:r w:rsidRPr="00192075">
        <w:rPr>
          <w:rFonts w:ascii="Courier New" w:hAnsi="Courier New" w:cs="Courier New"/>
          <w:sz w:val="20"/>
          <w:szCs w:val="20"/>
        </w:rPr>
        <w:t>Checksum := NOT( Packet.data[3] + Packet.data[4] + Packet.data[5] );</w:t>
      </w:r>
    </w:p>
    <w:p w14:paraId="046D35E1" w14:textId="75C4F422" w:rsidR="00192075" w:rsidRDefault="00192075" w:rsidP="00655658"/>
    <w:p w14:paraId="1FD6B07E" w14:textId="3B37A3CF" w:rsidR="00655658" w:rsidRDefault="00655658" w:rsidP="00655658">
      <w:r>
        <w:t xml:space="preserve">I am not convinced that the checksum is validated by the Computrainer, as most </w:t>
      </w:r>
      <w:r w:rsidR="00807AF6">
        <w:t>3</w:t>
      </w:r>
      <w:r w:rsidR="00807AF6" w:rsidRPr="00807AF6">
        <w:rPr>
          <w:vertAlign w:val="superscript"/>
        </w:rPr>
        <w:t>rd</w:t>
      </w:r>
      <w:r w:rsidR="00807AF6">
        <w:t xml:space="preserve"> party </w:t>
      </w:r>
      <w:r>
        <w:t>software gets it wrong, but still seems to work.</w:t>
      </w:r>
    </w:p>
    <w:p w14:paraId="785295B5" w14:textId="77777777" w:rsidR="00655658" w:rsidRDefault="00655658">
      <w:pPr>
        <w:rPr>
          <w:rFonts w:asciiTheme="majorHAnsi" w:eastAsiaTheme="majorEastAsia" w:hAnsiTheme="majorHAnsi" w:cstheme="majorBidi"/>
          <w:color w:val="1F4E79" w:themeColor="accent1" w:themeShade="80"/>
          <w:sz w:val="26"/>
          <w:szCs w:val="26"/>
        </w:rPr>
      </w:pPr>
    </w:p>
    <w:p w14:paraId="742FDAC9" w14:textId="539B7CAD" w:rsidR="00655658" w:rsidRDefault="00655658">
      <w:pPr>
        <w:rPr>
          <w:rFonts w:asciiTheme="majorHAnsi" w:eastAsiaTheme="majorEastAsia" w:hAnsiTheme="majorHAnsi" w:cstheme="majorBidi"/>
          <w:color w:val="1F4E79" w:themeColor="accent1" w:themeShade="80"/>
          <w:sz w:val="26"/>
          <w:szCs w:val="26"/>
        </w:rPr>
      </w:pPr>
      <w:r>
        <w:rPr>
          <w:rFonts w:asciiTheme="majorHAnsi" w:eastAsiaTheme="majorEastAsia" w:hAnsiTheme="majorHAnsi" w:cstheme="majorBidi"/>
          <w:color w:val="1F4E79" w:themeColor="accent1" w:themeShade="80"/>
          <w:sz w:val="26"/>
          <w:szCs w:val="26"/>
        </w:rPr>
        <w:t>Lone Bit Z</w:t>
      </w:r>
    </w:p>
    <w:p w14:paraId="0F0ACF9E" w14:textId="23391ACE" w:rsidR="00655658" w:rsidRDefault="00F837EC" w:rsidP="00655658">
      <w:r>
        <w:t xml:space="preserve">Messages sent by the controller </w:t>
      </w:r>
      <w:r w:rsidR="00655658">
        <w:t xml:space="preserve">must </w:t>
      </w:r>
      <w:r>
        <w:t xml:space="preserve">have this bit </w:t>
      </w:r>
      <w:r w:rsidR="00655658">
        <w:t>be set for the Computrainer to accept the message.</w:t>
      </w:r>
      <w:r w:rsidR="00CE7B0D">
        <w:t xml:space="preserve"> Since this is a sum bit, you might expect its value to vary between controller packets. However, since the checksum of the message is contained within the message, the sum result is always an odd number, and so the Z bit is always set.</w:t>
      </w:r>
    </w:p>
    <w:p w14:paraId="03C4CAE1" w14:textId="77777777" w:rsidR="00192075" w:rsidRDefault="00192075">
      <w:pPr>
        <w:rPr>
          <w:rFonts w:asciiTheme="majorHAnsi" w:eastAsiaTheme="majorEastAsia" w:hAnsiTheme="majorHAnsi" w:cstheme="majorBidi"/>
          <w:color w:val="1F4E79" w:themeColor="accent1" w:themeShade="80"/>
          <w:sz w:val="26"/>
          <w:szCs w:val="26"/>
        </w:rPr>
      </w:pPr>
      <w:r>
        <w:br w:type="page"/>
      </w:r>
    </w:p>
    <w:p w14:paraId="1970CBF3" w14:textId="4AA0E45E" w:rsidR="00655658" w:rsidRDefault="00655658" w:rsidP="009F0DA3">
      <w:pPr>
        <w:pStyle w:val="Heading3"/>
      </w:pPr>
      <w:r>
        <w:t>Computrainer Modes</w:t>
      </w:r>
    </w:p>
    <w:p w14:paraId="1965CD35" w14:textId="718B503A" w:rsidR="00FA694B" w:rsidRDefault="00FA694B" w:rsidP="009F0DA3">
      <w:r>
        <w:t>The table below lists all the Mode values that have been seen. There m</w:t>
      </w:r>
      <w:r w:rsidR="00700295">
        <w:t>ay</w:t>
      </w:r>
      <w:r>
        <w:t xml:space="preserve"> be others.</w:t>
      </w:r>
    </w:p>
    <w:p w14:paraId="43052AF6" w14:textId="77777777" w:rsidR="00FA694B" w:rsidRPr="00FA694B" w:rsidRDefault="00FA694B" w:rsidP="009F0DA3"/>
    <w:tbl>
      <w:tblPr>
        <w:tblW w:w="6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4"/>
        <w:gridCol w:w="1553"/>
        <w:gridCol w:w="4171"/>
      </w:tblGrid>
      <w:tr w:rsidR="00FA694B" w:rsidRPr="009B559B" w14:paraId="4D0AF934" w14:textId="7462307F" w:rsidTr="00B94D76">
        <w:tc>
          <w:tcPr>
            <w:tcW w:w="994" w:type="dxa"/>
            <w:tcBorders>
              <w:top w:val="single" w:sz="4" w:space="0" w:color="auto"/>
              <w:left w:val="single" w:sz="4" w:space="0" w:color="auto"/>
              <w:bottom w:val="single" w:sz="4" w:space="0" w:color="auto"/>
              <w:right w:val="nil"/>
            </w:tcBorders>
            <w:shd w:val="clear" w:color="auto" w:fill="254061"/>
          </w:tcPr>
          <w:p w14:paraId="39139706" w14:textId="6A90F096" w:rsidR="00FA694B" w:rsidRPr="009B559B" w:rsidRDefault="00FA694B" w:rsidP="009F0DA3">
            <w:r>
              <w:t>Mode</w:t>
            </w:r>
          </w:p>
        </w:tc>
        <w:tc>
          <w:tcPr>
            <w:tcW w:w="1553" w:type="dxa"/>
            <w:tcBorders>
              <w:top w:val="single" w:sz="4" w:space="0" w:color="auto"/>
              <w:left w:val="nil"/>
              <w:bottom w:val="single" w:sz="4" w:space="0" w:color="auto"/>
              <w:right w:val="single" w:sz="4" w:space="0" w:color="auto"/>
            </w:tcBorders>
            <w:shd w:val="clear" w:color="auto" w:fill="254061"/>
          </w:tcPr>
          <w:p w14:paraId="3F9582D1" w14:textId="2E5F7838" w:rsidR="00FA694B" w:rsidRPr="009B559B" w:rsidRDefault="00FA694B" w:rsidP="009F0DA3">
            <w:r>
              <w:t>Name</w:t>
            </w:r>
          </w:p>
        </w:tc>
        <w:tc>
          <w:tcPr>
            <w:tcW w:w="4171" w:type="dxa"/>
            <w:tcBorders>
              <w:top w:val="single" w:sz="4" w:space="0" w:color="auto"/>
              <w:left w:val="nil"/>
              <w:bottom w:val="single" w:sz="4" w:space="0" w:color="auto"/>
              <w:right w:val="single" w:sz="4" w:space="0" w:color="auto"/>
            </w:tcBorders>
            <w:shd w:val="clear" w:color="auto" w:fill="254061"/>
          </w:tcPr>
          <w:p w14:paraId="75EB8092" w14:textId="77777777" w:rsidR="00FA694B" w:rsidRDefault="00FA694B" w:rsidP="009F0DA3"/>
        </w:tc>
      </w:tr>
      <w:tr w:rsidR="00FA694B" w:rsidRPr="00AA2EE8" w14:paraId="687489DE" w14:textId="66B0491D" w:rsidTr="00B94D76">
        <w:tc>
          <w:tcPr>
            <w:tcW w:w="994" w:type="dxa"/>
            <w:tcBorders>
              <w:top w:val="single" w:sz="4" w:space="0" w:color="auto"/>
              <w:bottom w:val="single" w:sz="4" w:space="0" w:color="auto"/>
            </w:tcBorders>
            <w:shd w:val="clear" w:color="auto" w:fill="FFFFFF" w:themeFill="background1"/>
          </w:tcPr>
          <w:p w14:paraId="39072498" w14:textId="12F6506A" w:rsidR="00FA694B" w:rsidRPr="00AA2EE8" w:rsidRDefault="00FA694B" w:rsidP="009F0DA3">
            <w:r>
              <w:t xml:space="preserve">0x10 </w:t>
            </w:r>
          </w:p>
        </w:tc>
        <w:tc>
          <w:tcPr>
            <w:tcW w:w="1553" w:type="dxa"/>
            <w:tcBorders>
              <w:top w:val="single" w:sz="4" w:space="0" w:color="auto"/>
              <w:bottom w:val="single" w:sz="4" w:space="0" w:color="auto"/>
            </w:tcBorders>
            <w:shd w:val="clear" w:color="auto" w:fill="FFFFFF" w:themeFill="background1"/>
          </w:tcPr>
          <w:p w14:paraId="6213B9DA" w14:textId="72E04F00" w:rsidR="00FA694B" w:rsidRPr="00FA694B" w:rsidRDefault="00B94D76" w:rsidP="009F0DA3">
            <w:pPr>
              <w:rPr>
                <w:iCs/>
              </w:rPr>
            </w:pPr>
            <w:r>
              <w:rPr>
                <w:iCs/>
              </w:rPr>
              <w:t>Ergo Pause</w:t>
            </w:r>
          </w:p>
        </w:tc>
        <w:tc>
          <w:tcPr>
            <w:tcW w:w="4171" w:type="dxa"/>
            <w:tcBorders>
              <w:top w:val="single" w:sz="4" w:space="0" w:color="auto"/>
              <w:bottom w:val="single" w:sz="4" w:space="0" w:color="auto"/>
            </w:tcBorders>
            <w:shd w:val="clear" w:color="auto" w:fill="FFFFFF" w:themeFill="background1"/>
          </w:tcPr>
          <w:p w14:paraId="13F1C2EB" w14:textId="1F39AADD" w:rsidR="00FA694B" w:rsidRDefault="00B94D76" w:rsidP="009F0DA3">
            <w:pPr>
              <w:rPr>
                <w:iCs/>
              </w:rPr>
            </w:pPr>
            <w:r>
              <w:rPr>
                <w:iCs/>
              </w:rPr>
              <w:t>Paused Ergo (Power) Workout</w:t>
            </w:r>
          </w:p>
        </w:tc>
      </w:tr>
      <w:tr w:rsidR="00FA694B" w:rsidRPr="00AA2EE8" w14:paraId="17A4BDEC" w14:textId="3CCF5BA2" w:rsidTr="00B94D76">
        <w:tc>
          <w:tcPr>
            <w:tcW w:w="994" w:type="dxa"/>
            <w:tcBorders>
              <w:top w:val="single" w:sz="4" w:space="0" w:color="auto"/>
              <w:bottom w:val="single" w:sz="4" w:space="0" w:color="auto"/>
            </w:tcBorders>
            <w:shd w:val="clear" w:color="auto" w:fill="FFFFFF" w:themeFill="background1"/>
          </w:tcPr>
          <w:p w14:paraId="59DA008F" w14:textId="0E779EB8" w:rsidR="00FA694B" w:rsidRDefault="00FA694B" w:rsidP="009F0DA3">
            <w:r>
              <w:t>0x14</w:t>
            </w:r>
          </w:p>
        </w:tc>
        <w:tc>
          <w:tcPr>
            <w:tcW w:w="1553" w:type="dxa"/>
            <w:tcBorders>
              <w:top w:val="single" w:sz="4" w:space="0" w:color="auto"/>
              <w:bottom w:val="single" w:sz="4" w:space="0" w:color="auto"/>
            </w:tcBorders>
            <w:shd w:val="clear" w:color="auto" w:fill="FFFFFF" w:themeFill="background1"/>
          </w:tcPr>
          <w:p w14:paraId="1B5451E8" w14:textId="5D59D4D8" w:rsidR="00FA694B" w:rsidRPr="00FA694B" w:rsidRDefault="00FA694B" w:rsidP="009F0DA3">
            <w:pPr>
              <w:rPr>
                <w:iCs/>
              </w:rPr>
            </w:pPr>
            <w:r w:rsidRPr="00FA694B">
              <w:rPr>
                <w:iCs/>
              </w:rPr>
              <w:t>Ergometer</w:t>
            </w:r>
          </w:p>
        </w:tc>
        <w:tc>
          <w:tcPr>
            <w:tcW w:w="4171" w:type="dxa"/>
            <w:tcBorders>
              <w:top w:val="single" w:sz="4" w:space="0" w:color="auto"/>
              <w:bottom w:val="single" w:sz="4" w:space="0" w:color="auto"/>
            </w:tcBorders>
            <w:shd w:val="clear" w:color="auto" w:fill="FFFFFF" w:themeFill="background1"/>
          </w:tcPr>
          <w:p w14:paraId="79FB1A68" w14:textId="1FCC43CB" w:rsidR="00FA694B" w:rsidRPr="00FA694B" w:rsidRDefault="00FA694B" w:rsidP="009F0DA3">
            <w:pPr>
              <w:rPr>
                <w:iCs/>
              </w:rPr>
            </w:pPr>
            <w:r>
              <w:rPr>
                <w:iCs/>
              </w:rPr>
              <w:t>Ride at a constant work rate in Watts</w:t>
            </w:r>
          </w:p>
        </w:tc>
      </w:tr>
      <w:tr w:rsidR="00FA694B" w:rsidRPr="00AA2EE8" w14:paraId="7ED5893E" w14:textId="31310FB4" w:rsidTr="00B94D76">
        <w:tc>
          <w:tcPr>
            <w:tcW w:w="994" w:type="dxa"/>
            <w:tcBorders>
              <w:top w:val="single" w:sz="4" w:space="0" w:color="auto"/>
              <w:bottom w:val="single" w:sz="4" w:space="0" w:color="auto"/>
            </w:tcBorders>
            <w:shd w:val="clear" w:color="auto" w:fill="FFFFFF" w:themeFill="background1"/>
          </w:tcPr>
          <w:p w14:paraId="2616C36E" w14:textId="789AD868" w:rsidR="00FA694B" w:rsidRDefault="00FA694B" w:rsidP="009F0DA3">
            <w:r>
              <w:t>0x1C</w:t>
            </w:r>
          </w:p>
        </w:tc>
        <w:tc>
          <w:tcPr>
            <w:tcW w:w="1553" w:type="dxa"/>
            <w:tcBorders>
              <w:top w:val="single" w:sz="4" w:space="0" w:color="auto"/>
              <w:bottom w:val="single" w:sz="4" w:space="0" w:color="auto"/>
            </w:tcBorders>
            <w:shd w:val="clear" w:color="auto" w:fill="FFFFFF" w:themeFill="background1"/>
          </w:tcPr>
          <w:p w14:paraId="52540B62" w14:textId="0F2C86B9" w:rsidR="00FA694B" w:rsidRPr="00FA694B" w:rsidRDefault="00FA694B" w:rsidP="009F0DA3">
            <w:pPr>
              <w:rPr>
                <w:iCs/>
              </w:rPr>
            </w:pPr>
            <w:r w:rsidRPr="00FA694B">
              <w:rPr>
                <w:iCs/>
              </w:rPr>
              <w:t>Calibrate</w:t>
            </w:r>
          </w:p>
        </w:tc>
        <w:tc>
          <w:tcPr>
            <w:tcW w:w="4171" w:type="dxa"/>
            <w:tcBorders>
              <w:top w:val="single" w:sz="4" w:space="0" w:color="auto"/>
              <w:bottom w:val="single" w:sz="4" w:space="0" w:color="auto"/>
            </w:tcBorders>
            <w:shd w:val="clear" w:color="auto" w:fill="FFFFFF" w:themeFill="background1"/>
          </w:tcPr>
          <w:p w14:paraId="4234330C" w14:textId="1A86BA42" w:rsidR="00FA694B" w:rsidRPr="00FA694B" w:rsidRDefault="00FA694B" w:rsidP="009F0DA3">
            <w:pPr>
              <w:rPr>
                <w:iCs/>
              </w:rPr>
            </w:pPr>
            <w:r>
              <w:rPr>
                <w:iCs/>
              </w:rPr>
              <w:t>Calibrate the rolling resistance</w:t>
            </w:r>
          </w:p>
        </w:tc>
      </w:tr>
      <w:tr w:rsidR="00FA694B" w:rsidRPr="00AA2EE8" w14:paraId="0187FA00" w14:textId="67973836" w:rsidTr="00B94D76">
        <w:tc>
          <w:tcPr>
            <w:tcW w:w="994" w:type="dxa"/>
            <w:tcBorders>
              <w:top w:val="single" w:sz="4" w:space="0" w:color="auto"/>
              <w:bottom w:val="single" w:sz="4" w:space="0" w:color="auto"/>
            </w:tcBorders>
            <w:shd w:val="clear" w:color="auto" w:fill="FFFFFF" w:themeFill="background1"/>
          </w:tcPr>
          <w:p w14:paraId="60FF066F" w14:textId="5F6DFC43" w:rsidR="00FA694B" w:rsidRDefault="00FA694B" w:rsidP="009F0DA3">
            <w:r>
              <w:t>0x28</w:t>
            </w:r>
          </w:p>
        </w:tc>
        <w:tc>
          <w:tcPr>
            <w:tcW w:w="1553" w:type="dxa"/>
            <w:tcBorders>
              <w:top w:val="single" w:sz="4" w:space="0" w:color="auto"/>
              <w:bottom w:val="single" w:sz="4" w:space="0" w:color="auto"/>
            </w:tcBorders>
            <w:shd w:val="clear" w:color="auto" w:fill="FFFFFF" w:themeFill="background1"/>
          </w:tcPr>
          <w:p w14:paraId="32A6B45B" w14:textId="20CCB7E8" w:rsidR="00FA694B" w:rsidRPr="00FA694B" w:rsidRDefault="00B94D76" w:rsidP="009F0DA3">
            <w:pPr>
              <w:rPr>
                <w:iCs/>
              </w:rPr>
            </w:pPr>
            <w:r>
              <w:rPr>
                <w:iCs/>
              </w:rPr>
              <w:t>Incline Pause</w:t>
            </w:r>
          </w:p>
        </w:tc>
        <w:tc>
          <w:tcPr>
            <w:tcW w:w="4171" w:type="dxa"/>
            <w:tcBorders>
              <w:top w:val="single" w:sz="4" w:space="0" w:color="auto"/>
              <w:bottom w:val="single" w:sz="4" w:space="0" w:color="auto"/>
            </w:tcBorders>
            <w:shd w:val="clear" w:color="auto" w:fill="FFFFFF" w:themeFill="background1"/>
          </w:tcPr>
          <w:p w14:paraId="2F545C31" w14:textId="5C511304" w:rsidR="00FA694B" w:rsidRPr="00FA694B" w:rsidRDefault="00FA694B" w:rsidP="009F0DA3">
            <w:pPr>
              <w:rPr>
                <w:iCs/>
              </w:rPr>
            </w:pPr>
            <w:r>
              <w:rPr>
                <w:iCs/>
              </w:rPr>
              <w:t xml:space="preserve">Paused </w:t>
            </w:r>
            <w:r w:rsidR="00B94D76">
              <w:rPr>
                <w:iCs/>
              </w:rPr>
              <w:t>Incline (Resistance) Workout</w:t>
            </w:r>
          </w:p>
        </w:tc>
      </w:tr>
      <w:tr w:rsidR="00FA694B" w:rsidRPr="00AA2EE8" w14:paraId="27F31954" w14:textId="52617ED8" w:rsidTr="00B94D76">
        <w:tc>
          <w:tcPr>
            <w:tcW w:w="994" w:type="dxa"/>
            <w:tcBorders>
              <w:top w:val="single" w:sz="4" w:space="0" w:color="auto"/>
              <w:bottom w:val="single" w:sz="4" w:space="0" w:color="auto"/>
            </w:tcBorders>
            <w:shd w:val="clear" w:color="auto" w:fill="FFFFFF" w:themeFill="background1"/>
          </w:tcPr>
          <w:p w14:paraId="588E8B2C" w14:textId="74429DF5" w:rsidR="00FA694B" w:rsidRDefault="00FA694B" w:rsidP="009F0DA3">
            <w:r>
              <w:t>0x2C</w:t>
            </w:r>
          </w:p>
        </w:tc>
        <w:tc>
          <w:tcPr>
            <w:tcW w:w="1553" w:type="dxa"/>
            <w:tcBorders>
              <w:top w:val="single" w:sz="4" w:space="0" w:color="auto"/>
              <w:bottom w:val="single" w:sz="4" w:space="0" w:color="auto"/>
            </w:tcBorders>
            <w:shd w:val="clear" w:color="auto" w:fill="FFFFFF" w:themeFill="background1"/>
          </w:tcPr>
          <w:p w14:paraId="6F7DF828" w14:textId="6DD7418E" w:rsidR="00FA694B" w:rsidRPr="00FA694B" w:rsidRDefault="00B94D76" w:rsidP="009F0DA3">
            <w:pPr>
              <w:rPr>
                <w:iCs/>
              </w:rPr>
            </w:pPr>
            <w:r>
              <w:rPr>
                <w:iCs/>
              </w:rPr>
              <w:t>Incline</w:t>
            </w:r>
          </w:p>
        </w:tc>
        <w:tc>
          <w:tcPr>
            <w:tcW w:w="4171" w:type="dxa"/>
            <w:tcBorders>
              <w:top w:val="single" w:sz="4" w:space="0" w:color="auto"/>
              <w:bottom w:val="single" w:sz="4" w:space="0" w:color="auto"/>
            </w:tcBorders>
            <w:shd w:val="clear" w:color="auto" w:fill="FFFFFF" w:themeFill="background1"/>
          </w:tcPr>
          <w:p w14:paraId="4677BD8D" w14:textId="77777777" w:rsidR="00FA694B" w:rsidRDefault="00FA694B" w:rsidP="009F0DA3">
            <w:pPr>
              <w:rPr>
                <w:iCs/>
              </w:rPr>
            </w:pPr>
            <w:r>
              <w:rPr>
                <w:iCs/>
              </w:rPr>
              <w:t>Ride at a constant resistance or ‘incline’.</w:t>
            </w:r>
          </w:p>
          <w:p w14:paraId="014C0368" w14:textId="2EF122CA" w:rsidR="00FA694B" w:rsidRPr="00FA694B" w:rsidRDefault="00FA694B" w:rsidP="009F0DA3">
            <w:pPr>
              <w:rPr>
                <w:iCs/>
              </w:rPr>
            </w:pPr>
            <w:r>
              <w:rPr>
                <w:iCs/>
              </w:rPr>
              <w:t>SpinScan data is reported in this mode.</w:t>
            </w:r>
          </w:p>
        </w:tc>
      </w:tr>
    </w:tbl>
    <w:p w14:paraId="16B0D622" w14:textId="0180CE94" w:rsidR="00655658" w:rsidRDefault="00655658" w:rsidP="009F0DA3"/>
    <w:p w14:paraId="6DEE89D6" w14:textId="4CA898F7" w:rsidR="00874417" w:rsidRDefault="00874417" w:rsidP="00874417">
      <w:pPr>
        <w:pStyle w:val="Heading4"/>
      </w:pPr>
      <w:r>
        <w:t>Calibration Mode</w:t>
      </w:r>
    </w:p>
    <w:p w14:paraId="18D27813" w14:textId="77777777" w:rsidR="00874417" w:rsidRDefault="00874417" w:rsidP="00874417">
      <w:r>
        <w:t>Selecting mode 0x1C puts the Computrainer into calibration mode. In this mode, the Computrainer only reports wheel speed. It still outputs the standard sequence of 13 packets, but the power and cadence parameters appear to be zero. If you need to know whether the user actually performs a calibration, you would need to do one or a combination of the following:</w:t>
      </w:r>
    </w:p>
    <w:p w14:paraId="7B012108" w14:textId="539BC277" w:rsidR="00874417" w:rsidRDefault="00874417" w:rsidP="00874417">
      <w:pPr>
        <w:pStyle w:val="ListParagraph"/>
        <w:numPr>
          <w:ilvl w:val="0"/>
          <w:numId w:val="24"/>
        </w:numPr>
      </w:pPr>
      <w:r>
        <w:t>Watch for the Computrainer Keypad ‘F3’ key being pressed to save the rolling resistance value.</w:t>
      </w:r>
    </w:p>
    <w:p w14:paraId="039AE35C" w14:textId="34B17059" w:rsidR="00874417" w:rsidRDefault="00874417" w:rsidP="00874417">
      <w:pPr>
        <w:pStyle w:val="ListParagraph"/>
        <w:numPr>
          <w:ilvl w:val="0"/>
          <w:numId w:val="24"/>
        </w:numPr>
      </w:pPr>
      <w:r>
        <w:t>Watch for the ‘Calibration Required’ bit being cleared, assuming the Computrainer was not already calibrated before entering calibration mode.</w:t>
      </w:r>
    </w:p>
    <w:p w14:paraId="410195C5" w14:textId="46482158" w:rsidR="00FA694B" w:rsidRDefault="00874417" w:rsidP="009F0DA3">
      <w:pPr>
        <w:pStyle w:val="ListParagraph"/>
        <w:numPr>
          <w:ilvl w:val="0"/>
          <w:numId w:val="24"/>
        </w:numPr>
      </w:pPr>
      <w:r>
        <w:t>Watch for a change in the RRC rolling resistance value reported.</w:t>
      </w:r>
    </w:p>
    <w:p w14:paraId="5834127F" w14:textId="77777777" w:rsidR="00807AF6" w:rsidRPr="00655658" w:rsidRDefault="00807AF6" w:rsidP="00807AF6">
      <w:pPr>
        <w:pStyle w:val="ListParagraph"/>
      </w:pPr>
    </w:p>
    <w:p w14:paraId="416FBF0C" w14:textId="69EBE303" w:rsidR="000D4D12" w:rsidRDefault="000D4D12" w:rsidP="009F0DA3">
      <w:pPr>
        <w:pStyle w:val="Heading3"/>
      </w:pPr>
      <w:r>
        <w:t>Controller Message Parameters</w:t>
      </w: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
        <w:gridCol w:w="2446"/>
        <w:gridCol w:w="1276"/>
        <w:gridCol w:w="709"/>
        <w:gridCol w:w="4394"/>
      </w:tblGrid>
      <w:tr w:rsidR="000F4054" w:rsidRPr="009B559B" w14:paraId="2C72C2D2" w14:textId="77777777" w:rsidTr="000C6D4F">
        <w:trPr>
          <w:trHeight w:val="500"/>
        </w:trPr>
        <w:tc>
          <w:tcPr>
            <w:tcW w:w="951" w:type="dxa"/>
            <w:tcBorders>
              <w:top w:val="single" w:sz="4" w:space="0" w:color="auto"/>
              <w:left w:val="single" w:sz="4" w:space="0" w:color="auto"/>
              <w:bottom w:val="single" w:sz="4" w:space="0" w:color="auto"/>
              <w:right w:val="nil"/>
            </w:tcBorders>
            <w:shd w:val="clear" w:color="auto" w:fill="254061"/>
          </w:tcPr>
          <w:p w14:paraId="4B431C42" w14:textId="77777777" w:rsidR="000F4054" w:rsidRPr="009B559B" w:rsidRDefault="000F4054" w:rsidP="009F0DA3">
            <w:r>
              <w:t>Param Type</w:t>
            </w:r>
          </w:p>
        </w:tc>
        <w:tc>
          <w:tcPr>
            <w:tcW w:w="2446" w:type="dxa"/>
            <w:tcBorders>
              <w:top w:val="single" w:sz="4" w:space="0" w:color="auto"/>
              <w:left w:val="nil"/>
              <w:bottom w:val="single" w:sz="4" w:space="0" w:color="auto"/>
              <w:right w:val="single" w:sz="4" w:space="0" w:color="auto"/>
            </w:tcBorders>
            <w:shd w:val="clear" w:color="auto" w:fill="254061"/>
          </w:tcPr>
          <w:p w14:paraId="689FDD4D" w14:textId="77777777" w:rsidR="000F4054" w:rsidRPr="009B559B" w:rsidRDefault="000F4054" w:rsidP="009F0DA3">
            <w:r>
              <w:t>Param</w:t>
            </w:r>
            <w:r w:rsidRPr="009B559B">
              <w:t>e</w:t>
            </w:r>
            <w:r>
              <w:t>ter</w:t>
            </w:r>
            <w:r w:rsidRPr="009B559B">
              <w:t xml:space="preserve"> </w:t>
            </w:r>
            <w:r>
              <w:t>Name</w:t>
            </w:r>
          </w:p>
        </w:tc>
        <w:tc>
          <w:tcPr>
            <w:tcW w:w="1276" w:type="dxa"/>
            <w:tcBorders>
              <w:top w:val="single" w:sz="4" w:space="0" w:color="auto"/>
              <w:left w:val="nil"/>
              <w:bottom w:val="single" w:sz="4" w:space="0" w:color="auto"/>
              <w:right w:val="nil"/>
            </w:tcBorders>
            <w:shd w:val="clear" w:color="auto" w:fill="254061"/>
          </w:tcPr>
          <w:p w14:paraId="39D8933B" w14:textId="6016EFDA" w:rsidR="000F4054" w:rsidRDefault="000F4054" w:rsidP="009F0DA3">
            <w:r>
              <w:t>Data Type</w:t>
            </w:r>
          </w:p>
        </w:tc>
        <w:tc>
          <w:tcPr>
            <w:tcW w:w="709" w:type="dxa"/>
            <w:tcBorders>
              <w:top w:val="single" w:sz="4" w:space="0" w:color="auto"/>
              <w:left w:val="nil"/>
              <w:bottom w:val="single" w:sz="4" w:space="0" w:color="auto"/>
              <w:right w:val="single" w:sz="4" w:space="0" w:color="auto"/>
            </w:tcBorders>
            <w:shd w:val="clear" w:color="auto" w:fill="254061"/>
          </w:tcPr>
          <w:p w14:paraId="57F9BE32" w14:textId="745D4979" w:rsidR="000F4054" w:rsidRPr="009B559B" w:rsidRDefault="000F4054" w:rsidP="009F0DA3">
            <w:r>
              <w:t>Units</w:t>
            </w:r>
          </w:p>
        </w:tc>
        <w:tc>
          <w:tcPr>
            <w:tcW w:w="4394" w:type="dxa"/>
            <w:tcBorders>
              <w:top w:val="single" w:sz="4" w:space="0" w:color="auto"/>
              <w:left w:val="nil"/>
              <w:bottom w:val="single" w:sz="4" w:space="0" w:color="auto"/>
              <w:right w:val="single" w:sz="4" w:space="0" w:color="auto"/>
            </w:tcBorders>
            <w:shd w:val="clear" w:color="auto" w:fill="254061"/>
          </w:tcPr>
          <w:p w14:paraId="23025B3C" w14:textId="77777777" w:rsidR="000F4054" w:rsidRDefault="000F4054" w:rsidP="009F0DA3">
            <w:r>
              <w:t>Value Scaling</w:t>
            </w:r>
          </w:p>
        </w:tc>
      </w:tr>
      <w:tr w:rsidR="000F4054" w:rsidRPr="00AA2EE8" w14:paraId="5BFA005E" w14:textId="77777777" w:rsidTr="002D655D">
        <w:trPr>
          <w:trHeight w:val="258"/>
        </w:trPr>
        <w:tc>
          <w:tcPr>
            <w:tcW w:w="951" w:type="dxa"/>
            <w:tcBorders>
              <w:top w:val="single" w:sz="4" w:space="0" w:color="auto"/>
              <w:bottom w:val="single" w:sz="4" w:space="0" w:color="auto"/>
            </w:tcBorders>
            <w:shd w:val="clear" w:color="auto" w:fill="7F7F7F"/>
          </w:tcPr>
          <w:p w14:paraId="49A8CAB4" w14:textId="77777777" w:rsidR="000F4054" w:rsidRPr="00AA2EE8" w:rsidRDefault="000F4054" w:rsidP="009F0DA3">
            <w:r>
              <w:t xml:space="preserve">0x0 </w:t>
            </w:r>
          </w:p>
        </w:tc>
        <w:tc>
          <w:tcPr>
            <w:tcW w:w="2446" w:type="dxa"/>
            <w:tcBorders>
              <w:top w:val="single" w:sz="4" w:space="0" w:color="auto"/>
              <w:bottom w:val="single" w:sz="4" w:space="0" w:color="auto"/>
            </w:tcBorders>
            <w:shd w:val="clear" w:color="auto" w:fill="7F7F7F"/>
          </w:tcPr>
          <w:p w14:paraId="6B75421D" w14:textId="09F7D2F7" w:rsidR="000F4054" w:rsidRPr="009B559B" w:rsidRDefault="002D655D" w:rsidP="009F0DA3">
            <w:pPr>
              <w:rPr>
                <w:i/>
              </w:rPr>
            </w:pPr>
            <w:r>
              <w:rPr>
                <w:i/>
              </w:rPr>
              <w:t>Not Seen</w:t>
            </w:r>
          </w:p>
        </w:tc>
        <w:tc>
          <w:tcPr>
            <w:tcW w:w="1276" w:type="dxa"/>
            <w:tcBorders>
              <w:top w:val="single" w:sz="4" w:space="0" w:color="auto"/>
              <w:bottom w:val="single" w:sz="4" w:space="0" w:color="auto"/>
            </w:tcBorders>
            <w:shd w:val="clear" w:color="auto" w:fill="7F7F7F"/>
          </w:tcPr>
          <w:p w14:paraId="23C8EA06" w14:textId="77777777" w:rsidR="000F4054" w:rsidRPr="009B559B" w:rsidRDefault="000F4054" w:rsidP="009F0DA3">
            <w:pPr>
              <w:rPr>
                <w:i/>
              </w:rPr>
            </w:pPr>
          </w:p>
        </w:tc>
        <w:tc>
          <w:tcPr>
            <w:tcW w:w="709" w:type="dxa"/>
            <w:tcBorders>
              <w:top w:val="single" w:sz="4" w:space="0" w:color="auto"/>
              <w:bottom w:val="single" w:sz="4" w:space="0" w:color="auto"/>
            </w:tcBorders>
            <w:shd w:val="clear" w:color="auto" w:fill="7F7F7F"/>
          </w:tcPr>
          <w:p w14:paraId="0C7653DD" w14:textId="4495040B" w:rsidR="000F4054" w:rsidRPr="009B559B" w:rsidRDefault="000F4054" w:rsidP="009F0DA3">
            <w:pPr>
              <w:rPr>
                <w:i/>
              </w:rPr>
            </w:pPr>
          </w:p>
        </w:tc>
        <w:tc>
          <w:tcPr>
            <w:tcW w:w="4394" w:type="dxa"/>
            <w:tcBorders>
              <w:top w:val="single" w:sz="4" w:space="0" w:color="auto"/>
              <w:bottom w:val="single" w:sz="4" w:space="0" w:color="auto"/>
            </w:tcBorders>
            <w:shd w:val="clear" w:color="auto" w:fill="7F7F7F"/>
          </w:tcPr>
          <w:p w14:paraId="327C0C8B" w14:textId="77777777" w:rsidR="000F4054" w:rsidRPr="007E1238" w:rsidRDefault="000F4054" w:rsidP="009F0DA3">
            <w:pPr>
              <w:rPr>
                <w:rFonts w:ascii="Courier New" w:hAnsi="Courier New" w:cs="Courier New"/>
                <w:i/>
                <w:sz w:val="20"/>
                <w:szCs w:val="20"/>
              </w:rPr>
            </w:pPr>
          </w:p>
        </w:tc>
      </w:tr>
      <w:tr w:rsidR="000F4054" w:rsidRPr="00AA2EE8" w14:paraId="62C1EC10" w14:textId="77777777" w:rsidTr="000C6D4F">
        <w:trPr>
          <w:trHeight w:val="241"/>
        </w:trPr>
        <w:tc>
          <w:tcPr>
            <w:tcW w:w="951" w:type="dxa"/>
            <w:tcBorders>
              <w:top w:val="single" w:sz="4" w:space="0" w:color="auto"/>
              <w:bottom w:val="single" w:sz="4" w:space="0" w:color="auto"/>
            </w:tcBorders>
            <w:shd w:val="clear" w:color="auto" w:fill="FFFFFF" w:themeFill="background1"/>
          </w:tcPr>
          <w:p w14:paraId="20ED081E" w14:textId="77777777" w:rsidR="000F4054" w:rsidRDefault="000F4054" w:rsidP="009F0DA3">
            <w:r>
              <w:t>0x1</w:t>
            </w:r>
          </w:p>
        </w:tc>
        <w:tc>
          <w:tcPr>
            <w:tcW w:w="2446" w:type="dxa"/>
            <w:tcBorders>
              <w:top w:val="single" w:sz="4" w:space="0" w:color="auto"/>
              <w:bottom w:val="single" w:sz="4" w:space="0" w:color="auto"/>
            </w:tcBorders>
            <w:shd w:val="clear" w:color="auto" w:fill="FFFFFF" w:themeFill="background1"/>
          </w:tcPr>
          <w:p w14:paraId="405D24F0" w14:textId="7A578E2A" w:rsidR="000F4054" w:rsidRPr="009B559B" w:rsidRDefault="000F4054" w:rsidP="009F0DA3">
            <w:r>
              <w:t>Gradient (incline mode)</w:t>
            </w:r>
          </w:p>
        </w:tc>
        <w:tc>
          <w:tcPr>
            <w:tcW w:w="1276" w:type="dxa"/>
            <w:tcBorders>
              <w:top w:val="single" w:sz="4" w:space="0" w:color="auto"/>
              <w:bottom w:val="single" w:sz="4" w:space="0" w:color="auto"/>
            </w:tcBorders>
            <w:shd w:val="clear" w:color="auto" w:fill="FFFFFF" w:themeFill="background1"/>
          </w:tcPr>
          <w:p w14:paraId="7742CE38" w14:textId="25BBC755" w:rsidR="000F4054" w:rsidRPr="00C835D6" w:rsidRDefault="000F4054" w:rsidP="009F0DA3">
            <w:r>
              <w:t>Signed</w:t>
            </w:r>
          </w:p>
        </w:tc>
        <w:tc>
          <w:tcPr>
            <w:tcW w:w="709" w:type="dxa"/>
            <w:tcBorders>
              <w:top w:val="single" w:sz="4" w:space="0" w:color="auto"/>
              <w:bottom w:val="single" w:sz="4" w:space="0" w:color="auto"/>
            </w:tcBorders>
            <w:shd w:val="clear" w:color="auto" w:fill="FFFFFF" w:themeFill="background1"/>
          </w:tcPr>
          <w:p w14:paraId="505EF450" w14:textId="6DC69B5A" w:rsidR="000F4054" w:rsidRPr="00C835D6" w:rsidRDefault="000F4054" w:rsidP="009F0DA3"/>
        </w:tc>
        <w:tc>
          <w:tcPr>
            <w:tcW w:w="4394" w:type="dxa"/>
            <w:tcBorders>
              <w:top w:val="single" w:sz="4" w:space="0" w:color="auto"/>
              <w:bottom w:val="single" w:sz="4" w:space="0" w:color="auto"/>
            </w:tcBorders>
            <w:shd w:val="clear" w:color="auto" w:fill="FFFFFF" w:themeFill="background1"/>
          </w:tcPr>
          <w:p w14:paraId="25B90154" w14:textId="77777777" w:rsidR="004D2CDE" w:rsidRDefault="005123EA" w:rsidP="009F0DA3">
            <w:pPr>
              <w:rPr>
                <w:rFonts w:ascii="Courier New" w:hAnsi="Courier New" w:cs="Courier New"/>
                <w:sz w:val="20"/>
                <w:szCs w:val="20"/>
              </w:rPr>
            </w:pPr>
            <w:r>
              <w:rPr>
                <w:rFonts w:ascii="Courier New" w:hAnsi="Courier New" w:cs="Courier New"/>
                <w:sz w:val="20"/>
                <w:szCs w:val="20"/>
              </w:rPr>
              <w:t xml:space="preserve">Gradient  </w:t>
            </w:r>
            <w:r w:rsidR="000C6D4F">
              <w:rPr>
                <w:rFonts w:ascii="Courier New" w:hAnsi="Courier New" w:cs="Courier New"/>
                <w:sz w:val="20"/>
                <w:szCs w:val="20"/>
              </w:rPr>
              <w:t xml:space="preserve">  </w:t>
            </w:r>
            <w:r>
              <w:rPr>
                <w:rFonts w:ascii="Courier New" w:hAnsi="Courier New" w:cs="Courier New"/>
                <w:sz w:val="20"/>
                <w:szCs w:val="20"/>
              </w:rPr>
              <w:t xml:space="preserve">:= </w:t>
            </w:r>
            <w:r w:rsidR="000C6D4F">
              <w:rPr>
                <w:rFonts w:ascii="Courier New" w:hAnsi="Courier New" w:cs="Courier New"/>
                <w:sz w:val="20"/>
                <w:szCs w:val="20"/>
              </w:rPr>
              <w:t xml:space="preserve"> </w:t>
            </w:r>
            <w:r>
              <w:rPr>
                <w:rFonts w:ascii="Courier New" w:hAnsi="Courier New" w:cs="Courier New"/>
                <w:sz w:val="20"/>
                <w:szCs w:val="20"/>
              </w:rPr>
              <w:t>Value / 10;</w:t>
            </w:r>
            <w:r w:rsidR="004D2CDE">
              <w:rPr>
                <w:rFonts w:ascii="Courier New" w:hAnsi="Courier New" w:cs="Courier New"/>
                <w:sz w:val="20"/>
                <w:szCs w:val="20"/>
              </w:rPr>
              <w:t xml:space="preserve"> </w:t>
            </w:r>
          </w:p>
          <w:p w14:paraId="65CF74D5" w14:textId="7E8A9668" w:rsidR="000F4054" w:rsidRPr="007E1238" w:rsidRDefault="004D2CDE" w:rsidP="009F0DA3">
            <w:pPr>
              <w:rPr>
                <w:rFonts w:ascii="Courier New" w:hAnsi="Courier New" w:cs="Courier New"/>
                <w:sz w:val="20"/>
                <w:szCs w:val="20"/>
              </w:rPr>
            </w:pPr>
            <w:r>
              <w:rPr>
                <w:rFonts w:ascii="Courier New" w:hAnsi="Courier New" w:cs="Courier New"/>
                <w:sz w:val="20"/>
                <w:szCs w:val="20"/>
              </w:rPr>
              <w:t>-15..+15</w:t>
            </w:r>
          </w:p>
        </w:tc>
      </w:tr>
      <w:tr w:rsidR="000F4054" w:rsidRPr="00AA2EE8" w14:paraId="2D63F7CC" w14:textId="77777777" w:rsidTr="000C6D4F">
        <w:trPr>
          <w:trHeight w:val="258"/>
        </w:trPr>
        <w:tc>
          <w:tcPr>
            <w:tcW w:w="951" w:type="dxa"/>
            <w:tcBorders>
              <w:top w:val="single" w:sz="4" w:space="0" w:color="auto"/>
              <w:bottom w:val="single" w:sz="4" w:space="0" w:color="auto"/>
            </w:tcBorders>
            <w:shd w:val="clear" w:color="auto" w:fill="FFFFFF" w:themeFill="background1"/>
          </w:tcPr>
          <w:p w14:paraId="448A161A" w14:textId="77777777" w:rsidR="000F4054" w:rsidRDefault="000F4054" w:rsidP="009F0DA3">
            <w:r>
              <w:t>0x2</w:t>
            </w:r>
          </w:p>
        </w:tc>
        <w:tc>
          <w:tcPr>
            <w:tcW w:w="2446" w:type="dxa"/>
            <w:tcBorders>
              <w:top w:val="single" w:sz="4" w:space="0" w:color="auto"/>
              <w:bottom w:val="single" w:sz="4" w:space="0" w:color="auto"/>
            </w:tcBorders>
            <w:shd w:val="clear" w:color="auto" w:fill="FFFFFF" w:themeFill="background1"/>
          </w:tcPr>
          <w:p w14:paraId="007EB9B1" w14:textId="7B2DF47A" w:rsidR="000F4054" w:rsidRPr="009B559B" w:rsidRDefault="000F4054" w:rsidP="009F0DA3">
            <w:r>
              <w:t>Wind Speed</w:t>
            </w:r>
          </w:p>
        </w:tc>
        <w:tc>
          <w:tcPr>
            <w:tcW w:w="1276" w:type="dxa"/>
            <w:tcBorders>
              <w:top w:val="single" w:sz="4" w:space="0" w:color="auto"/>
              <w:bottom w:val="single" w:sz="4" w:space="0" w:color="auto"/>
            </w:tcBorders>
            <w:shd w:val="clear" w:color="auto" w:fill="FFFFFF" w:themeFill="background1"/>
          </w:tcPr>
          <w:p w14:paraId="42F604E3" w14:textId="523388EB" w:rsidR="000F4054" w:rsidRPr="00C835D6" w:rsidRDefault="000F4054" w:rsidP="009F0DA3">
            <w:r>
              <w:t>Signed</w:t>
            </w:r>
          </w:p>
        </w:tc>
        <w:tc>
          <w:tcPr>
            <w:tcW w:w="709" w:type="dxa"/>
            <w:tcBorders>
              <w:top w:val="single" w:sz="4" w:space="0" w:color="auto"/>
              <w:bottom w:val="single" w:sz="4" w:space="0" w:color="auto"/>
            </w:tcBorders>
            <w:shd w:val="clear" w:color="auto" w:fill="FFFFFF" w:themeFill="background1"/>
          </w:tcPr>
          <w:p w14:paraId="18A67167" w14:textId="42C7958E" w:rsidR="000F4054" w:rsidRPr="00C835D6" w:rsidRDefault="005123EA" w:rsidP="009F0DA3">
            <w:r>
              <w:t>Mph</w:t>
            </w:r>
          </w:p>
        </w:tc>
        <w:tc>
          <w:tcPr>
            <w:tcW w:w="4394" w:type="dxa"/>
            <w:tcBorders>
              <w:top w:val="single" w:sz="4" w:space="0" w:color="auto"/>
              <w:bottom w:val="single" w:sz="4" w:space="0" w:color="auto"/>
            </w:tcBorders>
            <w:shd w:val="clear" w:color="auto" w:fill="FFFFFF" w:themeFill="background1"/>
          </w:tcPr>
          <w:p w14:paraId="44593571" w14:textId="0CBEE6EC" w:rsidR="000F4054" w:rsidRPr="007E1238" w:rsidRDefault="005123EA" w:rsidP="009F0DA3">
            <w:pPr>
              <w:rPr>
                <w:rFonts w:ascii="Courier New" w:hAnsi="Courier New" w:cs="Courier New"/>
                <w:sz w:val="20"/>
                <w:szCs w:val="20"/>
              </w:rPr>
            </w:pPr>
            <w:r>
              <w:rPr>
                <w:rFonts w:ascii="Courier New" w:hAnsi="Courier New" w:cs="Courier New"/>
                <w:sz w:val="20"/>
                <w:szCs w:val="20"/>
              </w:rPr>
              <w:t xml:space="preserve">WindSpeed </w:t>
            </w:r>
            <w:r w:rsidR="000C6D4F">
              <w:rPr>
                <w:rFonts w:ascii="Courier New" w:hAnsi="Courier New" w:cs="Courier New"/>
                <w:sz w:val="20"/>
                <w:szCs w:val="20"/>
              </w:rPr>
              <w:t xml:space="preserve">  </w:t>
            </w:r>
            <w:r>
              <w:rPr>
                <w:rFonts w:ascii="Courier New" w:hAnsi="Courier New" w:cs="Courier New"/>
                <w:sz w:val="20"/>
                <w:szCs w:val="20"/>
              </w:rPr>
              <w:t xml:space="preserve">:= </w:t>
            </w:r>
            <w:r w:rsidR="000C6D4F">
              <w:rPr>
                <w:rFonts w:ascii="Courier New" w:hAnsi="Courier New" w:cs="Courier New"/>
                <w:sz w:val="20"/>
                <w:szCs w:val="20"/>
              </w:rPr>
              <w:t xml:space="preserve"> </w:t>
            </w:r>
            <w:r>
              <w:rPr>
                <w:rFonts w:ascii="Courier New" w:hAnsi="Courier New" w:cs="Courier New"/>
                <w:sz w:val="20"/>
                <w:szCs w:val="20"/>
              </w:rPr>
              <w:t>Value;</w:t>
            </w:r>
          </w:p>
        </w:tc>
      </w:tr>
      <w:tr w:rsidR="000F4054" w:rsidRPr="00AA2EE8" w14:paraId="15B26D63" w14:textId="77777777" w:rsidTr="000C6D4F">
        <w:trPr>
          <w:trHeight w:val="241"/>
        </w:trPr>
        <w:tc>
          <w:tcPr>
            <w:tcW w:w="951" w:type="dxa"/>
            <w:tcBorders>
              <w:top w:val="single" w:sz="4" w:space="0" w:color="auto"/>
              <w:bottom w:val="single" w:sz="4" w:space="0" w:color="auto"/>
            </w:tcBorders>
            <w:shd w:val="clear" w:color="auto" w:fill="FFFFFF" w:themeFill="background1"/>
          </w:tcPr>
          <w:p w14:paraId="6F2610B1" w14:textId="77777777" w:rsidR="000F4054" w:rsidRDefault="000F4054" w:rsidP="009F0DA3">
            <w:r>
              <w:t>0x3</w:t>
            </w:r>
          </w:p>
        </w:tc>
        <w:tc>
          <w:tcPr>
            <w:tcW w:w="2446" w:type="dxa"/>
            <w:tcBorders>
              <w:top w:val="single" w:sz="4" w:space="0" w:color="auto"/>
              <w:bottom w:val="single" w:sz="4" w:space="0" w:color="auto"/>
            </w:tcBorders>
            <w:shd w:val="clear" w:color="auto" w:fill="FFFFFF" w:themeFill="background1"/>
          </w:tcPr>
          <w:p w14:paraId="225B505C" w14:textId="5FD3ED61" w:rsidR="000F4054" w:rsidRPr="009B559B" w:rsidRDefault="000F4054" w:rsidP="009F0DA3">
            <w:r>
              <w:t>Rider Weight</w:t>
            </w:r>
          </w:p>
        </w:tc>
        <w:tc>
          <w:tcPr>
            <w:tcW w:w="1276" w:type="dxa"/>
            <w:tcBorders>
              <w:top w:val="single" w:sz="4" w:space="0" w:color="auto"/>
              <w:bottom w:val="single" w:sz="4" w:space="0" w:color="auto"/>
            </w:tcBorders>
            <w:shd w:val="clear" w:color="auto" w:fill="FFFFFF" w:themeFill="background1"/>
          </w:tcPr>
          <w:p w14:paraId="1FFF6E35" w14:textId="09ADBF21" w:rsidR="000F4054" w:rsidRPr="00C835D6" w:rsidRDefault="000F4054" w:rsidP="009F0DA3">
            <w:r>
              <w:t>Unsigned</w:t>
            </w:r>
          </w:p>
        </w:tc>
        <w:tc>
          <w:tcPr>
            <w:tcW w:w="709" w:type="dxa"/>
            <w:tcBorders>
              <w:top w:val="single" w:sz="4" w:space="0" w:color="auto"/>
              <w:bottom w:val="single" w:sz="4" w:space="0" w:color="auto"/>
            </w:tcBorders>
            <w:shd w:val="clear" w:color="auto" w:fill="FFFFFF" w:themeFill="background1"/>
          </w:tcPr>
          <w:p w14:paraId="2426AF37" w14:textId="7E6FCAE8" w:rsidR="000F4054" w:rsidRPr="00C835D6" w:rsidRDefault="005123EA" w:rsidP="009F0DA3">
            <w:r>
              <w:t>Lbs</w:t>
            </w:r>
          </w:p>
        </w:tc>
        <w:tc>
          <w:tcPr>
            <w:tcW w:w="4394" w:type="dxa"/>
            <w:tcBorders>
              <w:top w:val="single" w:sz="4" w:space="0" w:color="auto"/>
              <w:bottom w:val="single" w:sz="4" w:space="0" w:color="auto"/>
            </w:tcBorders>
            <w:shd w:val="clear" w:color="auto" w:fill="FFFFFF" w:themeFill="background1"/>
          </w:tcPr>
          <w:p w14:paraId="7B1CA9FE" w14:textId="7F44C823" w:rsidR="000F4054" w:rsidRPr="007E1238" w:rsidRDefault="005123EA" w:rsidP="009F0DA3">
            <w:pPr>
              <w:rPr>
                <w:rFonts w:ascii="Courier New" w:hAnsi="Courier New" w:cs="Courier New"/>
                <w:sz w:val="20"/>
                <w:szCs w:val="20"/>
              </w:rPr>
            </w:pPr>
            <w:r>
              <w:rPr>
                <w:rFonts w:ascii="Courier New" w:hAnsi="Courier New" w:cs="Courier New"/>
                <w:sz w:val="20"/>
                <w:szCs w:val="20"/>
              </w:rPr>
              <w:t>RiderWeight :=</w:t>
            </w:r>
            <w:r w:rsidR="000C6D4F">
              <w:rPr>
                <w:rFonts w:ascii="Courier New" w:hAnsi="Courier New" w:cs="Courier New"/>
                <w:sz w:val="20"/>
                <w:szCs w:val="20"/>
              </w:rPr>
              <w:t xml:space="preserve"> </w:t>
            </w:r>
            <w:r>
              <w:rPr>
                <w:rFonts w:ascii="Courier New" w:hAnsi="Courier New" w:cs="Courier New"/>
                <w:sz w:val="20"/>
                <w:szCs w:val="20"/>
              </w:rPr>
              <w:t xml:space="preserve"> Value</w:t>
            </w:r>
          </w:p>
        </w:tc>
      </w:tr>
      <w:tr w:rsidR="000F4054" w:rsidRPr="00AA2EE8" w14:paraId="2CCDC035" w14:textId="77777777" w:rsidTr="002D655D">
        <w:trPr>
          <w:trHeight w:val="258"/>
        </w:trPr>
        <w:tc>
          <w:tcPr>
            <w:tcW w:w="951" w:type="dxa"/>
            <w:tcBorders>
              <w:top w:val="single" w:sz="4" w:space="0" w:color="auto"/>
              <w:bottom w:val="single" w:sz="4" w:space="0" w:color="auto"/>
            </w:tcBorders>
            <w:shd w:val="clear" w:color="auto" w:fill="DEEAF6" w:themeFill="accent1" w:themeFillTint="33"/>
          </w:tcPr>
          <w:p w14:paraId="791B2908" w14:textId="77777777" w:rsidR="000F4054" w:rsidRDefault="000F4054" w:rsidP="009F0DA3">
            <w:r>
              <w:t>0x4</w:t>
            </w:r>
          </w:p>
        </w:tc>
        <w:tc>
          <w:tcPr>
            <w:tcW w:w="2446" w:type="dxa"/>
            <w:tcBorders>
              <w:top w:val="single" w:sz="4" w:space="0" w:color="auto"/>
              <w:bottom w:val="single" w:sz="4" w:space="0" w:color="auto"/>
            </w:tcBorders>
            <w:shd w:val="clear" w:color="auto" w:fill="DEEAF6" w:themeFill="accent1" w:themeFillTint="33"/>
          </w:tcPr>
          <w:p w14:paraId="22020F58" w14:textId="41E66963" w:rsidR="000F4054" w:rsidRPr="00B63D0C" w:rsidRDefault="001D31E7" w:rsidP="009F0DA3">
            <w:r>
              <w:t>HR Warning Limit Low</w:t>
            </w:r>
          </w:p>
        </w:tc>
        <w:tc>
          <w:tcPr>
            <w:tcW w:w="1276" w:type="dxa"/>
            <w:tcBorders>
              <w:top w:val="single" w:sz="4" w:space="0" w:color="auto"/>
              <w:bottom w:val="single" w:sz="4" w:space="0" w:color="auto"/>
            </w:tcBorders>
            <w:shd w:val="clear" w:color="auto" w:fill="DEEAF6" w:themeFill="accent1" w:themeFillTint="33"/>
          </w:tcPr>
          <w:p w14:paraId="4C75538C" w14:textId="093098E2" w:rsidR="000F4054" w:rsidRDefault="001D31E7" w:rsidP="009F0DA3">
            <w:r>
              <w:t>Unsigned</w:t>
            </w:r>
          </w:p>
        </w:tc>
        <w:tc>
          <w:tcPr>
            <w:tcW w:w="709" w:type="dxa"/>
            <w:tcBorders>
              <w:top w:val="single" w:sz="4" w:space="0" w:color="auto"/>
              <w:bottom w:val="single" w:sz="4" w:space="0" w:color="auto"/>
            </w:tcBorders>
            <w:shd w:val="clear" w:color="auto" w:fill="DEEAF6" w:themeFill="accent1" w:themeFillTint="33"/>
          </w:tcPr>
          <w:p w14:paraId="44136B20" w14:textId="7AFBFB55" w:rsidR="000F4054" w:rsidRDefault="001D31E7" w:rsidP="009F0DA3">
            <w:r>
              <w:t>BPM</w:t>
            </w:r>
          </w:p>
        </w:tc>
        <w:tc>
          <w:tcPr>
            <w:tcW w:w="4394" w:type="dxa"/>
            <w:tcBorders>
              <w:top w:val="single" w:sz="4" w:space="0" w:color="auto"/>
              <w:bottom w:val="single" w:sz="4" w:space="0" w:color="auto"/>
            </w:tcBorders>
            <w:shd w:val="clear" w:color="auto" w:fill="DEEAF6" w:themeFill="accent1" w:themeFillTint="33"/>
          </w:tcPr>
          <w:p w14:paraId="38018165" w14:textId="476ECE9D" w:rsidR="000F4054" w:rsidRPr="007E1238" w:rsidRDefault="001D31E7" w:rsidP="009F0DA3">
            <w:pPr>
              <w:rPr>
                <w:rFonts w:ascii="Courier New" w:hAnsi="Courier New" w:cs="Courier New"/>
                <w:sz w:val="20"/>
                <w:szCs w:val="20"/>
              </w:rPr>
            </w:pPr>
            <w:r>
              <w:rPr>
                <w:rFonts w:ascii="Courier New" w:hAnsi="Courier New" w:cs="Courier New"/>
                <w:sz w:val="20"/>
                <w:szCs w:val="20"/>
              </w:rPr>
              <w:t>Low Limit   := $800 OR Value</w:t>
            </w:r>
          </w:p>
        </w:tc>
      </w:tr>
      <w:tr w:rsidR="000F4054" w:rsidRPr="00AA2EE8" w14:paraId="3D604B6D" w14:textId="77777777" w:rsidTr="002D655D">
        <w:trPr>
          <w:trHeight w:val="241"/>
        </w:trPr>
        <w:tc>
          <w:tcPr>
            <w:tcW w:w="951" w:type="dxa"/>
            <w:tcBorders>
              <w:top w:val="single" w:sz="4" w:space="0" w:color="auto"/>
              <w:bottom w:val="single" w:sz="4" w:space="0" w:color="auto"/>
            </w:tcBorders>
            <w:shd w:val="clear" w:color="auto" w:fill="DEEAF6" w:themeFill="accent1" w:themeFillTint="33"/>
          </w:tcPr>
          <w:p w14:paraId="6C5373CA" w14:textId="77777777" w:rsidR="000F4054" w:rsidRDefault="000F4054" w:rsidP="009F0DA3">
            <w:r>
              <w:t>0x5</w:t>
            </w:r>
          </w:p>
        </w:tc>
        <w:tc>
          <w:tcPr>
            <w:tcW w:w="2446" w:type="dxa"/>
            <w:tcBorders>
              <w:top w:val="single" w:sz="4" w:space="0" w:color="auto"/>
              <w:bottom w:val="single" w:sz="4" w:space="0" w:color="auto"/>
            </w:tcBorders>
            <w:shd w:val="clear" w:color="auto" w:fill="DEEAF6" w:themeFill="accent1" w:themeFillTint="33"/>
          </w:tcPr>
          <w:p w14:paraId="588DF19C" w14:textId="7A2E615B" w:rsidR="000F4054" w:rsidRPr="00B63D0C" w:rsidRDefault="001D31E7" w:rsidP="009F0DA3">
            <w:r>
              <w:t>HR Warning Limit High</w:t>
            </w:r>
          </w:p>
        </w:tc>
        <w:tc>
          <w:tcPr>
            <w:tcW w:w="1276" w:type="dxa"/>
            <w:tcBorders>
              <w:top w:val="single" w:sz="4" w:space="0" w:color="auto"/>
              <w:bottom w:val="single" w:sz="4" w:space="0" w:color="auto"/>
            </w:tcBorders>
            <w:shd w:val="clear" w:color="auto" w:fill="DEEAF6" w:themeFill="accent1" w:themeFillTint="33"/>
          </w:tcPr>
          <w:p w14:paraId="0FCD4E03" w14:textId="64791815" w:rsidR="000F4054" w:rsidRDefault="001D31E7" w:rsidP="009F0DA3">
            <w:r>
              <w:t>Unsigned</w:t>
            </w:r>
          </w:p>
        </w:tc>
        <w:tc>
          <w:tcPr>
            <w:tcW w:w="709" w:type="dxa"/>
            <w:tcBorders>
              <w:top w:val="single" w:sz="4" w:space="0" w:color="auto"/>
              <w:bottom w:val="single" w:sz="4" w:space="0" w:color="auto"/>
            </w:tcBorders>
            <w:shd w:val="clear" w:color="auto" w:fill="DEEAF6" w:themeFill="accent1" w:themeFillTint="33"/>
          </w:tcPr>
          <w:p w14:paraId="587AD6CC" w14:textId="52BC8B5D" w:rsidR="000F4054" w:rsidRDefault="001D31E7" w:rsidP="009F0DA3">
            <w:r>
              <w:t>BPM</w:t>
            </w:r>
          </w:p>
        </w:tc>
        <w:tc>
          <w:tcPr>
            <w:tcW w:w="4394" w:type="dxa"/>
            <w:tcBorders>
              <w:top w:val="single" w:sz="4" w:space="0" w:color="auto"/>
              <w:bottom w:val="single" w:sz="4" w:space="0" w:color="auto"/>
            </w:tcBorders>
            <w:shd w:val="clear" w:color="auto" w:fill="DEEAF6" w:themeFill="accent1" w:themeFillTint="33"/>
          </w:tcPr>
          <w:p w14:paraId="7B8F23E0" w14:textId="1CBF0695" w:rsidR="000F4054" w:rsidRPr="007E1238" w:rsidRDefault="001D31E7" w:rsidP="009F0DA3">
            <w:pPr>
              <w:rPr>
                <w:rFonts w:ascii="Courier New" w:hAnsi="Courier New" w:cs="Courier New"/>
                <w:sz w:val="20"/>
                <w:szCs w:val="20"/>
              </w:rPr>
            </w:pPr>
            <w:r>
              <w:rPr>
                <w:rFonts w:ascii="Courier New" w:hAnsi="Courier New" w:cs="Courier New"/>
                <w:sz w:val="20"/>
                <w:szCs w:val="20"/>
              </w:rPr>
              <w:t>High Limit  := $800 OR Value</w:t>
            </w:r>
          </w:p>
        </w:tc>
      </w:tr>
      <w:tr w:rsidR="000F4054" w:rsidRPr="00AA2EE8" w14:paraId="13329BFD" w14:textId="77777777" w:rsidTr="000C6D4F">
        <w:trPr>
          <w:trHeight w:val="241"/>
        </w:trPr>
        <w:tc>
          <w:tcPr>
            <w:tcW w:w="951" w:type="dxa"/>
            <w:tcBorders>
              <w:top w:val="single" w:sz="4" w:space="0" w:color="auto"/>
              <w:bottom w:val="single" w:sz="4" w:space="0" w:color="auto"/>
            </w:tcBorders>
            <w:shd w:val="clear" w:color="auto" w:fill="FFFFFF" w:themeFill="background1"/>
          </w:tcPr>
          <w:p w14:paraId="323A6299" w14:textId="77777777" w:rsidR="000F4054" w:rsidRDefault="000F4054" w:rsidP="009F0DA3">
            <w:r>
              <w:t>0x6</w:t>
            </w:r>
          </w:p>
        </w:tc>
        <w:tc>
          <w:tcPr>
            <w:tcW w:w="2446" w:type="dxa"/>
            <w:tcBorders>
              <w:top w:val="single" w:sz="4" w:space="0" w:color="auto"/>
              <w:bottom w:val="single" w:sz="4" w:space="0" w:color="auto"/>
            </w:tcBorders>
            <w:shd w:val="clear" w:color="auto" w:fill="FFFFFF" w:themeFill="background1"/>
          </w:tcPr>
          <w:p w14:paraId="04E564CC" w14:textId="49684100" w:rsidR="000F4054" w:rsidRPr="009B559B" w:rsidRDefault="000F4054" w:rsidP="009F0DA3">
            <w:r>
              <w:t>Drag Factor</w:t>
            </w:r>
          </w:p>
        </w:tc>
        <w:tc>
          <w:tcPr>
            <w:tcW w:w="1276" w:type="dxa"/>
            <w:tcBorders>
              <w:top w:val="single" w:sz="4" w:space="0" w:color="auto"/>
              <w:bottom w:val="single" w:sz="4" w:space="0" w:color="auto"/>
            </w:tcBorders>
            <w:shd w:val="clear" w:color="auto" w:fill="FFFFFF" w:themeFill="background1"/>
          </w:tcPr>
          <w:p w14:paraId="10D6C705" w14:textId="2186D0C2" w:rsidR="000F4054" w:rsidRPr="00C835D6" w:rsidRDefault="000F4054" w:rsidP="009F0DA3">
            <w:r>
              <w:t>Unsigned</w:t>
            </w:r>
          </w:p>
        </w:tc>
        <w:tc>
          <w:tcPr>
            <w:tcW w:w="709" w:type="dxa"/>
            <w:tcBorders>
              <w:top w:val="single" w:sz="4" w:space="0" w:color="auto"/>
              <w:bottom w:val="single" w:sz="4" w:space="0" w:color="auto"/>
            </w:tcBorders>
            <w:shd w:val="clear" w:color="auto" w:fill="FFFFFF" w:themeFill="background1"/>
          </w:tcPr>
          <w:p w14:paraId="6F589816" w14:textId="5236869B" w:rsidR="000F4054" w:rsidRPr="00C835D6" w:rsidRDefault="000F4054" w:rsidP="009F0DA3"/>
        </w:tc>
        <w:tc>
          <w:tcPr>
            <w:tcW w:w="4394" w:type="dxa"/>
            <w:tcBorders>
              <w:top w:val="single" w:sz="4" w:space="0" w:color="auto"/>
              <w:bottom w:val="single" w:sz="4" w:space="0" w:color="auto"/>
            </w:tcBorders>
            <w:shd w:val="clear" w:color="auto" w:fill="FFFFFF" w:themeFill="background1"/>
          </w:tcPr>
          <w:p w14:paraId="34CF63C0" w14:textId="63802A11" w:rsidR="000F4054" w:rsidRPr="007E1238" w:rsidRDefault="005123EA" w:rsidP="009F0DA3">
            <w:pPr>
              <w:rPr>
                <w:rFonts w:ascii="Courier New" w:hAnsi="Courier New" w:cs="Courier New"/>
                <w:sz w:val="20"/>
                <w:szCs w:val="20"/>
              </w:rPr>
            </w:pPr>
            <w:r>
              <w:rPr>
                <w:rFonts w:ascii="Courier New" w:hAnsi="Courier New" w:cs="Courier New"/>
                <w:sz w:val="20"/>
                <w:szCs w:val="20"/>
              </w:rPr>
              <w:t xml:space="preserve">DragFactor </w:t>
            </w:r>
            <w:r w:rsidR="000C6D4F">
              <w:rPr>
                <w:rFonts w:ascii="Courier New" w:hAnsi="Courier New" w:cs="Courier New"/>
                <w:sz w:val="20"/>
                <w:szCs w:val="20"/>
              </w:rPr>
              <w:t xml:space="preserve"> </w:t>
            </w:r>
            <w:r>
              <w:rPr>
                <w:rFonts w:ascii="Courier New" w:hAnsi="Courier New" w:cs="Courier New"/>
                <w:sz w:val="20"/>
                <w:szCs w:val="20"/>
              </w:rPr>
              <w:t>:= (Value * 100)/2048</w:t>
            </w:r>
          </w:p>
        </w:tc>
      </w:tr>
      <w:tr w:rsidR="000F4054" w:rsidRPr="00AA2EE8" w14:paraId="582D140F" w14:textId="77777777" w:rsidTr="002D655D">
        <w:trPr>
          <w:trHeight w:val="258"/>
        </w:trPr>
        <w:tc>
          <w:tcPr>
            <w:tcW w:w="951" w:type="dxa"/>
            <w:tcBorders>
              <w:top w:val="single" w:sz="4" w:space="0" w:color="auto"/>
              <w:bottom w:val="single" w:sz="4" w:space="0" w:color="auto"/>
            </w:tcBorders>
            <w:shd w:val="clear" w:color="auto" w:fill="DEEAF6" w:themeFill="accent1" w:themeFillTint="33"/>
          </w:tcPr>
          <w:p w14:paraId="1796E738" w14:textId="77777777" w:rsidR="000F4054" w:rsidRDefault="000F4054" w:rsidP="009F0DA3">
            <w:r>
              <w:t>0x7</w:t>
            </w:r>
          </w:p>
        </w:tc>
        <w:tc>
          <w:tcPr>
            <w:tcW w:w="2446" w:type="dxa"/>
            <w:tcBorders>
              <w:top w:val="single" w:sz="4" w:space="0" w:color="auto"/>
              <w:bottom w:val="single" w:sz="4" w:space="0" w:color="auto"/>
            </w:tcBorders>
            <w:shd w:val="clear" w:color="auto" w:fill="DEEAF6" w:themeFill="accent1" w:themeFillTint="33"/>
          </w:tcPr>
          <w:p w14:paraId="13310C90" w14:textId="471D8211" w:rsidR="000F4054" w:rsidRPr="00B63D0C" w:rsidRDefault="002D655D" w:rsidP="009F0DA3">
            <w:r>
              <w:t>Seen but Unknown</w:t>
            </w:r>
          </w:p>
        </w:tc>
        <w:tc>
          <w:tcPr>
            <w:tcW w:w="1276" w:type="dxa"/>
            <w:tcBorders>
              <w:top w:val="single" w:sz="4" w:space="0" w:color="auto"/>
              <w:bottom w:val="single" w:sz="4" w:space="0" w:color="auto"/>
            </w:tcBorders>
            <w:shd w:val="clear" w:color="auto" w:fill="DEEAF6" w:themeFill="accent1" w:themeFillTint="33"/>
          </w:tcPr>
          <w:p w14:paraId="3403ED9B" w14:textId="77777777" w:rsidR="000F4054" w:rsidRDefault="000F4054" w:rsidP="009F0DA3"/>
        </w:tc>
        <w:tc>
          <w:tcPr>
            <w:tcW w:w="709" w:type="dxa"/>
            <w:tcBorders>
              <w:top w:val="single" w:sz="4" w:space="0" w:color="auto"/>
              <w:bottom w:val="single" w:sz="4" w:space="0" w:color="auto"/>
            </w:tcBorders>
            <w:shd w:val="clear" w:color="auto" w:fill="DEEAF6" w:themeFill="accent1" w:themeFillTint="33"/>
          </w:tcPr>
          <w:p w14:paraId="5BBBB326" w14:textId="1A9DD513" w:rsidR="000F4054" w:rsidRDefault="000F4054" w:rsidP="009F0DA3"/>
        </w:tc>
        <w:tc>
          <w:tcPr>
            <w:tcW w:w="4394" w:type="dxa"/>
            <w:tcBorders>
              <w:top w:val="single" w:sz="4" w:space="0" w:color="auto"/>
              <w:bottom w:val="single" w:sz="4" w:space="0" w:color="auto"/>
            </w:tcBorders>
            <w:shd w:val="clear" w:color="auto" w:fill="DEEAF6" w:themeFill="accent1" w:themeFillTint="33"/>
          </w:tcPr>
          <w:p w14:paraId="4AD4938B" w14:textId="35AF6D74" w:rsidR="000F4054" w:rsidRPr="007E1238" w:rsidRDefault="002D655D" w:rsidP="009F0DA3">
            <w:pPr>
              <w:rPr>
                <w:rFonts w:ascii="Courier New" w:hAnsi="Courier New" w:cs="Courier New"/>
                <w:sz w:val="20"/>
                <w:szCs w:val="20"/>
              </w:rPr>
            </w:pPr>
            <w:r>
              <w:rPr>
                <w:rFonts w:ascii="Courier New" w:hAnsi="Courier New" w:cs="Courier New"/>
                <w:sz w:val="20"/>
                <w:szCs w:val="20"/>
              </w:rPr>
              <w:t>Seen 0x0F7. Likely unsigned value</w:t>
            </w:r>
            <w:r w:rsidR="0003740C">
              <w:rPr>
                <w:rFonts w:ascii="Courier New" w:hAnsi="Courier New" w:cs="Courier New"/>
                <w:sz w:val="20"/>
                <w:szCs w:val="20"/>
              </w:rPr>
              <w:t>.</w:t>
            </w:r>
          </w:p>
        </w:tc>
      </w:tr>
      <w:tr w:rsidR="000F4054" w:rsidRPr="00AA2EE8" w14:paraId="226D6C37" w14:textId="77777777" w:rsidTr="000C6D4F">
        <w:trPr>
          <w:trHeight w:val="241"/>
        </w:trPr>
        <w:tc>
          <w:tcPr>
            <w:tcW w:w="951" w:type="dxa"/>
            <w:tcBorders>
              <w:top w:val="single" w:sz="4" w:space="0" w:color="auto"/>
              <w:bottom w:val="single" w:sz="4" w:space="0" w:color="auto"/>
            </w:tcBorders>
            <w:shd w:val="clear" w:color="auto" w:fill="FFFFFF" w:themeFill="background1"/>
          </w:tcPr>
          <w:p w14:paraId="5467781D" w14:textId="77777777" w:rsidR="000F4054" w:rsidRDefault="000F4054" w:rsidP="009F0DA3">
            <w:r>
              <w:t>0x8</w:t>
            </w:r>
          </w:p>
        </w:tc>
        <w:tc>
          <w:tcPr>
            <w:tcW w:w="2446" w:type="dxa"/>
            <w:tcBorders>
              <w:top w:val="single" w:sz="4" w:space="0" w:color="auto"/>
              <w:bottom w:val="single" w:sz="4" w:space="0" w:color="auto"/>
            </w:tcBorders>
            <w:shd w:val="clear" w:color="auto" w:fill="FFFFFF" w:themeFill="background1"/>
          </w:tcPr>
          <w:p w14:paraId="2077C342" w14:textId="40EF3C87" w:rsidR="000F4054" w:rsidRPr="009B559B" w:rsidRDefault="000F4054" w:rsidP="009F0DA3">
            <w:pPr>
              <w:rPr>
                <w:i/>
              </w:rPr>
            </w:pPr>
            <w:r>
              <w:rPr>
                <w:i/>
              </w:rPr>
              <w:t xml:space="preserve">Power </w:t>
            </w:r>
            <w:r w:rsidR="005123EA">
              <w:rPr>
                <w:i/>
              </w:rPr>
              <w:t>(</w:t>
            </w:r>
            <w:r>
              <w:rPr>
                <w:i/>
              </w:rPr>
              <w:t>ergo mode)</w:t>
            </w:r>
          </w:p>
        </w:tc>
        <w:tc>
          <w:tcPr>
            <w:tcW w:w="1276" w:type="dxa"/>
            <w:tcBorders>
              <w:top w:val="single" w:sz="4" w:space="0" w:color="auto"/>
              <w:bottom w:val="single" w:sz="4" w:space="0" w:color="auto"/>
            </w:tcBorders>
            <w:shd w:val="clear" w:color="auto" w:fill="FFFFFF" w:themeFill="background1"/>
          </w:tcPr>
          <w:p w14:paraId="5E5CC8B4" w14:textId="4D0776D6" w:rsidR="000F4054" w:rsidRPr="00C835D6" w:rsidRDefault="000F4054" w:rsidP="009F0DA3">
            <w:r>
              <w:t>Unsigned</w:t>
            </w:r>
          </w:p>
        </w:tc>
        <w:tc>
          <w:tcPr>
            <w:tcW w:w="709" w:type="dxa"/>
            <w:tcBorders>
              <w:top w:val="single" w:sz="4" w:space="0" w:color="auto"/>
              <w:bottom w:val="single" w:sz="4" w:space="0" w:color="auto"/>
            </w:tcBorders>
            <w:shd w:val="clear" w:color="auto" w:fill="FFFFFF" w:themeFill="background1"/>
          </w:tcPr>
          <w:p w14:paraId="2D8A82D6" w14:textId="15BF1386" w:rsidR="000F4054" w:rsidRPr="00C835D6" w:rsidRDefault="000F4054" w:rsidP="009F0DA3"/>
        </w:tc>
        <w:tc>
          <w:tcPr>
            <w:tcW w:w="4394" w:type="dxa"/>
            <w:tcBorders>
              <w:top w:val="single" w:sz="4" w:space="0" w:color="auto"/>
              <w:bottom w:val="single" w:sz="4" w:space="0" w:color="auto"/>
            </w:tcBorders>
            <w:shd w:val="clear" w:color="auto" w:fill="FFFFFF" w:themeFill="background1"/>
          </w:tcPr>
          <w:p w14:paraId="35CA06A3" w14:textId="709E2D82" w:rsidR="000F4054" w:rsidRPr="007E1238" w:rsidRDefault="000C6D4F" w:rsidP="009F0DA3">
            <w:pPr>
              <w:rPr>
                <w:rFonts w:ascii="Courier New" w:hAnsi="Courier New" w:cs="Courier New"/>
                <w:sz w:val="20"/>
                <w:szCs w:val="20"/>
              </w:rPr>
            </w:pPr>
            <w:r>
              <w:rPr>
                <w:rFonts w:ascii="Courier New" w:hAnsi="Courier New" w:cs="Courier New"/>
                <w:sz w:val="20"/>
                <w:szCs w:val="20"/>
              </w:rPr>
              <w:t>Power       :=  Value;</w:t>
            </w:r>
          </w:p>
        </w:tc>
      </w:tr>
      <w:tr w:rsidR="000F4054" w:rsidRPr="00AA2EE8" w14:paraId="5D0E83BF" w14:textId="77777777" w:rsidTr="002D655D">
        <w:trPr>
          <w:trHeight w:val="258"/>
        </w:trPr>
        <w:tc>
          <w:tcPr>
            <w:tcW w:w="951" w:type="dxa"/>
            <w:tcBorders>
              <w:top w:val="single" w:sz="4" w:space="0" w:color="auto"/>
              <w:bottom w:val="single" w:sz="4" w:space="0" w:color="auto"/>
            </w:tcBorders>
            <w:shd w:val="clear" w:color="auto" w:fill="7F7F7F"/>
          </w:tcPr>
          <w:p w14:paraId="5ADD3B04" w14:textId="77777777" w:rsidR="000F4054" w:rsidRDefault="000F4054" w:rsidP="009F0DA3">
            <w:r>
              <w:t>0x9</w:t>
            </w:r>
          </w:p>
        </w:tc>
        <w:tc>
          <w:tcPr>
            <w:tcW w:w="2446" w:type="dxa"/>
            <w:tcBorders>
              <w:top w:val="single" w:sz="4" w:space="0" w:color="auto"/>
              <w:bottom w:val="single" w:sz="4" w:space="0" w:color="auto"/>
            </w:tcBorders>
            <w:shd w:val="clear" w:color="auto" w:fill="7F7F7F"/>
          </w:tcPr>
          <w:p w14:paraId="742DFBC4" w14:textId="2226AB4C" w:rsidR="000F4054" w:rsidRPr="009B559B" w:rsidRDefault="002D655D" w:rsidP="009F0DA3">
            <w:r>
              <w:rPr>
                <w:i/>
              </w:rPr>
              <w:t>Not Seen</w:t>
            </w:r>
          </w:p>
        </w:tc>
        <w:tc>
          <w:tcPr>
            <w:tcW w:w="1276" w:type="dxa"/>
            <w:tcBorders>
              <w:top w:val="single" w:sz="4" w:space="0" w:color="auto"/>
              <w:bottom w:val="single" w:sz="4" w:space="0" w:color="auto"/>
            </w:tcBorders>
            <w:shd w:val="clear" w:color="auto" w:fill="7F7F7F"/>
          </w:tcPr>
          <w:p w14:paraId="348DA7FF" w14:textId="77777777" w:rsidR="000F4054" w:rsidRPr="00C835D6" w:rsidRDefault="000F4054" w:rsidP="009F0DA3"/>
        </w:tc>
        <w:tc>
          <w:tcPr>
            <w:tcW w:w="709" w:type="dxa"/>
            <w:tcBorders>
              <w:top w:val="single" w:sz="4" w:space="0" w:color="auto"/>
              <w:bottom w:val="single" w:sz="4" w:space="0" w:color="auto"/>
            </w:tcBorders>
            <w:shd w:val="clear" w:color="auto" w:fill="7F7F7F"/>
          </w:tcPr>
          <w:p w14:paraId="23207CF3" w14:textId="288C971B" w:rsidR="000F4054" w:rsidRPr="00C835D6" w:rsidRDefault="000F4054" w:rsidP="009F0DA3"/>
        </w:tc>
        <w:tc>
          <w:tcPr>
            <w:tcW w:w="4394" w:type="dxa"/>
            <w:tcBorders>
              <w:top w:val="single" w:sz="4" w:space="0" w:color="auto"/>
              <w:bottom w:val="single" w:sz="4" w:space="0" w:color="auto"/>
            </w:tcBorders>
            <w:shd w:val="clear" w:color="auto" w:fill="7F7F7F"/>
          </w:tcPr>
          <w:p w14:paraId="30663BBD" w14:textId="596A26B5" w:rsidR="000F4054" w:rsidRPr="007E1238" w:rsidRDefault="000F4054" w:rsidP="009F0DA3">
            <w:pPr>
              <w:rPr>
                <w:rFonts w:ascii="Courier New" w:hAnsi="Courier New" w:cs="Courier New"/>
                <w:sz w:val="20"/>
                <w:szCs w:val="20"/>
              </w:rPr>
            </w:pPr>
          </w:p>
        </w:tc>
      </w:tr>
      <w:tr w:rsidR="000F4054" w:rsidRPr="00AA2EE8" w14:paraId="36FEFEF9" w14:textId="77777777" w:rsidTr="002D655D">
        <w:trPr>
          <w:trHeight w:val="241"/>
        </w:trPr>
        <w:tc>
          <w:tcPr>
            <w:tcW w:w="951" w:type="dxa"/>
            <w:tcBorders>
              <w:top w:val="single" w:sz="4" w:space="0" w:color="auto"/>
              <w:bottom w:val="single" w:sz="4" w:space="0" w:color="auto"/>
            </w:tcBorders>
            <w:shd w:val="clear" w:color="auto" w:fill="7F7F7F"/>
          </w:tcPr>
          <w:p w14:paraId="016646DD" w14:textId="77777777" w:rsidR="000F4054" w:rsidRDefault="000F4054" w:rsidP="009F0DA3">
            <w:r>
              <w:t>0xa</w:t>
            </w:r>
          </w:p>
        </w:tc>
        <w:tc>
          <w:tcPr>
            <w:tcW w:w="2446" w:type="dxa"/>
            <w:tcBorders>
              <w:top w:val="single" w:sz="4" w:space="0" w:color="auto"/>
              <w:bottom w:val="single" w:sz="4" w:space="0" w:color="auto"/>
            </w:tcBorders>
            <w:shd w:val="clear" w:color="auto" w:fill="7F7F7F"/>
          </w:tcPr>
          <w:p w14:paraId="4BB92E27" w14:textId="40863470" w:rsidR="000F4054" w:rsidRPr="00B63D0C" w:rsidRDefault="002D655D" w:rsidP="009F0DA3">
            <w:r>
              <w:rPr>
                <w:i/>
              </w:rPr>
              <w:t>Not Seen</w:t>
            </w:r>
          </w:p>
        </w:tc>
        <w:tc>
          <w:tcPr>
            <w:tcW w:w="1276" w:type="dxa"/>
            <w:tcBorders>
              <w:top w:val="single" w:sz="4" w:space="0" w:color="auto"/>
              <w:bottom w:val="single" w:sz="4" w:space="0" w:color="auto"/>
            </w:tcBorders>
            <w:shd w:val="clear" w:color="auto" w:fill="7F7F7F"/>
          </w:tcPr>
          <w:p w14:paraId="01B74730" w14:textId="77777777" w:rsidR="000F4054" w:rsidRDefault="000F4054" w:rsidP="009F0DA3"/>
        </w:tc>
        <w:tc>
          <w:tcPr>
            <w:tcW w:w="709" w:type="dxa"/>
            <w:tcBorders>
              <w:top w:val="single" w:sz="4" w:space="0" w:color="auto"/>
              <w:bottom w:val="single" w:sz="4" w:space="0" w:color="auto"/>
            </w:tcBorders>
            <w:shd w:val="clear" w:color="auto" w:fill="7F7F7F"/>
          </w:tcPr>
          <w:p w14:paraId="1A2C6BE8" w14:textId="3972BC87" w:rsidR="000F4054" w:rsidRDefault="000F4054" w:rsidP="009F0DA3"/>
        </w:tc>
        <w:tc>
          <w:tcPr>
            <w:tcW w:w="4394" w:type="dxa"/>
            <w:tcBorders>
              <w:top w:val="single" w:sz="4" w:space="0" w:color="auto"/>
              <w:bottom w:val="single" w:sz="4" w:space="0" w:color="auto"/>
            </w:tcBorders>
            <w:shd w:val="clear" w:color="auto" w:fill="7F7F7F"/>
          </w:tcPr>
          <w:p w14:paraId="35346B23" w14:textId="77777777" w:rsidR="000F4054" w:rsidRPr="007E1238" w:rsidRDefault="000F4054" w:rsidP="009F0DA3">
            <w:pPr>
              <w:rPr>
                <w:rFonts w:ascii="Courier New" w:hAnsi="Courier New" w:cs="Courier New"/>
                <w:sz w:val="20"/>
                <w:szCs w:val="20"/>
              </w:rPr>
            </w:pPr>
          </w:p>
        </w:tc>
      </w:tr>
      <w:tr w:rsidR="000F4054" w:rsidRPr="00AA2EE8" w14:paraId="55434B34" w14:textId="77777777" w:rsidTr="002D655D">
        <w:trPr>
          <w:trHeight w:val="258"/>
        </w:trPr>
        <w:tc>
          <w:tcPr>
            <w:tcW w:w="951" w:type="dxa"/>
            <w:tcBorders>
              <w:top w:val="single" w:sz="4" w:space="0" w:color="auto"/>
              <w:bottom w:val="single" w:sz="4" w:space="0" w:color="auto"/>
            </w:tcBorders>
            <w:shd w:val="clear" w:color="auto" w:fill="7F7F7F"/>
          </w:tcPr>
          <w:p w14:paraId="6F886774" w14:textId="77777777" w:rsidR="000F4054" w:rsidRDefault="000F4054" w:rsidP="009F0DA3">
            <w:r>
              <w:t>0xb</w:t>
            </w:r>
          </w:p>
        </w:tc>
        <w:tc>
          <w:tcPr>
            <w:tcW w:w="2446" w:type="dxa"/>
            <w:tcBorders>
              <w:top w:val="single" w:sz="4" w:space="0" w:color="auto"/>
              <w:bottom w:val="single" w:sz="4" w:space="0" w:color="auto"/>
            </w:tcBorders>
            <w:shd w:val="clear" w:color="auto" w:fill="7F7F7F"/>
          </w:tcPr>
          <w:p w14:paraId="5EF5B48A" w14:textId="77967E82" w:rsidR="000F4054" w:rsidRPr="009B559B" w:rsidRDefault="002D655D" w:rsidP="009F0DA3">
            <w:r>
              <w:rPr>
                <w:i/>
              </w:rPr>
              <w:t>Not Seen</w:t>
            </w:r>
          </w:p>
        </w:tc>
        <w:tc>
          <w:tcPr>
            <w:tcW w:w="1276" w:type="dxa"/>
            <w:tcBorders>
              <w:top w:val="single" w:sz="4" w:space="0" w:color="auto"/>
              <w:bottom w:val="single" w:sz="4" w:space="0" w:color="auto"/>
            </w:tcBorders>
            <w:shd w:val="clear" w:color="auto" w:fill="7F7F7F"/>
          </w:tcPr>
          <w:p w14:paraId="039C97D4" w14:textId="77777777" w:rsidR="000F4054" w:rsidRDefault="000F4054" w:rsidP="009F0DA3"/>
        </w:tc>
        <w:tc>
          <w:tcPr>
            <w:tcW w:w="709" w:type="dxa"/>
            <w:tcBorders>
              <w:top w:val="single" w:sz="4" w:space="0" w:color="auto"/>
              <w:bottom w:val="single" w:sz="4" w:space="0" w:color="auto"/>
            </w:tcBorders>
            <w:shd w:val="clear" w:color="auto" w:fill="7F7F7F"/>
          </w:tcPr>
          <w:p w14:paraId="131C0573" w14:textId="6F329C21" w:rsidR="000F4054" w:rsidRDefault="000F4054" w:rsidP="009F0DA3"/>
        </w:tc>
        <w:tc>
          <w:tcPr>
            <w:tcW w:w="4394" w:type="dxa"/>
            <w:tcBorders>
              <w:top w:val="single" w:sz="4" w:space="0" w:color="auto"/>
              <w:bottom w:val="single" w:sz="4" w:space="0" w:color="auto"/>
            </w:tcBorders>
            <w:shd w:val="clear" w:color="auto" w:fill="7F7F7F"/>
          </w:tcPr>
          <w:p w14:paraId="3509D529" w14:textId="577A3C0F" w:rsidR="000F4054" w:rsidRPr="007E1238" w:rsidRDefault="000F4054" w:rsidP="009F0DA3">
            <w:pPr>
              <w:rPr>
                <w:rFonts w:ascii="Courier New" w:hAnsi="Courier New" w:cs="Courier New"/>
                <w:sz w:val="20"/>
                <w:szCs w:val="20"/>
              </w:rPr>
            </w:pPr>
          </w:p>
        </w:tc>
      </w:tr>
      <w:tr w:rsidR="000F4054" w:rsidRPr="00AA2EE8" w14:paraId="0FCFBF44" w14:textId="77777777" w:rsidTr="002D655D">
        <w:trPr>
          <w:trHeight w:val="241"/>
        </w:trPr>
        <w:tc>
          <w:tcPr>
            <w:tcW w:w="951" w:type="dxa"/>
            <w:tcBorders>
              <w:top w:val="single" w:sz="4" w:space="0" w:color="auto"/>
              <w:bottom w:val="single" w:sz="4" w:space="0" w:color="auto"/>
            </w:tcBorders>
            <w:shd w:val="clear" w:color="auto" w:fill="7F7F7F"/>
          </w:tcPr>
          <w:p w14:paraId="0DA67749" w14:textId="77777777" w:rsidR="000F4054" w:rsidRDefault="000F4054" w:rsidP="009F0DA3">
            <w:r>
              <w:t>0xc</w:t>
            </w:r>
          </w:p>
        </w:tc>
        <w:tc>
          <w:tcPr>
            <w:tcW w:w="2446" w:type="dxa"/>
            <w:tcBorders>
              <w:top w:val="single" w:sz="4" w:space="0" w:color="auto"/>
              <w:bottom w:val="single" w:sz="4" w:space="0" w:color="auto"/>
            </w:tcBorders>
            <w:shd w:val="clear" w:color="auto" w:fill="7F7F7F"/>
          </w:tcPr>
          <w:p w14:paraId="463AF6E6" w14:textId="6380288D" w:rsidR="000F4054" w:rsidRPr="00474B72" w:rsidRDefault="002D655D" w:rsidP="009F0DA3">
            <w:r>
              <w:rPr>
                <w:i/>
              </w:rPr>
              <w:t>Not Seen</w:t>
            </w:r>
          </w:p>
        </w:tc>
        <w:tc>
          <w:tcPr>
            <w:tcW w:w="1276" w:type="dxa"/>
            <w:tcBorders>
              <w:top w:val="single" w:sz="4" w:space="0" w:color="auto"/>
              <w:bottom w:val="single" w:sz="4" w:space="0" w:color="auto"/>
            </w:tcBorders>
            <w:shd w:val="clear" w:color="auto" w:fill="7F7F7F"/>
          </w:tcPr>
          <w:p w14:paraId="2E3A1DCF" w14:textId="77777777" w:rsidR="000F4054" w:rsidRDefault="000F4054" w:rsidP="009F0DA3"/>
        </w:tc>
        <w:tc>
          <w:tcPr>
            <w:tcW w:w="709" w:type="dxa"/>
            <w:tcBorders>
              <w:top w:val="single" w:sz="4" w:space="0" w:color="auto"/>
              <w:bottom w:val="single" w:sz="4" w:space="0" w:color="auto"/>
            </w:tcBorders>
            <w:shd w:val="clear" w:color="auto" w:fill="7F7F7F"/>
          </w:tcPr>
          <w:p w14:paraId="5F1EA50D" w14:textId="2979518C" w:rsidR="000F4054" w:rsidRDefault="000F4054" w:rsidP="009F0DA3"/>
        </w:tc>
        <w:tc>
          <w:tcPr>
            <w:tcW w:w="4394" w:type="dxa"/>
            <w:tcBorders>
              <w:top w:val="single" w:sz="4" w:space="0" w:color="auto"/>
              <w:bottom w:val="single" w:sz="4" w:space="0" w:color="auto"/>
            </w:tcBorders>
            <w:shd w:val="clear" w:color="auto" w:fill="7F7F7F"/>
          </w:tcPr>
          <w:p w14:paraId="35AED936" w14:textId="5DFF6005" w:rsidR="000F4054" w:rsidRPr="007E1238" w:rsidRDefault="000F4054" w:rsidP="009F0DA3">
            <w:pPr>
              <w:rPr>
                <w:rFonts w:ascii="Courier New" w:hAnsi="Courier New" w:cs="Courier New"/>
                <w:sz w:val="20"/>
                <w:szCs w:val="20"/>
              </w:rPr>
            </w:pPr>
          </w:p>
        </w:tc>
      </w:tr>
      <w:tr w:rsidR="000F4054" w:rsidRPr="00AA2EE8" w14:paraId="08A1844E" w14:textId="77777777" w:rsidTr="002D655D">
        <w:trPr>
          <w:trHeight w:val="241"/>
        </w:trPr>
        <w:tc>
          <w:tcPr>
            <w:tcW w:w="951" w:type="dxa"/>
            <w:tcBorders>
              <w:top w:val="single" w:sz="4" w:space="0" w:color="auto"/>
              <w:bottom w:val="single" w:sz="4" w:space="0" w:color="auto"/>
            </w:tcBorders>
            <w:shd w:val="clear" w:color="auto" w:fill="7F7F7F"/>
          </w:tcPr>
          <w:p w14:paraId="2FE95498" w14:textId="77777777" w:rsidR="000F4054" w:rsidRDefault="000F4054" w:rsidP="009F0DA3">
            <w:r>
              <w:t>0xd</w:t>
            </w:r>
          </w:p>
        </w:tc>
        <w:tc>
          <w:tcPr>
            <w:tcW w:w="2446" w:type="dxa"/>
            <w:tcBorders>
              <w:top w:val="single" w:sz="4" w:space="0" w:color="auto"/>
              <w:bottom w:val="single" w:sz="4" w:space="0" w:color="auto"/>
            </w:tcBorders>
            <w:shd w:val="clear" w:color="auto" w:fill="7F7F7F"/>
          </w:tcPr>
          <w:p w14:paraId="255F0A3C" w14:textId="46A095A5" w:rsidR="000F4054" w:rsidRPr="009B559B" w:rsidRDefault="002D655D" w:rsidP="009F0DA3">
            <w:pPr>
              <w:rPr>
                <w:i/>
              </w:rPr>
            </w:pPr>
            <w:r>
              <w:rPr>
                <w:i/>
              </w:rPr>
              <w:t>Not Seen</w:t>
            </w:r>
          </w:p>
        </w:tc>
        <w:tc>
          <w:tcPr>
            <w:tcW w:w="1276" w:type="dxa"/>
            <w:tcBorders>
              <w:top w:val="single" w:sz="4" w:space="0" w:color="auto"/>
              <w:bottom w:val="single" w:sz="4" w:space="0" w:color="auto"/>
            </w:tcBorders>
            <w:shd w:val="clear" w:color="auto" w:fill="7F7F7F"/>
          </w:tcPr>
          <w:p w14:paraId="51E027CA" w14:textId="77777777" w:rsidR="000F4054" w:rsidRPr="00AA2EE8" w:rsidRDefault="000F4054" w:rsidP="009F0DA3"/>
        </w:tc>
        <w:tc>
          <w:tcPr>
            <w:tcW w:w="709" w:type="dxa"/>
            <w:tcBorders>
              <w:top w:val="single" w:sz="4" w:space="0" w:color="auto"/>
              <w:bottom w:val="single" w:sz="4" w:space="0" w:color="auto"/>
            </w:tcBorders>
            <w:shd w:val="clear" w:color="auto" w:fill="7F7F7F"/>
          </w:tcPr>
          <w:p w14:paraId="4A18706B" w14:textId="06965FA6" w:rsidR="000F4054" w:rsidRPr="00AA2EE8" w:rsidRDefault="000F4054" w:rsidP="009F0DA3"/>
        </w:tc>
        <w:tc>
          <w:tcPr>
            <w:tcW w:w="4394" w:type="dxa"/>
            <w:tcBorders>
              <w:top w:val="single" w:sz="4" w:space="0" w:color="auto"/>
              <w:bottom w:val="single" w:sz="4" w:space="0" w:color="auto"/>
            </w:tcBorders>
            <w:shd w:val="clear" w:color="auto" w:fill="7F7F7F"/>
          </w:tcPr>
          <w:p w14:paraId="269DA3CC" w14:textId="77777777" w:rsidR="000F4054" w:rsidRPr="007E1238" w:rsidRDefault="000F4054" w:rsidP="009F0DA3">
            <w:pPr>
              <w:rPr>
                <w:rFonts w:ascii="Courier New" w:hAnsi="Courier New" w:cs="Courier New"/>
                <w:sz w:val="20"/>
                <w:szCs w:val="20"/>
              </w:rPr>
            </w:pPr>
          </w:p>
        </w:tc>
      </w:tr>
      <w:tr w:rsidR="000F4054" w:rsidRPr="00AA2EE8" w14:paraId="57735F3C" w14:textId="77777777" w:rsidTr="002D655D">
        <w:trPr>
          <w:trHeight w:val="258"/>
        </w:trPr>
        <w:tc>
          <w:tcPr>
            <w:tcW w:w="951" w:type="dxa"/>
            <w:tcBorders>
              <w:top w:val="single" w:sz="4" w:space="0" w:color="auto"/>
              <w:bottom w:val="single" w:sz="4" w:space="0" w:color="auto"/>
            </w:tcBorders>
            <w:shd w:val="clear" w:color="auto" w:fill="7F7F7F"/>
          </w:tcPr>
          <w:p w14:paraId="375D6AD8" w14:textId="77777777" w:rsidR="000F4054" w:rsidRDefault="000F4054" w:rsidP="009F0DA3">
            <w:r>
              <w:t>0xe</w:t>
            </w:r>
          </w:p>
        </w:tc>
        <w:tc>
          <w:tcPr>
            <w:tcW w:w="2446" w:type="dxa"/>
            <w:tcBorders>
              <w:top w:val="single" w:sz="4" w:space="0" w:color="auto"/>
              <w:bottom w:val="single" w:sz="4" w:space="0" w:color="auto"/>
            </w:tcBorders>
            <w:shd w:val="clear" w:color="auto" w:fill="7F7F7F"/>
          </w:tcPr>
          <w:p w14:paraId="15D8B763" w14:textId="1999AE6A" w:rsidR="000F4054" w:rsidRPr="009B559B" w:rsidRDefault="002D655D" w:rsidP="009F0DA3">
            <w:pPr>
              <w:rPr>
                <w:i/>
              </w:rPr>
            </w:pPr>
            <w:r>
              <w:rPr>
                <w:i/>
              </w:rPr>
              <w:t>Not Seen</w:t>
            </w:r>
          </w:p>
        </w:tc>
        <w:tc>
          <w:tcPr>
            <w:tcW w:w="1276" w:type="dxa"/>
            <w:tcBorders>
              <w:top w:val="single" w:sz="4" w:space="0" w:color="auto"/>
              <w:bottom w:val="single" w:sz="4" w:space="0" w:color="auto"/>
            </w:tcBorders>
            <w:shd w:val="clear" w:color="auto" w:fill="7F7F7F"/>
          </w:tcPr>
          <w:p w14:paraId="3F3FFD16" w14:textId="77777777" w:rsidR="000F4054" w:rsidRPr="00AA2EE8" w:rsidRDefault="000F4054" w:rsidP="009F0DA3"/>
        </w:tc>
        <w:tc>
          <w:tcPr>
            <w:tcW w:w="709" w:type="dxa"/>
            <w:tcBorders>
              <w:top w:val="single" w:sz="4" w:space="0" w:color="auto"/>
              <w:bottom w:val="single" w:sz="4" w:space="0" w:color="auto"/>
            </w:tcBorders>
            <w:shd w:val="clear" w:color="auto" w:fill="7F7F7F"/>
          </w:tcPr>
          <w:p w14:paraId="36001F6A" w14:textId="1F634AF9" w:rsidR="000F4054" w:rsidRPr="00AA2EE8" w:rsidRDefault="000F4054" w:rsidP="009F0DA3"/>
        </w:tc>
        <w:tc>
          <w:tcPr>
            <w:tcW w:w="4394" w:type="dxa"/>
            <w:tcBorders>
              <w:top w:val="single" w:sz="4" w:space="0" w:color="auto"/>
              <w:bottom w:val="single" w:sz="4" w:space="0" w:color="auto"/>
            </w:tcBorders>
            <w:shd w:val="clear" w:color="auto" w:fill="7F7F7F"/>
          </w:tcPr>
          <w:p w14:paraId="3DC2062A" w14:textId="77777777" w:rsidR="000F4054" w:rsidRPr="007E1238" w:rsidRDefault="000F4054" w:rsidP="009F0DA3">
            <w:pPr>
              <w:rPr>
                <w:rFonts w:ascii="Courier New" w:hAnsi="Courier New" w:cs="Courier New"/>
                <w:sz w:val="20"/>
                <w:szCs w:val="20"/>
              </w:rPr>
            </w:pPr>
          </w:p>
        </w:tc>
      </w:tr>
      <w:tr w:rsidR="000F4054" w:rsidRPr="00AA2EE8" w14:paraId="2AE5BE75" w14:textId="77777777" w:rsidTr="002D655D">
        <w:trPr>
          <w:trHeight w:val="241"/>
        </w:trPr>
        <w:tc>
          <w:tcPr>
            <w:tcW w:w="951" w:type="dxa"/>
            <w:tcBorders>
              <w:top w:val="single" w:sz="4" w:space="0" w:color="auto"/>
              <w:bottom w:val="single" w:sz="4" w:space="0" w:color="auto"/>
            </w:tcBorders>
            <w:shd w:val="clear" w:color="auto" w:fill="7F7F7F"/>
          </w:tcPr>
          <w:p w14:paraId="001962CF" w14:textId="77777777" w:rsidR="000F4054" w:rsidRDefault="000F4054" w:rsidP="009F0DA3">
            <w:r>
              <w:t>0xf</w:t>
            </w:r>
          </w:p>
        </w:tc>
        <w:tc>
          <w:tcPr>
            <w:tcW w:w="2446" w:type="dxa"/>
            <w:tcBorders>
              <w:top w:val="single" w:sz="4" w:space="0" w:color="auto"/>
              <w:bottom w:val="single" w:sz="4" w:space="0" w:color="auto"/>
            </w:tcBorders>
            <w:shd w:val="clear" w:color="auto" w:fill="7F7F7F"/>
          </w:tcPr>
          <w:p w14:paraId="68F042CA" w14:textId="37C4D952" w:rsidR="000F4054" w:rsidRPr="009B559B" w:rsidRDefault="002D655D" w:rsidP="009F0DA3">
            <w:pPr>
              <w:rPr>
                <w:i/>
              </w:rPr>
            </w:pPr>
            <w:r>
              <w:rPr>
                <w:i/>
              </w:rPr>
              <w:t>Not Seen</w:t>
            </w:r>
          </w:p>
        </w:tc>
        <w:tc>
          <w:tcPr>
            <w:tcW w:w="1276" w:type="dxa"/>
            <w:tcBorders>
              <w:top w:val="single" w:sz="4" w:space="0" w:color="auto"/>
              <w:bottom w:val="single" w:sz="4" w:space="0" w:color="auto"/>
            </w:tcBorders>
            <w:shd w:val="clear" w:color="auto" w:fill="7F7F7F"/>
          </w:tcPr>
          <w:p w14:paraId="7F1058BD" w14:textId="77777777" w:rsidR="000F4054" w:rsidRPr="00AA2EE8" w:rsidRDefault="000F4054" w:rsidP="009F0DA3"/>
        </w:tc>
        <w:tc>
          <w:tcPr>
            <w:tcW w:w="709" w:type="dxa"/>
            <w:tcBorders>
              <w:top w:val="single" w:sz="4" w:space="0" w:color="auto"/>
              <w:bottom w:val="single" w:sz="4" w:space="0" w:color="auto"/>
            </w:tcBorders>
            <w:shd w:val="clear" w:color="auto" w:fill="7F7F7F"/>
          </w:tcPr>
          <w:p w14:paraId="643F23F0" w14:textId="14DD0B8A" w:rsidR="000F4054" w:rsidRPr="00AA2EE8" w:rsidRDefault="000F4054" w:rsidP="009F0DA3"/>
        </w:tc>
        <w:tc>
          <w:tcPr>
            <w:tcW w:w="4394" w:type="dxa"/>
            <w:tcBorders>
              <w:top w:val="single" w:sz="4" w:space="0" w:color="auto"/>
              <w:bottom w:val="single" w:sz="4" w:space="0" w:color="auto"/>
            </w:tcBorders>
            <w:shd w:val="clear" w:color="auto" w:fill="7F7F7F"/>
          </w:tcPr>
          <w:p w14:paraId="65528C85" w14:textId="77777777" w:rsidR="000F4054" w:rsidRPr="007E1238" w:rsidRDefault="000F4054" w:rsidP="009F0DA3">
            <w:pPr>
              <w:rPr>
                <w:rFonts w:ascii="Courier New" w:hAnsi="Courier New" w:cs="Courier New"/>
                <w:sz w:val="20"/>
                <w:szCs w:val="20"/>
              </w:rPr>
            </w:pPr>
          </w:p>
        </w:tc>
      </w:tr>
    </w:tbl>
    <w:p w14:paraId="14CE5943" w14:textId="1E18917D" w:rsidR="00635F64" w:rsidRDefault="00635F64" w:rsidP="009F0DA3"/>
    <w:p w14:paraId="2F923464" w14:textId="2AE883E5" w:rsidR="000F4054" w:rsidRDefault="000F4054" w:rsidP="009F0DA3">
      <w:pPr>
        <w:pStyle w:val="Heading4"/>
      </w:pPr>
      <w:r>
        <w:t>Signed Data Values</w:t>
      </w:r>
    </w:p>
    <w:p w14:paraId="672C61CF" w14:textId="68073103" w:rsidR="006A3705" w:rsidRDefault="000F4054" w:rsidP="009F0DA3">
      <w:r>
        <w:t>Where a data value is signed, the 12-bit number needs to be sign extended into whatever integer data type is being used to store</w:t>
      </w:r>
      <w:r w:rsidR="005123EA">
        <w:t xml:space="preserve"> the integer on the controller. If this is not done correctly, negative values will not be correct.</w:t>
      </w:r>
    </w:p>
    <w:p w14:paraId="76F021F1" w14:textId="7553234B" w:rsidR="00473BFD" w:rsidRDefault="00473BFD" w:rsidP="009F0DA3"/>
    <w:p w14:paraId="773720F9" w14:textId="66D97167" w:rsidR="00473BFD" w:rsidRDefault="00473BFD" w:rsidP="00473BFD">
      <w:pPr>
        <w:pStyle w:val="Heading3"/>
      </w:pPr>
      <w:r>
        <w:t>Unknown Parameters</w:t>
      </w:r>
    </w:p>
    <w:p w14:paraId="3EE069F7" w14:textId="55662471" w:rsidR="00473BFD" w:rsidRDefault="00473BFD" w:rsidP="00473BFD">
      <w:r>
        <w:t>The following parameters have been seen, but their purpose is not understood.</w:t>
      </w:r>
    </w:p>
    <w:p w14:paraId="4A90D5FF" w14:textId="77777777" w:rsidR="00473BFD" w:rsidRPr="00473BFD" w:rsidRDefault="00473BFD" w:rsidP="00473BFD"/>
    <w:p w14:paraId="253212E4" w14:textId="316E7466" w:rsidR="00473BFD" w:rsidRDefault="00473BFD" w:rsidP="00473BFD">
      <w:pPr>
        <w:pStyle w:val="Heading4"/>
      </w:pPr>
      <w:r>
        <w:t>Parameter 0x7</w:t>
      </w:r>
    </w:p>
    <w:p w14:paraId="636B99CD" w14:textId="1FB30A61" w:rsidR="00A9500A" w:rsidRDefault="00A9500A" w:rsidP="00A9500A">
      <w:r>
        <w:t>During RacerMate One startup, the values 0x0E6 and 0x0F7 have been seen.</w:t>
      </w:r>
      <w:r w:rsidR="008C3620">
        <w:t xml:space="preserve"> Zwift sets this parameter to 0x120. These hex values correspond to decimal values 230, 247 and 288.</w:t>
      </w:r>
    </w:p>
    <w:p w14:paraId="757441F2" w14:textId="77777777" w:rsidR="00473BFD" w:rsidRPr="00473BFD" w:rsidRDefault="00473BFD" w:rsidP="00473BFD"/>
    <w:p w14:paraId="117DE11F" w14:textId="77777777" w:rsidR="00473BFD" w:rsidRDefault="00473BFD" w:rsidP="009F0DA3">
      <w:pPr>
        <w:rPr>
          <w:rFonts w:asciiTheme="majorHAnsi" w:eastAsiaTheme="majorEastAsia" w:hAnsiTheme="majorHAnsi" w:cstheme="majorBidi"/>
          <w:color w:val="1F4E79" w:themeColor="accent1" w:themeShade="80"/>
          <w:sz w:val="26"/>
          <w:szCs w:val="26"/>
        </w:rPr>
      </w:pPr>
    </w:p>
    <w:p w14:paraId="28267814" w14:textId="77777777" w:rsidR="00473BFD" w:rsidRDefault="00473BFD">
      <w:pPr>
        <w:rPr>
          <w:rFonts w:asciiTheme="majorHAnsi" w:eastAsiaTheme="majorEastAsia" w:hAnsiTheme="majorHAnsi" w:cstheme="majorBidi"/>
          <w:color w:val="1F4E79" w:themeColor="accent1" w:themeShade="80"/>
          <w:sz w:val="26"/>
          <w:szCs w:val="26"/>
        </w:rPr>
      </w:pPr>
      <w:r>
        <w:br w:type="page"/>
      </w:r>
    </w:p>
    <w:p w14:paraId="1FFD17F8" w14:textId="073F72DF" w:rsidR="000A6DC7" w:rsidRDefault="000A6DC7" w:rsidP="000A6DC7">
      <w:pPr>
        <w:pStyle w:val="Heading2"/>
      </w:pPr>
      <w:r>
        <w:t>Computrainer Message Format</w:t>
      </w:r>
    </w:p>
    <w:p w14:paraId="4389F81A" w14:textId="79FE8964" w:rsidR="004A7D79" w:rsidRDefault="004A7D79" w:rsidP="004A7D79">
      <w:r>
        <w:t xml:space="preserve">This section details what bytes </w:t>
      </w:r>
      <w:r w:rsidR="00E40037">
        <w:t>0</w:t>
      </w:r>
      <w:r w:rsidR="00BB7762">
        <w:t>..</w:t>
      </w:r>
      <w:r w:rsidR="00E40037">
        <w:t>5</w:t>
      </w:r>
      <w:r>
        <w:t xml:space="preserve"> are used for in messages sent by the Computrainer.</w:t>
      </w:r>
    </w:p>
    <w:p w14:paraId="69019E3D" w14:textId="04153DCF" w:rsidR="00F4474D" w:rsidRDefault="00F4474D" w:rsidP="004A7D79"/>
    <w:p w14:paraId="3DF0D457" w14:textId="187FE25D" w:rsidR="00991407" w:rsidRDefault="00991407" w:rsidP="00991407">
      <w:pPr>
        <w:pStyle w:val="Heading3"/>
      </w:pPr>
      <w:r>
        <w:t>Overview</w:t>
      </w:r>
    </w:p>
    <w:p w14:paraId="250C7CCE" w14:textId="6D193682" w:rsidR="00627532" w:rsidRDefault="00627532" w:rsidP="004A7D79">
      <w:r>
        <w:t>Messages are able to carry a portion of the SpinScan data, the status of the buttons on the Computrainer keypad, as well as a single data parameter, such as cadence or power. The full picture of the Computrainer state (cadence, wheel speed, power, heart rate etc) is built up over the course of several consecutive messages sent back by the Computrainer.</w:t>
      </w:r>
    </w:p>
    <w:p w14:paraId="63274219" w14:textId="741FA0B4" w:rsidR="0023004E" w:rsidRDefault="0023004E" w:rsidP="004A7D79"/>
    <w:tbl>
      <w:tblPr>
        <w:tblStyle w:val="TableGrid"/>
        <w:tblW w:w="0" w:type="auto"/>
        <w:tblLook w:val="04A0" w:firstRow="1" w:lastRow="0" w:firstColumn="1" w:lastColumn="0" w:noHBand="0" w:noVBand="1"/>
      </w:tblPr>
      <w:tblGrid>
        <w:gridCol w:w="851"/>
        <w:gridCol w:w="851"/>
        <w:gridCol w:w="851"/>
        <w:gridCol w:w="1014"/>
        <w:gridCol w:w="851"/>
        <w:gridCol w:w="851"/>
        <w:gridCol w:w="851"/>
        <w:gridCol w:w="851"/>
        <w:gridCol w:w="851"/>
        <w:gridCol w:w="851"/>
      </w:tblGrid>
      <w:tr w:rsidR="0023004E" w14:paraId="6873DE08" w14:textId="77777777" w:rsidTr="00C315DF">
        <w:tc>
          <w:tcPr>
            <w:tcW w:w="851" w:type="dxa"/>
            <w:shd w:val="clear" w:color="auto" w:fill="254061"/>
          </w:tcPr>
          <w:p w14:paraId="4496F1A2" w14:textId="77777777" w:rsidR="0023004E" w:rsidRDefault="0023004E" w:rsidP="0023004E">
            <w:pPr>
              <w:jc w:val="center"/>
            </w:pPr>
          </w:p>
        </w:tc>
        <w:tc>
          <w:tcPr>
            <w:tcW w:w="851" w:type="dxa"/>
            <w:shd w:val="clear" w:color="auto" w:fill="254061"/>
          </w:tcPr>
          <w:p w14:paraId="3A43B2E9" w14:textId="0D3BA789" w:rsidR="0023004E" w:rsidRDefault="0023004E" w:rsidP="0023004E">
            <w:pPr>
              <w:jc w:val="center"/>
            </w:pPr>
          </w:p>
        </w:tc>
        <w:tc>
          <w:tcPr>
            <w:tcW w:w="851" w:type="dxa"/>
            <w:shd w:val="clear" w:color="auto" w:fill="254061"/>
          </w:tcPr>
          <w:p w14:paraId="52336771" w14:textId="6EE771FE" w:rsidR="0023004E" w:rsidRDefault="0023004E" w:rsidP="0023004E">
            <w:pPr>
              <w:jc w:val="center"/>
            </w:pPr>
            <w:r>
              <w:t>Bit</w:t>
            </w:r>
          </w:p>
        </w:tc>
        <w:tc>
          <w:tcPr>
            <w:tcW w:w="1014" w:type="dxa"/>
            <w:shd w:val="clear" w:color="auto" w:fill="254061"/>
          </w:tcPr>
          <w:p w14:paraId="191428E1" w14:textId="77777777" w:rsidR="0023004E" w:rsidRDefault="0023004E" w:rsidP="0023004E">
            <w:pPr>
              <w:jc w:val="center"/>
            </w:pPr>
          </w:p>
        </w:tc>
        <w:tc>
          <w:tcPr>
            <w:tcW w:w="851" w:type="dxa"/>
            <w:shd w:val="clear" w:color="auto" w:fill="254061"/>
          </w:tcPr>
          <w:p w14:paraId="3570F683" w14:textId="77777777" w:rsidR="0023004E" w:rsidRDefault="0023004E" w:rsidP="0023004E">
            <w:pPr>
              <w:jc w:val="center"/>
            </w:pPr>
          </w:p>
        </w:tc>
        <w:tc>
          <w:tcPr>
            <w:tcW w:w="851" w:type="dxa"/>
            <w:shd w:val="clear" w:color="auto" w:fill="254061"/>
          </w:tcPr>
          <w:p w14:paraId="49ADD0F6" w14:textId="77777777" w:rsidR="0023004E" w:rsidRDefault="0023004E" w:rsidP="0023004E">
            <w:pPr>
              <w:jc w:val="center"/>
            </w:pPr>
          </w:p>
        </w:tc>
        <w:tc>
          <w:tcPr>
            <w:tcW w:w="851" w:type="dxa"/>
            <w:shd w:val="clear" w:color="auto" w:fill="254061"/>
          </w:tcPr>
          <w:p w14:paraId="2C365140" w14:textId="77777777" w:rsidR="0023004E" w:rsidRDefault="0023004E" w:rsidP="0023004E">
            <w:pPr>
              <w:jc w:val="center"/>
            </w:pPr>
          </w:p>
        </w:tc>
        <w:tc>
          <w:tcPr>
            <w:tcW w:w="851" w:type="dxa"/>
            <w:shd w:val="clear" w:color="auto" w:fill="254061"/>
          </w:tcPr>
          <w:p w14:paraId="3AD7BC99" w14:textId="77777777" w:rsidR="0023004E" w:rsidRDefault="0023004E" w:rsidP="0023004E">
            <w:pPr>
              <w:jc w:val="center"/>
            </w:pPr>
          </w:p>
        </w:tc>
        <w:tc>
          <w:tcPr>
            <w:tcW w:w="851" w:type="dxa"/>
            <w:shd w:val="clear" w:color="auto" w:fill="254061"/>
          </w:tcPr>
          <w:p w14:paraId="016B03D7" w14:textId="77777777" w:rsidR="0023004E" w:rsidRDefault="0023004E" w:rsidP="0023004E">
            <w:pPr>
              <w:jc w:val="center"/>
            </w:pPr>
          </w:p>
        </w:tc>
        <w:tc>
          <w:tcPr>
            <w:tcW w:w="851" w:type="dxa"/>
            <w:shd w:val="clear" w:color="auto" w:fill="254061"/>
          </w:tcPr>
          <w:p w14:paraId="017F02CF" w14:textId="77777777" w:rsidR="0023004E" w:rsidRDefault="0023004E" w:rsidP="0023004E">
            <w:pPr>
              <w:jc w:val="center"/>
            </w:pPr>
          </w:p>
        </w:tc>
      </w:tr>
      <w:tr w:rsidR="0023004E" w14:paraId="702F5820" w14:textId="77777777" w:rsidTr="00C315DF">
        <w:tc>
          <w:tcPr>
            <w:tcW w:w="851" w:type="dxa"/>
            <w:shd w:val="clear" w:color="auto" w:fill="254061"/>
          </w:tcPr>
          <w:p w14:paraId="161BB6B9" w14:textId="77777777" w:rsidR="0023004E" w:rsidRDefault="0023004E" w:rsidP="0023004E">
            <w:pPr>
              <w:jc w:val="center"/>
            </w:pPr>
          </w:p>
        </w:tc>
        <w:tc>
          <w:tcPr>
            <w:tcW w:w="851" w:type="dxa"/>
            <w:shd w:val="clear" w:color="auto" w:fill="254061"/>
          </w:tcPr>
          <w:p w14:paraId="65EECBF4" w14:textId="6DC0BCE6" w:rsidR="0023004E" w:rsidRDefault="0023004E" w:rsidP="0023004E">
            <w:pPr>
              <w:jc w:val="center"/>
            </w:pPr>
          </w:p>
        </w:tc>
        <w:tc>
          <w:tcPr>
            <w:tcW w:w="851" w:type="dxa"/>
            <w:shd w:val="clear" w:color="auto" w:fill="254061"/>
          </w:tcPr>
          <w:p w14:paraId="15134F03" w14:textId="6354B151" w:rsidR="0023004E" w:rsidRDefault="0023004E" w:rsidP="0023004E">
            <w:pPr>
              <w:jc w:val="center"/>
            </w:pPr>
            <w:r>
              <w:t>7</w:t>
            </w:r>
          </w:p>
        </w:tc>
        <w:tc>
          <w:tcPr>
            <w:tcW w:w="1014" w:type="dxa"/>
            <w:shd w:val="clear" w:color="auto" w:fill="254061"/>
          </w:tcPr>
          <w:p w14:paraId="20CAE88E" w14:textId="43236DA2" w:rsidR="0023004E" w:rsidRDefault="0023004E" w:rsidP="0023004E">
            <w:pPr>
              <w:jc w:val="center"/>
            </w:pPr>
            <w:r>
              <w:t>6</w:t>
            </w:r>
          </w:p>
        </w:tc>
        <w:tc>
          <w:tcPr>
            <w:tcW w:w="851" w:type="dxa"/>
            <w:shd w:val="clear" w:color="auto" w:fill="254061"/>
          </w:tcPr>
          <w:p w14:paraId="2348477C" w14:textId="4131A755" w:rsidR="0023004E" w:rsidRDefault="0023004E" w:rsidP="0023004E">
            <w:pPr>
              <w:jc w:val="center"/>
            </w:pPr>
            <w:r>
              <w:t>5</w:t>
            </w:r>
          </w:p>
        </w:tc>
        <w:tc>
          <w:tcPr>
            <w:tcW w:w="851" w:type="dxa"/>
            <w:shd w:val="clear" w:color="auto" w:fill="254061"/>
          </w:tcPr>
          <w:p w14:paraId="26EB26DB" w14:textId="28ED4CA9" w:rsidR="0023004E" w:rsidRDefault="0023004E" w:rsidP="0023004E">
            <w:pPr>
              <w:jc w:val="center"/>
            </w:pPr>
            <w:r>
              <w:t>4</w:t>
            </w:r>
          </w:p>
        </w:tc>
        <w:tc>
          <w:tcPr>
            <w:tcW w:w="851" w:type="dxa"/>
            <w:shd w:val="clear" w:color="auto" w:fill="254061"/>
          </w:tcPr>
          <w:p w14:paraId="263E6BFD" w14:textId="32A2AEA3" w:rsidR="0023004E" w:rsidRDefault="0023004E" w:rsidP="0023004E">
            <w:pPr>
              <w:jc w:val="center"/>
            </w:pPr>
            <w:r>
              <w:t>3</w:t>
            </w:r>
          </w:p>
        </w:tc>
        <w:tc>
          <w:tcPr>
            <w:tcW w:w="851" w:type="dxa"/>
            <w:shd w:val="clear" w:color="auto" w:fill="254061"/>
          </w:tcPr>
          <w:p w14:paraId="43C186E0" w14:textId="26126262" w:rsidR="0023004E" w:rsidRDefault="0023004E" w:rsidP="0023004E">
            <w:pPr>
              <w:jc w:val="center"/>
            </w:pPr>
            <w:r>
              <w:t>2</w:t>
            </w:r>
          </w:p>
        </w:tc>
        <w:tc>
          <w:tcPr>
            <w:tcW w:w="851" w:type="dxa"/>
            <w:shd w:val="clear" w:color="auto" w:fill="254061"/>
          </w:tcPr>
          <w:p w14:paraId="72602187" w14:textId="2A5501CD" w:rsidR="0023004E" w:rsidRDefault="0023004E" w:rsidP="0023004E">
            <w:pPr>
              <w:jc w:val="center"/>
            </w:pPr>
            <w:r>
              <w:t>1</w:t>
            </w:r>
          </w:p>
        </w:tc>
        <w:tc>
          <w:tcPr>
            <w:tcW w:w="851" w:type="dxa"/>
            <w:shd w:val="clear" w:color="auto" w:fill="254061"/>
          </w:tcPr>
          <w:p w14:paraId="6CF3364B" w14:textId="1A32D1CB" w:rsidR="0023004E" w:rsidRDefault="0023004E" w:rsidP="0023004E">
            <w:pPr>
              <w:jc w:val="center"/>
            </w:pPr>
            <w:r>
              <w:t>0</w:t>
            </w:r>
          </w:p>
        </w:tc>
      </w:tr>
      <w:tr w:rsidR="0023004E" w14:paraId="208AB031" w14:textId="77777777" w:rsidTr="00C315DF">
        <w:tc>
          <w:tcPr>
            <w:tcW w:w="851" w:type="dxa"/>
            <w:shd w:val="clear" w:color="auto" w:fill="254061"/>
          </w:tcPr>
          <w:p w14:paraId="63FC1C14" w14:textId="1B4507F5" w:rsidR="0023004E" w:rsidRDefault="0023004E" w:rsidP="0023004E">
            <w:pPr>
              <w:jc w:val="center"/>
            </w:pPr>
            <w:r>
              <w:t>Byte</w:t>
            </w:r>
          </w:p>
        </w:tc>
        <w:tc>
          <w:tcPr>
            <w:tcW w:w="851" w:type="dxa"/>
            <w:shd w:val="clear" w:color="auto" w:fill="254061"/>
          </w:tcPr>
          <w:p w14:paraId="488B6F47" w14:textId="62ACDCA5" w:rsidR="0023004E" w:rsidRDefault="00E40037" w:rsidP="0023004E">
            <w:pPr>
              <w:jc w:val="center"/>
            </w:pPr>
            <w:r>
              <w:t>0</w:t>
            </w:r>
          </w:p>
        </w:tc>
        <w:tc>
          <w:tcPr>
            <w:tcW w:w="6971" w:type="dxa"/>
            <w:gridSpan w:val="8"/>
          </w:tcPr>
          <w:p w14:paraId="246EB28D" w14:textId="3C4E7A39" w:rsidR="0023004E" w:rsidRDefault="0023004E" w:rsidP="0023004E">
            <w:pPr>
              <w:jc w:val="center"/>
            </w:pPr>
            <w:r>
              <w:t>SpinScan</w:t>
            </w:r>
            <w:r w:rsidR="00E40037">
              <w:t>Data</w:t>
            </w:r>
            <w:r w:rsidR="00F41A3C">
              <w:t>Byte</w:t>
            </w:r>
            <w:r>
              <w:t>[0]</w:t>
            </w:r>
          </w:p>
        </w:tc>
      </w:tr>
      <w:tr w:rsidR="0023004E" w14:paraId="068276E2" w14:textId="77777777" w:rsidTr="00C315DF">
        <w:tc>
          <w:tcPr>
            <w:tcW w:w="851" w:type="dxa"/>
            <w:shd w:val="clear" w:color="auto" w:fill="254061"/>
          </w:tcPr>
          <w:p w14:paraId="4FAC6E39" w14:textId="77777777" w:rsidR="0023004E" w:rsidRDefault="0023004E" w:rsidP="0023004E">
            <w:pPr>
              <w:jc w:val="center"/>
            </w:pPr>
          </w:p>
        </w:tc>
        <w:tc>
          <w:tcPr>
            <w:tcW w:w="851" w:type="dxa"/>
            <w:shd w:val="clear" w:color="auto" w:fill="254061"/>
          </w:tcPr>
          <w:p w14:paraId="0395FA02" w14:textId="47AB2E9F" w:rsidR="0023004E" w:rsidRDefault="00E40037" w:rsidP="0023004E">
            <w:pPr>
              <w:jc w:val="center"/>
            </w:pPr>
            <w:r>
              <w:t>1</w:t>
            </w:r>
          </w:p>
        </w:tc>
        <w:tc>
          <w:tcPr>
            <w:tcW w:w="6971" w:type="dxa"/>
            <w:gridSpan w:val="8"/>
          </w:tcPr>
          <w:p w14:paraId="188648E3" w14:textId="35432F95" w:rsidR="0023004E" w:rsidRDefault="0023004E" w:rsidP="0023004E">
            <w:pPr>
              <w:jc w:val="center"/>
            </w:pPr>
            <w:r>
              <w:t>SpinScan</w:t>
            </w:r>
            <w:r w:rsidR="00E40037">
              <w:t>Data</w:t>
            </w:r>
            <w:r w:rsidR="00F41A3C">
              <w:t>Byte</w:t>
            </w:r>
            <w:r>
              <w:t>[1]</w:t>
            </w:r>
          </w:p>
        </w:tc>
      </w:tr>
      <w:tr w:rsidR="0023004E" w14:paraId="70988218" w14:textId="77777777" w:rsidTr="00C315DF">
        <w:tc>
          <w:tcPr>
            <w:tcW w:w="851" w:type="dxa"/>
            <w:shd w:val="clear" w:color="auto" w:fill="254061"/>
          </w:tcPr>
          <w:p w14:paraId="0B0A0D89" w14:textId="77777777" w:rsidR="0023004E" w:rsidRDefault="0023004E" w:rsidP="0023004E">
            <w:pPr>
              <w:jc w:val="center"/>
            </w:pPr>
          </w:p>
        </w:tc>
        <w:tc>
          <w:tcPr>
            <w:tcW w:w="851" w:type="dxa"/>
            <w:shd w:val="clear" w:color="auto" w:fill="254061"/>
          </w:tcPr>
          <w:p w14:paraId="56176A2E" w14:textId="61DDD87A" w:rsidR="0023004E" w:rsidRDefault="00E40037" w:rsidP="0023004E">
            <w:pPr>
              <w:jc w:val="center"/>
            </w:pPr>
            <w:r>
              <w:t>2</w:t>
            </w:r>
          </w:p>
        </w:tc>
        <w:tc>
          <w:tcPr>
            <w:tcW w:w="6971" w:type="dxa"/>
            <w:gridSpan w:val="8"/>
          </w:tcPr>
          <w:p w14:paraId="35402F0F" w14:textId="0091DD89" w:rsidR="0023004E" w:rsidRDefault="0023004E" w:rsidP="0023004E">
            <w:pPr>
              <w:jc w:val="center"/>
            </w:pPr>
            <w:r>
              <w:t>SpinScan</w:t>
            </w:r>
            <w:r w:rsidR="00E40037">
              <w:t>Data</w:t>
            </w:r>
            <w:r w:rsidR="00F41A3C">
              <w:t>Byte</w:t>
            </w:r>
            <w:r>
              <w:t>[2]</w:t>
            </w:r>
          </w:p>
        </w:tc>
      </w:tr>
      <w:tr w:rsidR="0023004E" w14:paraId="53F553B1" w14:textId="77777777" w:rsidTr="00C315DF">
        <w:tc>
          <w:tcPr>
            <w:tcW w:w="851" w:type="dxa"/>
            <w:shd w:val="clear" w:color="auto" w:fill="254061"/>
          </w:tcPr>
          <w:p w14:paraId="30FD08D1" w14:textId="77777777" w:rsidR="0023004E" w:rsidRDefault="0023004E" w:rsidP="0023004E">
            <w:pPr>
              <w:jc w:val="center"/>
            </w:pPr>
          </w:p>
        </w:tc>
        <w:tc>
          <w:tcPr>
            <w:tcW w:w="851" w:type="dxa"/>
            <w:shd w:val="clear" w:color="auto" w:fill="254061"/>
          </w:tcPr>
          <w:p w14:paraId="25C3D0FA" w14:textId="5F3F8418" w:rsidR="0023004E" w:rsidRDefault="00E40037" w:rsidP="0023004E">
            <w:pPr>
              <w:jc w:val="center"/>
            </w:pPr>
            <w:r>
              <w:t>3</w:t>
            </w:r>
          </w:p>
        </w:tc>
        <w:tc>
          <w:tcPr>
            <w:tcW w:w="851" w:type="dxa"/>
          </w:tcPr>
          <w:p w14:paraId="6434BCD7" w14:textId="6089A368" w:rsidR="0023004E" w:rsidRDefault="00A019BC" w:rsidP="0023004E">
            <w:pPr>
              <w:jc w:val="center"/>
            </w:pPr>
            <w:r>
              <w:t>Parity</w:t>
            </w:r>
          </w:p>
        </w:tc>
        <w:tc>
          <w:tcPr>
            <w:tcW w:w="1014" w:type="dxa"/>
          </w:tcPr>
          <w:p w14:paraId="563D82E2" w14:textId="69395F98" w:rsidR="0023004E" w:rsidRDefault="00E40037" w:rsidP="0023004E">
            <w:pPr>
              <w:jc w:val="center"/>
            </w:pPr>
            <w:r>
              <w:t>SpinScan</w:t>
            </w:r>
          </w:p>
        </w:tc>
        <w:tc>
          <w:tcPr>
            <w:tcW w:w="851" w:type="dxa"/>
          </w:tcPr>
          <w:p w14:paraId="10D2FED5" w14:textId="7F4111B8" w:rsidR="0023004E" w:rsidRDefault="00E40037" w:rsidP="0023004E">
            <w:pPr>
              <w:jc w:val="center"/>
            </w:pPr>
            <w:r>
              <w:t>Minus</w:t>
            </w:r>
          </w:p>
        </w:tc>
        <w:tc>
          <w:tcPr>
            <w:tcW w:w="851" w:type="dxa"/>
          </w:tcPr>
          <w:p w14:paraId="0986E5FB" w14:textId="1F1C56BC" w:rsidR="0023004E" w:rsidRDefault="00E40037" w:rsidP="0023004E">
            <w:pPr>
              <w:jc w:val="center"/>
            </w:pPr>
            <w:r>
              <w:t>F2</w:t>
            </w:r>
          </w:p>
        </w:tc>
        <w:tc>
          <w:tcPr>
            <w:tcW w:w="851" w:type="dxa"/>
          </w:tcPr>
          <w:p w14:paraId="1731954B" w14:textId="6B3BF52F" w:rsidR="0023004E" w:rsidRDefault="00E40037" w:rsidP="0023004E">
            <w:pPr>
              <w:jc w:val="center"/>
            </w:pPr>
            <w:r>
              <w:t>Plus</w:t>
            </w:r>
          </w:p>
        </w:tc>
        <w:tc>
          <w:tcPr>
            <w:tcW w:w="851" w:type="dxa"/>
          </w:tcPr>
          <w:p w14:paraId="6439202E" w14:textId="2A9CE10F" w:rsidR="0023004E" w:rsidRDefault="00E40037" w:rsidP="0023004E">
            <w:pPr>
              <w:jc w:val="center"/>
            </w:pPr>
            <w:r>
              <w:t>F3</w:t>
            </w:r>
          </w:p>
        </w:tc>
        <w:tc>
          <w:tcPr>
            <w:tcW w:w="851" w:type="dxa"/>
          </w:tcPr>
          <w:p w14:paraId="7E947EEA" w14:textId="53EFA26A" w:rsidR="0023004E" w:rsidRDefault="00E40037" w:rsidP="0023004E">
            <w:pPr>
              <w:jc w:val="center"/>
            </w:pPr>
            <w:r>
              <w:t>F1</w:t>
            </w:r>
          </w:p>
        </w:tc>
        <w:tc>
          <w:tcPr>
            <w:tcW w:w="851" w:type="dxa"/>
          </w:tcPr>
          <w:p w14:paraId="21D5E107" w14:textId="5DD3EADA" w:rsidR="0023004E" w:rsidRDefault="00A019BC" w:rsidP="0023004E">
            <w:pPr>
              <w:jc w:val="center"/>
            </w:pPr>
            <w:r>
              <w:t>Reset</w:t>
            </w:r>
          </w:p>
        </w:tc>
      </w:tr>
      <w:tr w:rsidR="00E40037" w14:paraId="3B6459B9" w14:textId="77777777" w:rsidTr="00C315DF">
        <w:tc>
          <w:tcPr>
            <w:tcW w:w="851" w:type="dxa"/>
            <w:shd w:val="clear" w:color="auto" w:fill="254061"/>
          </w:tcPr>
          <w:p w14:paraId="42094778" w14:textId="77777777" w:rsidR="00E40037" w:rsidRDefault="00E40037" w:rsidP="0023004E">
            <w:pPr>
              <w:jc w:val="center"/>
            </w:pPr>
          </w:p>
        </w:tc>
        <w:tc>
          <w:tcPr>
            <w:tcW w:w="851" w:type="dxa"/>
            <w:shd w:val="clear" w:color="auto" w:fill="254061"/>
          </w:tcPr>
          <w:p w14:paraId="05987E01" w14:textId="0E599F96" w:rsidR="00E40037" w:rsidRDefault="00E40037" w:rsidP="0023004E">
            <w:pPr>
              <w:jc w:val="center"/>
            </w:pPr>
            <w:r>
              <w:t>4</w:t>
            </w:r>
          </w:p>
        </w:tc>
        <w:tc>
          <w:tcPr>
            <w:tcW w:w="3567" w:type="dxa"/>
            <w:gridSpan w:val="4"/>
          </w:tcPr>
          <w:p w14:paraId="3E137C12" w14:textId="4A094240" w:rsidR="00E40037" w:rsidRDefault="006A3705" w:rsidP="0023004E">
            <w:pPr>
              <w:jc w:val="center"/>
            </w:pPr>
            <w:r>
              <w:t>Parameter</w:t>
            </w:r>
            <w:r w:rsidR="00E40037">
              <w:t xml:space="preserve"> Type</w:t>
            </w:r>
          </w:p>
        </w:tc>
        <w:tc>
          <w:tcPr>
            <w:tcW w:w="3404" w:type="dxa"/>
            <w:gridSpan w:val="4"/>
          </w:tcPr>
          <w:p w14:paraId="603C9EBA" w14:textId="4A0954C3" w:rsidR="00E40037" w:rsidRDefault="00E40037" w:rsidP="0023004E">
            <w:pPr>
              <w:jc w:val="center"/>
            </w:pPr>
            <w:r>
              <w:t xml:space="preserve">12-bit </w:t>
            </w:r>
            <w:r w:rsidR="006A3705">
              <w:t>Param</w:t>
            </w:r>
            <w:r>
              <w:t xml:space="preserve"> Value Hi Order Nibble</w:t>
            </w:r>
          </w:p>
        </w:tc>
      </w:tr>
      <w:tr w:rsidR="00E40037" w14:paraId="4ECC3078" w14:textId="77777777" w:rsidTr="00C315DF">
        <w:tc>
          <w:tcPr>
            <w:tcW w:w="851" w:type="dxa"/>
            <w:shd w:val="clear" w:color="auto" w:fill="254061"/>
          </w:tcPr>
          <w:p w14:paraId="31E5338E" w14:textId="77777777" w:rsidR="00E40037" w:rsidRDefault="00E40037" w:rsidP="0023004E">
            <w:pPr>
              <w:jc w:val="center"/>
            </w:pPr>
          </w:p>
        </w:tc>
        <w:tc>
          <w:tcPr>
            <w:tcW w:w="851" w:type="dxa"/>
            <w:shd w:val="clear" w:color="auto" w:fill="254061"/>
          </w:tcPr>
          <w:p w14:paraId="13D2F0BE" w14:textId="3DF27C94" w:rsidR="00E40037" w:rsidRDefault="00E40037" w:rsidP="0023004E">
            <w:pPr>
              <w:jc w:val="center"/>
            </w:pPr>
            <w:r>
              <w:t>5</w:t>
            </w:r>
          </w:p>
        </w:tc>
        <w:tc>
          <w:tcPr>
            <w:tcW w:w="6971" w:type="dxa"/>
            <w:gridSpan w:val="8"/>
          </w:tcPr>
          <w:p w14:paraId="03BCF486" w14:textId="4BED6F77" w:rsidR="00E40037" w:rsidRDefault="00E40037" w:rsidP="0023004E">
            <w:pPr>
              <w:jc w:val="center"/>
            </w:pPr>
            <w:r>
              <w:t xml:space="preserve">12-bit </w:t>
            </w:r>
            <w:r w:rsidR="006A3705">
              <w:t>Parameter</w:t>
            </w:r>
            <w:r>
              <w:t xml:space="preserve"> Value Lo Order Byte</w:t>
            </w:r>
          </w:p>
        </w:tc>
      </w:tr>
    </w:tbl>
    <w:p w14:paraId="7C65219B" w14:textId="2CB13A9C" w:rsidR="0023004E" w:rsidRDefault="0023004E" w:rsidP="004A7D79"/>
    <w:p w14:paraId="06B3966B" w14:textId="195FF16B" w:rsidR="00C545F2" w:rsidRDefault="00C545F2" w:rsidP="006A3705">
      <w:pPr>
        <w:pStyle w:val="Heading3"/>
      </w:pPr>
      <w:r>
        <w:t>SpinScan Data</w:t>
      </w:r>
    </w:p>
    <w:p w14:paraId="67860DE5" w14:textId="7E70C498" w:rsidR="00C545F2" w:rsidRDefault="00C545F2" w:rsidP="00C545F2">
      <w:r>
        <w:t>A complete set of SpinScan data consists of 24 byte values. A single message can only convey 3 bytes of SpinScan data</w:t>
      </w:r>
      <w:r w:rsidR="009F0DA3">
        <w:t xml:space="preserve"> in the first 3 bytes of the message.</w:t>
      </w:r>
    </w:p>
    <w:p w14:paraId="10BD4D9F" w14:textId="77777777" w:rsidR="00C545F2" w:rsidRPr="00C545F2" w:rsidRDefault="00C545F2" w:rsidP="00C545F2"/>
    <w:p w14:paraId="1663A059" w14:textId="0A4EA8EF" w:rsidR="00576EA5" w:rsidRDefault="00576EA5" w:rsidP="006A3705">
      <w:pPr>
        <w:pStyle w:val="Heading3"/>
      </w:pPr>
      <w:r>
        <w:t>Status Bits</w:t>
      </w:r>
    </w:p>
    <w:p w14:paraId="2622488B" w14:textId="0ACDDB52" w:rsidR="006A3705" w:rsidRDefault="006A3705" w:rsidP="00576EA5">
      <w:pPr>
        <w:pStyle w:val="Heading4"/>
      </w:pPr>
      <w:r>
        <w:t>SpinScan Data</w:t>
      </w:r>
    </w:p>
    <w:p w14:paraId="2BD66108" w14:textId="5C835FC0" w:rsidR="006A3705" w:rsidRDefault="006A3705" w:rsidP="006A3705">
      <w:r>
        <w:t xml:space="preserve">When the SpinScan bit is set, this indicates that the message contains bytes 0..2 of the 24 SpinScan bytes. The rest of the SpinScan data will be sent in </w:t>
      </w:r>
      <w:r w:rsidR="00807AF6">
        <w:t xml:space="preserve">7 </w:t>
      </w:r>
      <w:r>
        <w:t xml:space="preserve"> </w:t>
      </w:r>
      <w:r w:rsidR="00807AF6">
        <w:t>future</w:t>
      </w:r>
      <w:r>
        <w:t xml:space="preserve"> messages.</w:t>
      </w:r>
      <w:r w:rsidR="00807AF6">
        <w:t xml:space="preserve"> See SpinScan section.</w:t>
      </w:r>
    </w:p>
    <w:p w14:paraId="700BB0B5" w14:textId="0B870D43" w:rsidR="006A3705" w:rsidRDefault="006A3705" w:rsidP="006A3705"/>
    <w:p w14:paraId="2E2A65E4" w14:textId="1A4CBDD9" w:rsidR="006A3705" w:rsidRDefault="006A3705" w:rsidP="00576EA5">
      <w:pPr>
        <w:pStyle w:val="Heading4"/>
      </w:pPr>
      <w:r>
        <w:t>Button State</w:t>
      </w:r>
    </w:p>
    <w:p w14:paraId="546F226F" w14:textId="156A684D" w:rsidR="00EA6D77" w:rsidRDefault="00EA6D77" w:rsidP="00EA6D77">
      <w:r>
        <w:t>Each of the six button state bits are set when the corresponding button is depressed.</w:t>
      </w:r>
    </w:p>
    <w:p w14:paraId="0D475B82" w14:textId="2E301F73" w:rsidR="00EA6D77" w:rsidRDefault="00EA6D77" w:rsidP="006A3705"/>
    <w:p w14:paraId="07335194" w14:textId="20DB3856" w:rsidR="00EA6D77" w:rsidRDefault="00EA6D77" w:rsidP="00EA6D77">
      <w:pPr>
        <w:pStyle w:val="Heading4"/>
      </w:pPr>
      <w:r>
        <w:t>Parity Bit</w:t>
      </w:r>
    </w:p>
    <w:p w14:paraId="469D3D56" w14:textId="4688E85F" w:rsidR="001227CD" w:rsidRDefault="00EA6D77" w:rsidP="006A3705">
      <w:r>
        <w:t>Bit 7 is an even parity bit. This means that bit 7 is set when there are 0, 2, 4 or 6 other bits set. This is why bit 7 is clear when there are no buttons pressed.</w:t>
      </w:r>
    </w:p>
    <w:p w14:paraId="7900A3F6" w14:textId="77777777" w:rsidR="006A3705" w:rsidRPr="006A3705" w:rsidRDefault="006A3705" w:rsidP="006A3705"/>
    <w:p w14:paraId="41AF431D" w14:textId="01A398DC" w:rsidR="006A3705" w:rsidRDefault="006A3705" w:rsidP="006A3705">
      <w:pPr>
        <w:pStyle w:val="Heading3"/>
      </w:pPr>
      <w:r>
        <w:t>Parameter</w:t>
      </w:r>
      <w:r w:rsidR="00576EA5">
        <w:t xml:space="preserve"> Type</w:t>
      </w:r>
    </w:p>
    <w:p w14:paraId="58F8DA6E" w14:textId="38149BA0" w:rsidR="001227CD" w:rsidRDefault="001227CD" w:rsidP="001227CD">
      <w:r>
        <w:t>The high nibble of byte 4 indicates a parameter type. I.e. Which parameter value the message contains.</w:t>
      </w:r>
    </w:p>
    <w:p w14:paraId="09A31E79" w14:textId="77777777" w:rsidR="001227CD" w:rsidRDefault="001227CD" w:rsidP="001227CD"/>
    <w:p w14:paraId="3BB6C69B" w14:textId="77777777" w:rsidR="00576EA5" w:rsidRDefault="00576EA5" w:rsidP="00576EA5">
      <w:pPr>
        <w:rPr>
          <w:rFonts w:ascii="Courier New" w:hAnsi="Courier New" w:cs="Courier New"/>
          <w:sz w:val="20"/>
          <w:szCs w:val="20"/>
        </w:rPr>
      </w:pPr>
      <w:r>
        <w:rPr>
          <w:rFonts w:ascii="Courier New" w:hAnsi="Courier New" w:cs="Courier New"/>
          <w:sz w:val="20"/>
          <w:szCs w:val="20"/>
        </w:rPr>
        <w:t xml:space="preserve">  </w:t>
      </w:r>
      <w:r w:rsidRPr="005F1642">
        <w:rPr>
          <w:rFonts w:ascii="Courier New" w:hAnsi="Courier New" w:cs="Courier New"/>
          <w:sz w:val="20"/>
          <w:szCs w:val="20"/>
        </w:rPr>
        <w:t>ParameterType</w:t>
      </w:r>
      <w:r>
        <w:rPr>
          <w:rFonts w:ascii="Courier New" w:hAnsi="Courier New" w:cs="Courier New"/>
          <w:sz w:val="20"/>
          <w:szCs w:val="20"/>
        </w:rPr>
        <w:t xml:space="preserve"> </w:t>
      </w:r>
      <w:r w:rsidRPr="005F1642">
        <w:rPr>
          <w:rFonts w:ascii="Courier New" w:hAnsi="Courier New" w:cs="Courier New"/>
          <w:sz w:val="20"/>
          <w:szCs w:val="20"/>
        </w:rPr>
        <w:t xml:space="preserve"> := </w:t>
      </w:r>
      <w:r>
        <w:rPr>
          <w:rFonts w:ascii="Courier New" w:hAnsi="Courier New" w:cs="Courier New"/>
          <w:sz w:val="20"/>
          <w:szCs w:val="20"/>
        </w:rPr>
        <w:t xml:space="preserve">  </w:t>
      </w:r>
      <w:r w:rsidRPr="005F1642">
        <w:rPr>
          <w:rFonts w:ascii="Courier New" w:hAnsi="Courier New" w:cs="Courier New"/>
          <w:sz w:val="20"/>
          <w:szCs w:val="20"/>
        </w:rPr>
        <w:t>data[4] SHR 4</w:t>
      </w:r>
      <w:r>
        <w:rPr>
          <w:rFonts w:ascii="Courier New" w:hAnsi="Courier New" w:cs="Courier New"/>
          <w:sz w:val="20"/>
          <w:szCs w:val="20"/>
        </w:rPr>
        <w:t>;</w:t>
      </w:r>
    </w:p>
    <w:p w14:paraId="5F1FFA1D" w14:textId="50931B9D" w:rsidR="00576EA5" w:rsidRDefault="00576EA5" w:rsidP="001227CD"/>
    <w:p w14:paraId="627EA5C0" w14:textId="1EA9ACB1" w:rsidR="00576EA5" w:rsidRDefault="00576EA5" w:rsidP="00576EA5">
      <w:pPr>
        <w:pStyle w:val="Heading3"/>
      </w:pPr>
      <w:r>
        <w:t>Parameter Value</w:t>
      </w:r>
    </w:p>
    <w:p w14:paraId="5DE09D9A" w14:textId="6DEE0418" w:rsidR="001227CD" w:rsidRDefault="001227CD" w:rsidP="001227CD">
      <w:r>
        <w:t>The low nibble of byte 4 combined with byte 5 is a 12-bit parameter value.</w:t>
      </w:r>
    </w:p>
    <w:p w14:paraId="26AFF6C2" w14:textId="77777777" w:rsidR="008C4382" w:rsidRPr="005F1642" w:rsidRDefault="008C4382" w:rsidP="005F1642">
      <w:pPr>
        <w:rPr>
          <w:rFonts w:ascii="Courier New" w:hAnsi="Courier New" w:cs="Courier New"/>
          <w:sz w:val="20"/>
          <w:szCs w:val="20"/>
        </w:rPr>
      </w:pPr>
    </w:p>
    <w:p w14:paraId="7FA3CA9C" w14:textId="4DA97518" w:rsidR="005F1642" w:rsidRDefault="008C4382" w:rsidP="005F1642">
      <w:pPr>
        <w:rPr>
          <w:rFonts w:ascii="Courier New" w:hAnsi="Courier New" w:cs="Courier New"/>
          <w:sz w:val="20"/>
          <w:szCs w:val="20"/>
        </w:rPr>
      </w:pPr>
      <w:r>
        <w:rPr>
          <w:rFonts w:ascii="Courier New" w:hAnsi="Courier New" w:cs="Courier New"/>
          <w:sz w:val="20"/>
          <w:szCs w:val="20"/>
        </w:rPr>
        <w:t xml:space="preserve">  </w:t>
      </w:r>
      <w:r w:rsidR="005F1642" w:rsidRPr="005F1642">
        <w:rPr>
          <w:rFonts w:ascii="Courier New" w:hAnsi="Courier New" w:cs="Courier New"/>
          <w:sz w:val="20"/>
          <w:szCs w:val="20"/>
        </w:rPr>
        <w:t xml:space="preserve">ParameterValue := ( data[4] AND $0F ) SHL 8  </w:t>
      </w:r>
    </w:p>
    <w:p w14:paraId="196535E2" w14:textId="223364C0" w:rsidR="007E1238" w:rsidRDefault="005F1642">
      <w:r>
        <w:rPr>
          <w:rFonts w:ascii="Courier New" w:hAnsi="Courier New" w:cs="Courier New"/>
          <w:sz w:val="20"/>
          <w:szCs w:val="20"/>
        </w:rPr>
        <w:t xml:space="preserve">  </w:t>
      </w:r>
      <w:r w:rsidR="008C4382">
        <w:rPr>
          <w:rFonts w:ascii="Courier New" w:hAnsi="Courier New" w:cs="Courier New"/>
          <w:sz w:val="20"/>
          <w:szCs w:val="20"/>
        </w:rPr>
        <w:t xml:space="preserve">  </w:t>
      </w:r>
      <w:r>
        <w:rPr>
          <w:rFonts w:ascii="Courier New" w:hAnsi="Courier New" w:cs="Courier New"/>
          <w:sz w:val="20"/>
          <w:szCs w:val="20"/>
        </w:rPr>
        <w:t xml:space="preserve">             </w:t>
      </w:r>
      <w:r w:rsidRPr="005F1642">
        <w:rPr>
          <w:rFonts w:ascii="Courier New" w:hAnsi="Courier New" w:cs="Courier New"/>
          <w:sz w:val="20"/>
          <w:szCs w:val="20"/>
        </w:rPr>
        <w:t>OR   data[5];</w:t>
      </w:r>
    </w:p>
    <w:p w14:paraId="28ACD47F" w14:textId="0960CF34" w:rsidR="00C545F2" w:rsidRDefault="00C545F2"/>
    <w:p w14:paraId="7CA20056" w14:textId="4442FF33" w:rsidR="0088245B" w:rsidRDefault="0088245B" w:rsidP="009F0DA3">
      <w:pPr>
        <w:pStyle w:val="Heading3"/>
      </w:pPr>
      <w:r>
        <w:t>Lone Z Bit Value</w:t>
      </w:r>
    </w:p>
    <w:p w14:paraId="5945251D" w14:textId="6B259EF5" w:rsidR="0088245B" w:rsidRDefault="0088245B" w:rsidP="0088245B">
      <w:r>
        <w:t>This varies for every message, depending on the sum of the bytes. So if you want to emulate a Computrainer, you must calculate this value correctly, otherwise RacerMate (and any other software that properly understands the protocol) is going to reject the message as being corrupted.</w:t>
      </w:r>
    </w:p>
    <w:p w14:paraId="3BA0D436" w14:textId="77777777" w:rsidR="0088245B" w:rsidRPr="0088245B" w:rsidRDefault="0088245B" w:rsidP="0088245B"/>
    <w:p w14:paraId="1C2387F9" w14:textId="1A2409EA" w:rsidR="00C545F2" w:rsidRDefault="00C545F2">
      <w:r>
        <w:br w:type="page"/>
      </w:r>
    </w:p>
    <w:p w14:paraId="010BFA32" w14:textId="67E39A73" w:rsidR="004A7D79" w:rsidRDefault="00292450" w:rsidP="009F0DA3">
      <w:pPr>
        <w:pStyle w:val="Heading3"/>
      </w:pPr>
      <w:r>
        <w:t xml:space="preserve">Computrainer Message </w:t>
      </w:r>
      <w:r w:rsidR="00627532">
        <w:t>Parameter</w:t>
      </w:r>
      <w:r w:rsidR="00576EA5">
        <w:t>s</w:t>
      </w:r>
    </w:p>
    <w:p w14:paraId="60C64046" w14:textId="77777777" w:rsidR="00292450" w:rsidRPr="00292450" w:rsidRDefault="00292450" w:rsidP="009F0DA3"/>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4"/>
        <w:gridCol w:w="2862"/>
        <w:gridCol w:w="1101"/>
        <w:gridCol w:w="4819"/>
      </w:tblGrid>
      <w:tr w:rsidR="007E1238" w:rsidRPr="009B559B" w14:paraId="4EA16FF9" w14:textId="01837E38" w:rsidTr="00B57BFB">
        <w:tc>
          <w:tcPr>
            <w:tcW w:w="994" w:type="dxa"/>
            <w:tcBorders>
              <w:top w:val="single" w:sz="4" w:space="0" w:color="auto"/>
              <w:left w:val="single" w:sz="4" w:space="0" w:color="auto"/>
              <w:bottom w:val="single" w:sz="4" w:space="0" w:color="auto"/>
              <w:right w:val="nil"/>
            </w:tcBorders>
            <w:shd w:val="clear" w:color="auto" w:fill="254061"/>
          </w:tcPr>
          <w:p w14:paraId="7948AA59" w14:textId="0E88CFCB" w:rsidR="007E1238" w:rsidRPr="009B559B" w:rsidRDefault="007E1238" w:rsidP="009F0DA3">
            <w:r>
              <w:t>Param Type</w:t>
            </w:r>
          </w:p>
        </w:tc>
        <w:tc>
          <w:tcPr>
            <w:tcW w:w="2862" w:type="dxa"/>
            <w:tcBorders>
              <w:top w:val="single" w:sz="4" w:space="0" w:color="auto"/>
              <w:left w:val="nil"/>
              <w:bottom w:val="single" w:sz="4" w:space="0" w:color="auto"/>
              <w:right w:val="single" w:sz="4" w:space="0" w:color="auto"/>
            </w:tcBorders>
            <w:shd w:val="clear" w:color="auto" w:fill="254061"/>
          </w:tcPr>
          <w:p w14:paraId="73BC1935" w14:textId="52FC89D8" w:rsidR="007E1238" w:rsidRPr="009B559B" w:rsidRDefault="007E1238" w:rsidP="009F0DA3">
            <w:r>
              <w:t>Param</w:t>
            </w:r>
            <w:r w:rsidRPr="009B559B">
              <w:t>e</w:t>
            </w:r>
            <w:r>
              <w:t>ter</w:t>
            </w:r>
            <w:r w:rsidRPr="009B559B">
              <w:t xml:space="preserve"> </w:t>
            </w:r>
            <w:r>
              <w:t>Name</w:t>
            </w:r>
          </w:p>
        </w:tc>
        <w:tc>
          <w:tcPr>
            <w:tcW w:w="1101" w:type="dxa"/>
            <w:tcBorders>
              <w:top w:val="single" w:sz="4" w:space="0" w:color="auto"/>
              <w:left w:val="nil"/>
              <w:bottom w:val="single" w:sz="4" w:space="0" w:color="auto"/>
              <w:right w:val="single" w:sz="4" w:space="0" w:color="auto"/>
            </w:tcBorders>
            <w:shd w:val="clear" w:color="auto" w:fill="254061"/>
          </w:tcPr>
          <w:p w14:paraId="6E51AE87" w14:textId="3668AD03" w:rsidR="007E1238" w:rsidRPr="009B559B" w:rsidRDefault="007E1238" w:rsidP="009F0DA3">
            <w:r>
              <w:t>Units</w:t>
            </w:r>
          </w:p>
        </w:tc>
        <w:tc>
          <w:tcPr>
            <w:tcW w:w="4819" w:type="dxa"/>
            <w:tcBorders>
              <w:top w:val="single" w:sz="4" w:space="0" w:color="auto"/>
              <w:left w:val="nil"/>
              <w:bottom w:val="single" w:sz="4" w:space="0" w:color="auto"/>
              <w:right w:val="single" w:sz="4" w:space="0" w:color="auto"/>
            </w:tcBorders>
            <w:shd w:val="clear" w:color="auto" w:fill="254061"/>
          </w:tcPr>
          <w:p w14:paraId="2C8DD2F5" w14:textId="3CC9D1FB" w:rsidR="007E1238" w:rsidRDefault="00576EA5" w:rsidP="009F0DA3">
            <w:r>
              <w:t xml:space="preserve">Value </w:t>
            </w:r>
            <w:r w:rsidR="007E1238">
              <w:t>Scaling</w:t>
            </w:r>
          </w:p>
        </w:tc>
      </w:tr>
      <w:tr w:rsidR="007E1238" w:rsidRPr="00AA2EE8" w14:paraId="6E454DA8" w14:textId="57E2C5B7" w:rsidTr="00B57BFB">
        <w:tc>
          <w:tcPr>
            <w:tcW w:w="994" w:type="dxa"/>
            <w:tcBorders>
              <w:top w:val="single" w:sz="4" w:space="0" w:color="auto"/>
              <w:bottom w:val="single" w:sz="4" w:space="0" w:color="auto"/>
            </w:tcBorders>
            <w:shd w:val="clear" w:color="auto" w:fill="7F7F7F" w:themeFill="text1" w:themeFillTint="80"/>
          </w:tcPr>
          <w:p w14:paraId="225171E9" w14:textId="58453397" w:rsidR="007E1238" w:rsidRPr="00AA2EE8" w:rsidRDefault="007E1238" w:rsidP="009F0DA3">
            <w:r>
              <w:t xml:space="preserve">0x0 </w:t>
            </w:r>
          </w:p>
        </w:tc>
        <w:tc>
          <w:tcPr>
            <w:tcW w:w="2862" w:type="dxa"/>
            <w:tcBorders>
              <w:top w:val="single" w:sz="4" w:space="0" w:color="auto"/>
              <w:bottom w:val="single" w:sz="4" w:space="0" w:color="auto"/>
            </w:tcBorders>
            <w:shd w:val="clear" w:color="auto" w:fill="7F7F7F" w:themeFill="text1" w:themeFillTint="80"/>
          </w:tcPr>
          <w:p w14:paraId="298BB1F1" w14:textId="77777777" w:rsidR="007E1238" w:rsidRPr="009B559B" w:rsidRDefault="007E1238" w:rsidP="009F0DA3">
            <w:pPr>
              <w:rPr>
                <w:i/>
              </w:rPr>
            </w:pPr>
            <w:r w:rsidRPr="009B559B">
              <w:rPr>
                <w:i/>
              </w:rPr>
              <w:t>Not seen</w:t>
            </w:r>
          </w:p>
        </w:tc>
        <w:tc>
          <w:tcPr>
            <w:tcW w:w="1101" w:type="dxa"/>
            <w:tcBorders>
              <w:top w:val="single" w:sz="4" w:space="0" w:color="auto"/>
              <w:bottom w:val="single" w:sz="4" w:space="0" w:color="auto"/>
            </w:tcBorders>
            <w:shd w:val="clear" w:color="auto" w:fill="7F7F7F" w:themeFill="text1" w:themeFillTint="80"/>
          </w:tcPr>
          <w:p w14:paraId="0BFC6F44" w14:textId="77777777" w:rsidR="007E1238" w:rsidRPr="009B559B" w:rsidRDefault="007E1238" w:rsidP="009F0DA3">
            <w:pPr>
              <w:rPr>
                <w:i/>
              </w:rPr>
            </w:pPr>
          </w:p>
        </w:tc>
        <w:tc>
          <w:tcPr>
            <w:tcW w:w="4819" w:type="dxa"/>
            <w:tcBorders>
              <w:top w:val="single" w:sz="4" w:space="0" w:color="auto"/>
              <w:bottom w:val="single" w:sz="4" w:space="0" w:color="auto"/>
            </w:tcBorders>
            <w:shd w:val="clear" w:color="auto" w:fill="7F7F7F" w:themeFill="text1" w:themeFillTint="80"/>
          </w:tcPr>
          <w:p w14:paraId="31C7D21D" w14:textId="77777777" w:rsidR="007E1238" w:rsidRPr="007E1238" w:rsidRDefault="007E1238" w:rsidP="009F0DA3">
            <w:pPr>
              <w:rPr>
                <w:rFonts w:ascii="Courier New" w:hAnsi="Courier New" w:cs="Courier New"/>
                <w:i/>
                <w:sz w:val="20"/>
                <w:szCs w:val="20"/>
              </w:rPr>
            </w:pPr>
          </w:p>
        </w:tc>
      </w:tr>
      <w:tr w:rsidR="007E1238" w:rsidRPr="00AA2EE8" w14:paraId="43EF44D2" w14:textId="59D46F69" w:rsidTr="00B57BFB">
        <w:tc>
          <w:tcPr>
            <w:tcW w:w="994" w:type="dxa"/>
            <w:tcBorders>
              <w:top w:val="single" w:sz="4" w:space="0" w:color="auto"/>
              <w:bottom w:val="single" w:sz="4" w:space="0" w:color="auto"/>
            </w:tcBorders>
            <w:shd w:val="clear" w:color="auto" w:fill="FFFFFF" w:themeFill="background1"/>
          </w:tcPr>
          <w:p w14:paraId="73C10A95" w14:textId="1B58C953" w:rsidR="007E1238" w:rsidRDefault="007E1238" w:rsidP="009F0DA3">
            <w:r>
              <w:t>0x1</w:t>
            </w:r>
          </w:p>
        </w:tc>
        <w:tc>
          <w:tcPr>
            <w:tcW w:w="2862" w:type="dxa"/>
            <w:tcBorders>
              <w:top w:val="single" w:sz="4" w:space="0" w:color="auto"/>
              <w:bottom w:val="single" w:sz="4" w:space="0" w:color="auto"/>
            </w:tcBorders>
            <w:shd w:val="clear" w:color="auto" w:fill="FFFFFF" w:themeFill="background1"/>
          </w:tcPr>
          <w:p w14:paraId="4FBFED57" w14:textId="77777777" w:rsidR="007E1238" w:rsidRPr="009B559B" w:rsidRDefault="007E1238" w:rsidP="009F0DA3">
            <w:r w:rsidRPr="009B559B">
              <w:t>Speed</w:t>
            </w:r>
          </w:p>
        </w:tc>
        <w:tc>
          <w:tcPr>
            <w:tcW w:w="1101" w:type="dxa"/>
            <w:tcBorders>
              <w:top w:val="single" w:sz="4" w:space="0" w:color="auto"/>
              <w:bottom w:val="single" w:sz="4" w:space="0" w:color="auto"/>
            </w:tcBorders>
            <w:shd w:val="clear" w:color="auto" w:fill="FFFFFF" w:themeFill="background1"/>
          </w:tcPr>
          <w:p w14:paraId="6DD5F39A" w14:textId="7F37597E" w:rsidR="007E1238" w:rsidRPr="00C835D6" w:rsidRDefault="00F16F9B" w:rsidP="009F0DA3">
            <w:r>
              <w:t>mph</w:t>
            </w:r>
          </w:p>
        </w:tc>
        <w:tc>
          <w:tcPr>
            <w:tcW w:w="4819" w:type="dxa"/>
            <w:tcBorders>
              <w:top w:val="single" w:sz="4" w:space="0" w:color="auto"/>
              <w:bottom w:val="single" w:sz="4" w:space="0" w:color="auto"/>
            </w:tcBorders>
            <w:shd w:val="clear" w:color="auto" w:fill="FFFFFF" w:themeFill="background1"/>
          </w:tcPr>
          <w:p w14:paraId="45C2F6EC" w14:textId="2920207B" w:rsidR="007E1238" w:rsidRPr="007E1238" w:rsidRDefault="00CF5AA2" w:rsidP="009F0DA3">
            <w:pPr>
              <w:rPr>
                <w:rFonts w:ascii="Courier New" w:hAnsi="Courier New" w:cs="Courier New"/>
                <w:sz w:val="20"/>
                <w:szCs w:val="20"/>
              </w:rPr>
            </w:pPr>
            <w:r>
              <w:rPr>
                <w:rFonts w:ascii="Courier New" w:hAnsi="Courier New" w:cs="Courier New"/>
                <w:sz w:val="20"/>
                <w:szCs w:val="20"/>
              </w:rPr>
              <w:t>Speed</w:t>
            </w:r>
            <w:r w:rsidRPr="00CF5AA2">
              <w:rPr>
                <w:rFonts w:ascii="Courier New" w:hAnsi="Courier New" w:cs="Courier New"/>
                <w:sz w:val="20"/>
                <w:szCs w:val="20"/>
              </w:rPr>
              <w:t xml:space="preserve"> := </w:t>
            </w:r>
            <w:r>
              <w:rPr>
                <w:rFonts w:ascii="Courier New" w:hAnsi="Courier New" w:cs="Courier New"/>
                <w:sz w:val="20"/>
                <w:szCs w:val="20"/>
              </w:rPr>
              <w:t>Value</w:t>
            </w:r>
            <w:r w:rsidR="00966D42">
              <w:rPr>
                <w:rFonts w:ascii="Courier New" w:hAnsi="Courier New" w:cs="Courier New"/>
                <w:sz w:val="20"/>
                <w:szCs w:val="20"/>
              </w:rPr>
              <w:t xml:space="preserve"> </w:t>
            </w:r>
            <w:r w:rsidRPr="00CF5AA2">
              <w:rPr>
                <w:rFonts w:ascii="Courier New" w:hAnsi="Courier New" w:cs="Courier New"/>
                <w:sz w:val="20"/>
                <w:szCs w:val="20"/>
              </w:rPr>
              <w:t>/</w:t>
            </w:r>
            <w:r w:rsidR="00966D42">
              <w:rPr>
                <w:rFonts w:ascii="Courier New" w:hAnsi="Courier New" w:cs="Courier New"/>
                <w:sz w:val="20"/>
                <w:szCs w:val="20"/>
              </w:rPr>
              <w:t xml:space="preserve"> 50</w:t>
            </w:r>
          </w:p>
        </w:tc>
      </w:tr>
      <w:tr w:rsidR="007E1238" w:rsidRPr="00AA2EE8" w14:paraId="624E346F" w14:textId="6387852A" w:rsidTr="00B57BFB">
        <w:tc>
          <w:tcPr>
            <w:tcW w:w="994" w:type="dxa"/>
            <w:tcBorders>
              <w:top w:val="single" w:sz="4" w:space="0" w:color="auto"/>
              <w:bottom w:val="single" w:sz="4" w:space="0" w:color="auto"/>
            </w:tcBorders>
            <w:shd w:val="clear" w:color="auto" w:fill="FFFFFF" w:themeFill="background1"/>
          </w:tcPr>
          <w:p w14:paraId="4D2FF917" w14:textId="38302446" w:rsidR="007E1238" w:rsidRDefault="007E1238" w:rsidP="009F0DA3">
            <w:r>
              <w:t>0x2</w:t>
            </w:r>
          </w:p>
        </w:tc>
        <w:tc>
          <w:tcPr>
            <w:tcW w:w="2862" w:type="dxa"/>
            <w:tcBorders>
              <w:top w:val="single" w:sz="4" w:space="0" w:color="auto"/>
              <w:bottom w:val="single" w:sz="4" w:space="0" w:color="auto"/>
            </w:tcBorders>
            <w:shd w:val="clear" w:color="auto" w:fill="FFFFFF" w:themeFill="background1"/>
          </w:tcPr>
          <w:p w14:paraId="4473C82A" w14:textId="77777777" w:rsidR="007E1238" w:rsidRPr="009B559B" w:rsidRDefault="007E1238" w:rsidP="009F0DA3">
            <w:r w:rsidRPr="009B559B">
              <w:t>Power</w:t>
            </w:r>
          </w:p>
        </w:tc>
        <w:tc>
          <w:tcPr>
            <w:tcW w:w="1101" w:type="dxa"/>
            <w:tcBorders>
              <w:top w:val="single" w:sz="4" w:space="0" w:color="auto"/>
              <w:bottom w:val="single" w:sz="4" w:space="0" w:color="auto"/>
            </w:tcBorders>
            <w:shd w:val="clear" w:color="auto" w:fill="FFFFFF" w:themeFill="background1"/>
          </w:tcPr>
          <w:p w14:paraId="383B9EF7" w14:textId="77777777" w:rsidR="007E1238" w:rsidRPr="00C835D6" w:rsidRDefault="007E1238" w:rsidP="009F0DA3">
            <w:r>
              <w:t>Watts</w:t>
            </w:r>
          </w:p>
        </w:tc>
        <w:tc>
          <w:tcPr>
            <w:tcW w:w="4819" w:type="dxa"/>
            <w:tcBorders>
              <w:top w:val="single" w:sz="4" w:space="0" w:color="auto"/>
              <w:bottom w:val="single" w:sz="4" w:space="0" w:color="auto"/>
            </w:tcBorders>
            <w:shd w:val="clear" w:color="auto" w:fill="FFFFFF" w:themeFill="background1"/>
          </w:tcPr>
          <w:p w14:paraId="610C7665" w14:textId="49E55EE0" w:rsidR="007E1238" w:rsidRPr="007E1238" w:rsidRDefault="00CF5AA2" w:rsidP="009F0DA3">
            <w:pPr>
              <w:rPr>
                <w:rFonts w:ascii="Courier New" w:hAnsi="Courier New" w:cs="Courier New"/>
                <w:sz w:val="20"/>
                <w:szCs w:val="20"/>
              </w:rPr>
            </w:pPr>
            <w:r>
              <w:rPr>
                <w:rFonts w:ascii="Courier New" w:hAnsi="Courier New" w:cs="Courier New"/>
                <w:sz w:val="20"/>
                <w:szCs w:val="20"/>
              </w:rPr>
              <w:t>Power := Value</w:t>
            </w:r>
          </w:p>
        </w:tc>
      </w:tr>
      <w:tr w:rsidR="007E1238" w:rsidRPr="00AA2EE8" w14:paraId="264159F6" w14:textId="3626EE3D" w:rsidTr="00B57BFB">
        <w:tc>
          <w:tcPr>
            <w:tcW w:w="994" w:type="dxa"/>
            <w:tcBorders>
              <w:top w:val="single" w:sz="4" w:space="0" w:color="auto"/>
              <w:bottom w:val="single" w:sz="4" w:space="0" w:color="auto"/>
            </w:tcBorders>
            <w:shd w:val="clear" w:color="auto" w:fill="FFFFFF" w:themeFill="background1"/>
          </w:tcPr>
          <w:p w14:paraId="6D3E63D5" w14:textId="29EC65B0" w:rsidR="007E1238" w:rsidRDefault="007E1238" w:rsidP="009F0DA3">
            <w:r>
              <w:t>0x3</w:t>
            </w:r>
          </w:p>
        </w:tc>
        <w:tc>
          <w:tcPr>
            <w:tcW w:w="2862" w:type="dxa"/>
            <w:tcBorders>
              <w:top w:val="single" w:sz="4" w:space="0" w:color="auto"/>
              <w:bottom w:val="single" w:sz="4" w:space="0" w:color="auto"/>
            </w:tcBorders>
            <w:shd w:val="clear" w:color="auto" w:fill="FFFFFF" w:themeFill="background1"/>
          </w:tcPr>
          <w:p w14:paraId="0D88D699" w14:textId="3C4E0A70" w:rsidR="007E1238" w:rsidRPr="009B559B" w:rsidRDefault="007E1238" w:rsidP="009F0DA3">
            <w:r w:rsidRPr="009B559B">
              <w:t xml:space="preserve">Heart </w:t>
            </w:r>
            <w:r>
              <w:t>R</w:t>
            </w:r>
            <w:r w:rsidRPr="009B559B">
              <w:t>ate</w:t>
            </w:r>
          </w:p>
        </w:tc>
        <w:tc>
          <w:tcPr>
            <w:tcW w:w="1101" w:type="dxa"/>
            <w:tcBorders>
              <w:top w:val="single" w:sz="4" w:space="0" w:color="auto"/>
              <w:bottom w:val="single" w:sz="4" w:space="0" w:color="auto"/>
            </w:tcBorders>
            <w:shd w:val="clear" w:color="auto" w:fill="FFFFFF" w:themeFill="background1"/>
          </w:tcPr>
          <w:p w14:paraId="0FC2263B" w14:textId="77777777" w:rsidR="007E1238" w:rsidRPr="00C835D6" w:rsidRDefault="007E1238" w:rsidP="009F0DA3">
            <w:r>
              <w:t>BPM</w:t>
            </w:r>
          </w:p>
        </w:tc>
        <w:tc>
          <w:tcPr>
            <w:tcW w:w="4819" w:type="dxa"/>
            <w:tcBorders>
              <w:top w:val="single" w:sz="4" w:space="0" w:color="auto"/>
              <w:bottom w:val="single" w:sz="4" w:space="0" w:color="auto"/>
            </w:tcBorders>
            <w:shd w:val="clear" w:color="auto" w:fill="FFFFFF" w:themeFill="background1"/>
          </w:tcPr>
          <w:p w14:paraId="0E8E6312" w14:textId="6D6B81FA" w:rsidR="007E1238" w:rsidRPr="007E1238" w:rsidRDefault="00627532" w:rsidP="009F0DA3">
            <w:pPr>
              <w:rPr>
                <w:rFonts w:ascii="Courier New" w:hAnsi="Courier New" w:cs="Courier New"/>
                <w:sz w:val="20"/>
                <w:szCs w:val="20"/>
              </w:rPr>
            </w:pPr>
            <w:r>
              <w:rPr>
                <w:rFonts w:ascii="Courier New" w:hAnsi="Courier New" w:cs="Courier New"/>
                <w:sz w:val="20"/>
                <w:szCs w:val="20"/>
              </w:rPr>
              <w:t>HeartRate := Value AND $FF</w:t>
            </w:r>
          </w:p>
        </w:tc>
      </w:tr>
      <w:tr w:rsidR="009210C5" w:rsidRPr="00AA2EE8" w14:paraId="052E8E10" w14:textId="77777777" w:rsidTr="00B57BFB">
        <w:tc>
          <w:tcPr>
            <w:tcW w:w="994" w:type="dxa"/>
            <w:tcBorders>
              <w:top w:val="single" w:sz="4" w:space="0" w:color="auto"/>
              <w:bottom w:val="single" w:sz="4" w:space="0" w:color="auto"/>
            </w:tcBorders>
            <w:shd w:val="clear" w:color="auto" w:fill="FFFFFF" w:themeFill="background1"/>
          </w:tcPr>
          <w:p w14:paraId="3455A97F" w14:textId="77777777" w:rsidR="009210C5" w:rsidRDefault="009210C5" w:rsidP="009F0DA3"/>
        </w:tc>
        <w:tc>
          <w:tcPr>
            <w:tcW w:w="2862" w:type="dxa"/>
            <w:tcBorders>
              <w:top w:val="single" w:sz="4" w:space="0" w:color="auto"/>
              <w:bottom w:val="single" w:sz="4" w:space="0" w:color="auto"/>
            </w:tcBorders>
            <w:shd w:val="clear" w:color="auto" w:fill="FFFFFF" w:themeFill="background1"/>
          </w:tcPr>
          <w:p w14:paraId="555440E8" w14:textId="452D5B9D" w:rsidR="009210C5" w:rsidRPr="009B559B" w:rsidRDefault="00502617" w:rsidP="009F0DA3">
            <w:r>
              <w:t>Heart Rate Sensor Active</w:t>
            </w:r>
          </w:p>
        </w:tc>
        <w:tc>
          <w:tcPr>
            <w:tcW w:w="1101" w:type="dxa"/>
            <w:tcBorders>
              <w:top w:val="single" w:sz="4" w:space="0" w:color="auto"/>
              <w:bottom w:val="single" w:sz="4" w:space="0" w:color="auto"/>
            </w:tcBorders>
            <w:shd w:val="clear" w:color="auto" w:fill="FFFFFF" w:themeFill="background1"/>
          </w:tcPr>
          <w:p w14:paraId="1C4AE0F8" w14:textId="57732800" w:rsidR="009210C5" w:rsidRDefault="00502617" w:rsidP="009F0DA3">
            <w:r>
              <w:t>Boolean</w:t>
            </w:r>
          </w:p>
        </w:tc>
        <w:tc>
          <w:tcPr>
            <w:tcW w:w="4819" w:type="dxa"/>
            <w:tcBorders>
              <w:top w:val="single" w:sz="4" w:space="0" w:color="auto"/>
              <w:bottom w:val="single" w:sz="4" w:space="0" w:color="auto"/>
            </w:tcBorders>
            <w:shd w:val="clear" w:color="auto" w:fill="FFFFFF" w:themeFill="background1"/>
          </w:tcPr>
          <w:p w14:paraId="7FA55804" w14:textId="0101D85D" w:rsidR="009210C5" w:rsidRDefault="00804F41" w:rsidP="009F0DA3">
            <w:pPr>
              <w:rPr>
                <w:rFonts w:ascii="Courier New" w:hAnsi="Courier New" w:cs="Courier New"/>
                <w:sz w:val="20"/>
                <w:szCs w:val="20"/>
              </w:rPr>
            </w:pPr>
            <w:r>
              <w:rPr>
                <w:rFonts w:ascii="Courier New" w:hAnsi="Courier New" w:cs="Courier New"/>
                <w:sz w:val="20"/>
                <w:szCs w:val="20"/>
              </w:rPr>
              <w:t>Active</w:t>
            </w:r>
            <w:r w:rsidR="00502617">
              <w:rPr>
                <w:rFonts w:ascii="Courier New" w:hAnsi="Courier New" w:cs="Courier New"/>
                <w:sz w:val="20"/>
                <w:szCs w:val="20"/>
              </w:rPr>
              <w:t xml:space="preserve"> := Value AND $100</w:t>
            </w:r>
          </w:p>
        </w:tc>
      </w:tr>
      <w:tr w:rsidR="007E1238" w:rsidRPr="00AA2EE8" w14:paraId="521C0967" w14:textId="077B52E7" w:rsidTr="00B57BFB">
        <w:tc>
          <w:tcPr>
            <w:tcW w:w="994" w:type="dxa"/>
            <w:tcBorders>
              <w:top w:val="single" w:sz="4" w:space="0" w:color="auto"/>
              <w:bottom w:val="single" w:sz="4" w:space="0" w:color="auto"/>
            </w:tcBorders>
            <w:shd w:val="clear" w:color="auto" w:fill="DEEAF6" w:themeFill="accent1" w:themeFillTint="33"/>
          </w:tcPr>
          <w:p w14:paraId="3424F282" w14:textId="6D05E168" w:rsidR="007E1238" w:rsidRDefault="007E1238" w:rsidP="009F0DA3">
            <w:r>
              <w:t>0x4</w:t>
            </w:r>
          </w:p>
        </w:tc>
        <w:tc>
          <w:tcPr>
            <w:tcW w:w="2862" w:type="dxa"/>
            <w:tcBorders>
              <w:top w:val="single" w:sz="4" w:space="0" w:color="auto"/>
              <w:bottom w:val="single" w:sz="4" w:space="0" w:color="auto"/>
            </w:tcBorders>
            <w:shd w:val="clear" w:color="auto" w:fill="DEEAF6" w:themeFill="accent1" w:themeFillTint="33"/>
          </w:tcPr>
          <w:p w14:paraId="08782B4A" w14:textId="77777777" w:rsidR="007E1238" w:rsidRPr="00B63D0C" w:rsidRDefault="007E1238" w:rsidP="009F0DA3">
            <w:r w:rsidRPr="00B63D0C">
              <w:t>Unknown</w:t>
            </w:r>
          </w:p>
        </w:tc>
        <w:tc>
          <w:tcPr>
            <w:tcW w:w="1101" w:type="dxa"/>
            <w:tcBorders>
              <w:top w:val="single" w:sz="4" w:space="0" w:color="auto"/>
              <w:bottom w:val="single" w:sz="4" w:space="0" w:color="auto"/>
            </w:tcBorders>
            <w:shd w:val="clear" w:color="auto" w:fill="DEEAF6" w:themeFill="accent1" w:themeFillTint="33"/>
          </w:tcPr>
          <w:p w14:paraId="6CDF6B16" w14:textId="77777777" w:rsidR="007E1238" w:rsidRDefault="007E1238" w:rsidP="009F0DA3"/>
        </w:tc>
        <w:tc>
          <w:tcPr>
            <w:tcW w:w="4819" w:type="dxa"/>
            <w:tcBorders>
              <w:top w:val="single" w:sz="4" w:space="0" w:color="auto"/>
              <w:bottom w:val="single" w:sz="4" w:space="0" w:color="auto"/>
            </w:tcBorders>
            <w:shd w:val="clear" w:color="auto" w:fill="DEEAF6" w:themeFill="accent1" w:themeFillTint="33"/>
          </w:tcPr>
          <w:p w14:paraId="21282596" w14:textId="5DF4B6DB" w:rsidR="007E1238" w:rsidRPr="007E1238" w:rsidRDefault="00B547FA" w:rsidP="009F0DA3">
            <w:pPr>
              <w:rPr>
                <w:rFonts w:ascii="Courier New" w:hAnsi="Courier New" w:cs="Courier New"/>
                <w:sz w:val="20"/>
                <w:szCs w:val="20"/>
              </w:rPr>
            </w:pPr>
            <w:r>
              <w:rPr>
                <w:rFonts w:ascii="Courier New" w:hAnsi="Courier New" w:cs="Courier New"/>
                <w:sz w:val="20"/>
                <w:szCs w:val="20"/>
              </w:rPr>
              <w:t>Seen Value 0x000</w:t>
            </w:r>
          </w:p>
        </w:tc>
      </w:tr>
      <w:tr w:rsidR="007E1238" w:rsidRPr="00AA2EE8" w14:paraId="12FCCB7E" w14:textId="1C36B1C7" w:rsidTr="00B57BFB">
        <w:tc>
          <w:tcPr>
            <w:tcW w:w="994" w:type="dxa"/>
            <w:tcBorders>
              <w:top w:val="single" w:sz="4" w:space="0" w:color="auto"/>
              <w:bottom w:val="single" w:sz="4" w:space="0" w:color="auto"/>
            </w:tcBorders>
            <w:shd w:val="clear" w:color="auto" w:fill="DEEAF6" w:themeFill="accent1" w:themeFillTint="33"/>
          </w:tcPr>
          <w:p w14:paraId="18A1892A" w14:textId="15A55622" w:rsidR="007E1238" w:rsidRDefault="007E1238" w:rsidP="009F0DA3">
            <w:r>
              <w:t>0x5</w:t>
            </w:r>
          </w:p>
        </w:tc>
        <w:tc>
          <w:tcPr>
            <w:tcW w:w="2862" w:type="dxa"/>
            <w:tcBorders>
              <w:top w:val="single" w:sz="4" w:space="0" w:color="auto"/>
              <w:bottom w:val="single" w:sz="4" w:space="0" w:color="auto"/>
            </w:tcBorders>
            <w:shd w:val="clear" w:color="auto" w:fill="DEEAF6" w:themeFill="accent1" w:themeFillTint="33"/>
          </w:tcPr>
          <w:p w14:paraId="0817D472" w14:textId="77777777" w:rsidR="007E1238" w:rsidRPr="00B63D0C" w:rsidRDefault="007E1238" w:rsidP="009F0DA3">
            <w:r w:rsidRPr="00B63D0C">
              <w:t>Unknown</w:t>
            </w:r>
          </w:p>
        </w:tc>
        <w:tc>
          <w:tcPr>
            <w:tcW w:w="1101" w:type="dxa"/>
            <w:tcBorders>
              <w:top w:val="single" w:sz="4" w:space="0" w:color="auto"/>
              <w:bottom w:val="single" w:sz="4" w:space="0" w:color="auto"/>
            </w:tcBorders>
            <w:shd w:val="clear" w:color="auto" w:fill="DEEAF6" w:themeFill="accent1" w:themeFillTint="33"/>
          </w:tcPr>
          <w:p w14:paraId="0099451B" w14:textId="77777777" w:rsidR="007E1238" w:rsidRDefault="007E1238" w:rsidP="009F0DA3"/>
        </w:tc>
        <w:tc>
          <w:tcPr>
            <w:tcW w:w="4819" w:type="dxa"/>
            <w:tcBorders>
              <w:top w:val="single" w:sz="4" w:space="0" w:color="auto"/>
              <w:bottom w:val="single" w:sz="4" w:space="0" w:color="auto"/>
            </w:tcBorders>
            <w:shd w:val="clear" w:color="auto" w:fill="DEEAF6" w:themeFill="accent1" w:themeFillTint="33"/>
          </w:tcPr>
          <w:p w14:paraId="794EE14D" w14:textId="27625C7C" w:rsidR="007E1238" w:rsidRPr="007E1238" w:rsidRDefault="00B547FA" w:rsidP="009F0DA3">
            <w:pPr>
              <w:rPr>
                <w:rFonts w:ascii="Courier New" w:hAnsi="Courier New" w:cs="Courier New"/>
                <w:sz w:val="20"/>
                <w:szCs w:val="20"/>
              </w:rPr>
            </w:pPr>
            <w:r>
              <w:rPr>
                <w:rFonts w:ascii="Courier New" w:hAnsi="Courier New" w:cs="Courier New"/>
                <w:sz w:val="20"/>
                <w:szCs w:val="20"/>
              </w:rPr>
              <w:t>Seen Value 0x000</w:t>
            </w:r>
          </w:p>
        </w:tc>
      </w:tr>
      <w:tr w:rsidR="00310205" w:rsidRPr="00AA2EE8" w14:paraId="55ADC1CF" w14:textId="62264826" w:rsidTr="00B57BFB">
        <w:tc>
          <w:tcPr>
            <w:tcW w:w="994" w:type="dxa"/>
            <w:vMerge w:val="restart"/>
            <w:tcBorders>
              <w:top w:val="single" w:sz="4" w:space="0" w:color="auto"/>
            </w:tcBorders>
            <w:shd w:val="clear" w:color="auto" w:fill="FFFFFF" w:themeFill="background1"/>
          </w:tcPr>
          <w:p w14:paraId="07175A79" w14:textId="02E619DE" w:rsidR="00310205" w:rsidRDefault="00310205" w:rsidP="009F0DA3">
            <w:r>
              <w:t>0x6</w:t>
            </w:r>
          </w:p>
        </w:tc>
        <w:tc>
          <w:tcPr>
            <w:tcW w:w="2862" w:type="dxa"/>
            <w:vMerge w:val="restart"/>
            <w:tcBorders>
              <w:top w:val="single" w:sz="4" w:space="0" w:color="auto"/>
            </w:tcBorders>
            <w:shd w:val="clear" w:color="auto" w:fill="FFFFFF" w:themeFill="background1"/>
          </w:tcPr>
          <w:p w14:paraId="25F68DB1" w14:textId="77777777" w:rsidR="00310205" w:rsidRPr="009B559B" w:rsidRDefault="00310205" w:rsidP="009F0DA3">
            <w:r w:rsidRPr="009B559B">
              <w:t>Cadence</w:t>
            </w:r>
          </w:p>
        </w:tc>
        <w:tc>
          <w:tcPr>
            <w:tcW w:w="1101" w:type="dxa"/>
            <w:tcBorders>
              <w:top w:val="single" w:sz="4" w:space="0" w:color="auto"/>
              <w:bottom w:val="single" w:sz="4" w:space="0" w:color="auto"/>
            </w:tcBorders>
            <w:shd w:val="clear" w:color="auto" w:fill="FFFFFF" w:themeFill="background1"/>
          </w:tcPr>
          <w:p w14:paraId="552A5FE5" w14:textId="77777777" w:rsidR="00310205" w:rsidRPr="00C835D6" w:rsidRDefault="00310205" w:rsidP="009F0DA3">
            <w:r>
              <w:t>RPM</w:t>
            </w:r>
          </w:p>
        </w:tc>
        <w:tc>
          <w:tcPr>
            <w:tcW w:w="4819" w:type="dxa"/>
            <w:tcBorders>
              <w:top w:val="single" w:sz="4" w:space="0" w:color="auto"/>
              <w:bottom w:val="single" w:sz="4" w:space="0" w:color="auto"/>
            </w:tcBorders>
            <w:shd w:val="clear" w:color="auto" w:fill="FFFFFF" w:themeFill="background1"/>
          </w:tcPr>
          <w:p w14:paraId="71AAB956" w14:textId="2296DAC8" w:rsidR="00310205" w:rsidRPr="002955FB" w:rsidRDefault="00310205" w:rsidP="009F0DA3">
            <w:pPr>
              <w:rPr>
                <w:rFonts w:ascii="Courier New" w:hAnsi="Courier New" w:cs="Courier New"/>
                <w:sz w:val="20"/>
                <w:szCs w:val="20"/>
              </w:rPr>
            </w:pPr>
            <w:r w:rsidRPr="002955FB">
              <w:rPr>
                <w:rFonts w:ascii="Courier New" w:hAnsi="Courier New" w:cs="Courier New"/>
                <w:sz w:val="20"/>
                <w:szCs w:val="20"/>
              </w:rPr>
              <w:t>Cadence := Value AND $FF</w:t>
            </w:r>
          </w:p>
        </w:tc>
      </w:tr>
      <w:tr w:rsidR="00310205" w:rsidRPr="00AA2EE8" w14:paraId="42F810AF" w14:textId="77777777" w:rsidTr="00B57BFB">
        <w:tc>
          <w:tcPr>
            <w:tcW w:w="994" w:type="dxa"/>
            <w:vMerge/>
            <w:tcBorders>
              <w:bottom w:val="single" w:sz="4" w:space="0" w:color="auto"/>
            </w:tcBorders>
            <w:shd w:val="clear" w:color="auto" w:fill="FFFFFF" w:themeFill="background1"/>
          </w:tcPr>
          <w:p w14:paraId="628D0474" w14:textId="77777777" w:rsidR="00310205" w:rsidRDefault="00310205" w:rsidP="009F0DA3"/>
        </w:tc>
        <w:tc>
          <w:tcPr>
            <w:tcW w:w="2862" w:type="dxa"/>
            <w:vMerge/>
            <w:tcBorders>
              <w:bottom w:val="single" w:sz="4" w:space="0" w:color="auto"/>
            </w:tcBorders>
            <w:shd w:val="clear" w:color="auto" w:fill="FFFFFF" w:themeFill="background1"/>
          </w:tcPr>
          <w:p w14:paraId="56F0C688" w14:textId="77777777" w:rsidR="00310205" w:rsidRPr="009B559B" w:rsidRDefault="00310205" w:rsidP="009F0DA3"/>
        </w:tc>
        <w:tc>
          <w:tcPr>
            <w:tcW w:w="1101" w:type="dxa"/>
            <w:tcBorders>
              <w:top w:val="single" w:sz="4" w:space="0" w:color="auto"/>
              <w:bottom w:val="single" w:sz="4" w:space="0" w:color="auto"/>
            </w:tcBorders>
            <w:shd w:val="clear" w:color="auto" w:fill="FFFFFF" w:themeFill="background1"/>
          </w:tcPr>
          <w:p w14:paraId="6DFD3AED" w14:textId="13EDBA8F" w:rsidR="00310205" w:rsidRDefault="00310205" w:rsidP="009F0DA3">
            <w:r>
              <w:t>Boolean</w:t>
            </w:r>
          </w:p>
        </w:tc>
        <w:tc>
          <w:tcPr>
            <w:tcW w:w="4819" w:type="dxa"/>
            <w:tcBorders>
              <w:top w:val="single" w:sz="4" w:space="0" w:color="auto"/>
              <w:bottom w:val="single" w:sz="4" w:space="0" w:color="auto"/>
            </w:tcBorders>
            <w:shd w:val="clear" w:color="auto" w:fill="FFFFFF" w:themeFill="background1"/>
          </w:tcPr>
          <w:p w14:paraId="26CA890A" w14:textId="00484605" w:rsidR="00310205" w:rsidRDefault="00310205" w:rsidP="009F0DA3">
            <w:pPr>
              <w:rPr>
                <w:rFonts w:ascii="Courier New" w:hAnsi="Courier New" w:cs="Courier New"/>
                <w:sz w:val="20"/>
                <w:szCs w:val="20"/>
              </w:rPr>
            </w:pPr>
            <w:r>
              <w:rPr>
                <w:rFonts w:ascii="Courier New" w:hAnsi="Courier New" w:cs="Courier New"/>
                <w:sz w:val="20"/>
                <w:szCs w:val="20"/>
              </w:rPr>
              <w:t>SensorConnected := Value AND $800 &lt;&gt; 0</w:t>
            </w:r>
          </w:p>
        </w:tc>
      </w:tr>
      <w:tr w:rsidR="007E1238" w:rsidRPr="00AA2EE8" w14:paraId="35D8F1B6" w14:textId="3D9508C9" w:rsidTr="00B57BFB">
        <w:tc>
          <w:tcPr>
            <w:tcW w:w="994" w:type="dxa"/>
            <w:tcBorders>
              <w:top w:val="single" w:sz="4" w:space="0" w:color="auto"/>
              <w:bottom w:val="single" w:sz="4" w:space="0" w:color="auto"/>
            </w:tcBorders>
            <w:shd w:val="clear" w:color="auto" w:fill="DEEAF6" w:themeFill="accent1" w:themeFillTint="33"/>
          </w:tcPr>
          <w:p w14:paraId="05F11871" w14:textId="507B0003" w:rsidR="007E1238" w:rsidRDefault="007E1238" w:rsidP="009F0DA3">
            <w:r>
              <w:t>0x7</w:t>
            </w:r>
          </w:p>
        </w:tc>
        <w:tc>
          <w:tcPr>
            <w:tcW w:w="2862" w:type="dxa"/>
            <w:tcBorders>
              <w:top w:val="single" w:sz="4" w:space="0" w:color="auto"/>
              <w:bottom w:val="single" w:sz="4" w:space="0" w:color="auto"/>
            </w:tcBorders>
            <w:shd w:val="clear" w:color="auto" w:fill="DEEAF6" w:themeFill="accent1" w:themeFillTint="33"/>
          </w:tcPr>
          <w:p w14:paraId="0D434C4B" w14:textId="77777777" w:rsidR="007E1238" w:rsidRPr="00B63D0C" w:rsidRDefault="007E1238" w:rsidP="009F0DA3">
            <w:r w:rsidRPr="00B63D0C">
              <w:t>Unknown</w:t>
            </w:r>
          </w:p>
        </w:tc>
        <w:tc>
          <w:tcPr>
            <w:tcW w:w="1101" w:type="dxa"/>
            <w:tcBorders>
              <w:top w:val="single" w:sz="4" w:space="0" w:color="auto"/>
              <w:bottom w:val="single" w:sz="4" w:space="0" w:color="auto"/>
            </w:tcBorders>
            <w:shd w:val="clear" w:color="auto" w:fill="DEEAF6" w:themeFill="accent1" w:themeFillTint="33"/>
          </w:tcPr>
          <w:p w14:paraId="4F02B4A5" w14:textId="77777777" w:rsidR="007E1238" w:rsidRDefault="007E1238" w:rsidP="009F0DA3"/>
        </w:tc>
        <w:tc>
          <w:tcPr>
            <w:tcW w:w="4819" w:type="dxa"/>
            <w:tcBorders>
              <w:top w:val="single" w:sz="4" w:space="0" w:color="auto"/>
              <w:bottom w:val="single" w:sz="4" w:space="0" w:color="auto"/>
            </w:tcBorders>
            <w:shd w:val="clear" w:color="auto" w:fill="DEEAF6" w:themeFill="accent1" w:themeFillTint="33"/>
          </w:tcPr>
          <w:p w14:paraId="197EDA44" w14:textId="0382D9FE" w:rsidR="007E1238" w:rsidRPr="007E1238" w:rsidRDefault="00B547FA" w:rsidP="009F0DA3">
            <w:pPr>
              <w:rPr>
                <w:rFonts w:ascii="Courier New" w:hAnsi="Courier New" w:cs="Courier New"/>
                <w:sz w:val="20"/>
                <w:szCs w:val="20"/>
              </w:rPr>
            </w:pPr>
            <w:r>
              <w:rPr>
                <w:rFonts w:ascii="Courier New" w:hAnsi="Courier New" w:cs="Courier New"/>
                <w:sz w:val="20"/>
                <w:szCs w:val="20"/>
              </w:rPr>
              <w:t>Seen Value 0x000</w:t>
            </w:r>
          </w:p>
        </w:tc>
      </w:tr>
      <w:tr w:rsidR="007E1238" w:rsidRPr="00AA2EE8" w14:paraId="56C50DE3" w14:textId="328834FA" w:rsidTr="00B57BFB">
        <w:tc>
          <w:tcPr>
            <w:tcW w:w="994" w:type="dxa"/>
            <w:tcBorders>
              <w:top w:val="single" w:sz="4" w:space="0" w:color="auto"/>
              <w:bottom w:val="single" w:sz="4" w:space="0" w:color="auto"/>
            </w:tcBorders>
            <w:shd w:val="clear" w:color="auto" w:fill="DEEAF6"/>
          </w:tcPr>
          <w:p w14:paraId="5EBDAFCD" w14:textId="19BC4CEF" w:rsidR="007E1238" w:rsidRDefault="007E1238" w:rsidP="009F0DA3">
            <w:r>
              <w:t>0x8</w:t>
            </w:r>
          </w:p>
        </w:tc>
        <w:tc>
          <w:tcPr>
            <w:tcW w:w="2862" w:type="dxa"/>
            <w:tcBorders>
              <w:top w:val="single" w:sz="4" w:space="0" w:color="auto"/>
              <w:bottom w:val="single" w:sz="4" w:space="0" w:color="auto"/>
            </w:tcBorders>
            <w:shd w:val="clear" w:color="auto" w:fill="DEEAF6"/>
          </w:tcPr>
          <w:p w14:paraId="2E0E3FC3" w14:textId="77777777" w:rsidR="007E1238" w:rsidRPr="002955FB" w:rsidRDefault="007E1238" w:rsidP="009F0DA3">
            <w:pPr>
              <w:rPr>
                <w:iCs/>
              </w:rPr>
            </w:pPr>
            <w:r w:rsidRPr="002955FB">
              <w:rPr>
                <w:iCs/>
              </w:rPr>
              <w:t>Constant</w:t>
            </w:r>
          </w:p>
        </w:tc>
        <w:tc>
          <w:tcPr>
            <w:tcW w:w="1101" w:type="dxa"/>
            <w:tcBorders>
              <w:top w:val="single" w:sz="4" w:space="0" w:color="auto"/>
              <w:bottom w:val="single" w:sz="4" w:space="0" w:color="auto"/>
            </w:tcBorders>
            <w:shd w:val="clear" w:color="auto" w:fill="DEEAF6"/>
          </w:tcPr>
          <w:p w14:paraId="6643EC17" w14:textId="64CD5DC9" w:rsidR="007E1238" w:rsidRPr="00C835D6" w:rsidRDefault="007E1238" w:rsidP="009F0DA3"/>
        </w:tc>
        <w:tc>
          <w:tcPr>
            <w:tcW w:w="4819" w:type="dxa"/>
            <w:tcBorders>
              <w:top w:val="single" w:sz="4" w:space="0" w:color="auto"/>
              <w:bottom w:val="single" w:sz="4" w:space="0" w:color="auto"/>
            </w:tcBorders>
            <w:shd w:val="clear" w:color="auto" w:fill="DEEAF6"/>
          </w:tcPr>
          <w:p w14:paraId="2E651F3B" w14:textId="3332D41E" w:rsidR="007E1238" w:rsidRPr="007E1238" w:rsidRDefault="00627532" w:rsidP="009F0DA3">
            <w:pPr>
              <w:rPr>
                <w:rFonts w:ascii="Courier New" w:hAnsi="Courier New" w:cs="Courier New"/>
                <w:sz w:val="20"/>
                <w:szCs w:val="20"/>
              </w:rPr>
            </w:pPr>
            <w:r>
              <w:rPr>
                <w:rFonts w:ascii="Courier New" w:hAnsi="Courier New" w:cs="Courier New"/>
                <w:sz w:val="20"/>
                <w:szCs w:val="20"/>
              </w:rPr>
              <w:t xml:space="preserve">Constant Value Returned: </w:t>
            </w:r>
            <w:r w:rsidR="00BE4ED6">
              <w:rPr>
                <w:rFonts w:ascii="Courier New" w:hAnsi="Courier New" w:cs="Courier New"/>
                <w:sz w:val="20"/>
                <w:szCs w:val="20"/>
              </w:rPr>
              <w:t xml:space="preserve">$C7 or </w:t>
            </w:r>
            <w:r>
              <w:rPr>
                <w:rFonts w:ascii="Courier New" w:hAnsi="Courier New" w:cs="Courier New"/>
                <w:sz w:val="20"/>
                <w:szCs w:val="20"/>
              </w:rPr>
              <w:t>199</w:t>
            </w:r>
            <w:r w:rsidR="00BE4ED6">
              <w:rPr>
                <w:rFonts w:ascii="Courier New" w:hAnsi="Courier New" w:cs="Courier New"/>
                <w:sz w:val="20"/>
                <w:szCs w:val="20"/>
              </w:rPr>
              <w:t xml:space="preserve"> dec</w:t>
            </w:r>
          </w:p>
        </w:tc>
      </w:tr>
      <w:tr w:rsidR="00310205" w:rsidRPr="00AA2EE8" w14:paraId="2621202F" w14:textId="786BEE0D" w:rsidTr="00B57BFB">
        <w:tc>
          <w:tcPr>
            <w:tcW w:w="994" w:type="dxa"/>
            <w:vMerge w:val="restart"/>
            <w:tcBorders>
              <w:top w:val="single" w:sz="4" w:space="0" w:color="auto"/>
            </w:tcBorders>
            <w:shd w:val="clear" w:color="auto" w:fill="FFFFFF" w:themeFill="background1"/>
          </w:tcPr>
          <w:p w14:paraId="60B2AE01" w14:textId="67E02F22" w:rsidR="00310205" w:rsidRDefault="00310205" w:rsidP="009F0DA3">
            <w:r>
              <w:t>0x9</w:t>
            </w:r>
          </w:p>
        </w:tc>
        <w:tc>
          <w:tcPr>
            <w:tcW w:w="2862" w:type="dxa"/>
            <w:tcBorders>
              <w:top w:val="single" w:sz="4" w:space="0" w:color="auto"/>
              <w:bottom w:val="single" w:sz="4" w:space="0" w:color="auto"/>
            </w:tcBorders>
            <w:shd w:val="clear" w:color="auto" w:fill="FFFFFF" w:themeFill="background1"/>
          </w:tcPr>
          <w:p w14:paraId="41CA55D2" w14:textId="77777777" w:rsidR="00310205" w:rsidRPr="009B559B" w:rsidRDefault="00310205" w:rsidP="009F0DA3">
            <w:r w:rsidRPr="009B559B">
              <w:t>Push-on Pressure (‘RRC’)</w:t>
            </w:r>
          </w:p>
        </w:tc>
        <w:tc>
          <w:tcPr>
            <w:tcW w:w="1101" w:type="dxa"/>
            <w:tcBorders>
              <w:top w:val="single" w:sz="4" w:space="0" w:color="auto"/>
              <w:bottom w:val="single" w:sz="4" w:space="0" w:color="auto"/>
            </w:tcBorders>
            <w:shd w:val="clear" w:color="auto" w:fill="FFFFFF" w:themeFill="background1"/>
          </w:tcPr>
          <w:p w14:paraId="047C0D91" w14:textId="165788D3" w:rsidR="00310205" w:rsidRPr="00C835D6" w:rsidRDefault="00310205" w:rsidP="009F0DA3">
            <w:r>
              <w:t>lb ft</w:t>
            </w:r>
          </w:p>
        </w:tc>
        <w:tc>
          <w:tcPr>
            <w:tcW w:w="4819" w:type="dxa"/>
            <w:tcBorders>
              <w:top w:val="single" w:sz="4" w:space="0" w:color="auto"/>
              <w:bottom w:val="single" w:sz="4" w:space="0" w:color="auto"/>
            </w:tcBorders>
            <w:shd w:val="clear" w:color="auto" w:fill="FFFFFF" w:themeFill="background1"/>
          </w:tcPr>
          <w:p w14:paraId="5F985DD5" w14:textId="2471D8CD" w:rsidR="00310205" w:rsidRPr="002955FB" w:rsidRDefault="00310205" w:rsidP="009F0DA3">
            <w:pPr>
              <w:rPr>
                <w:rFonts w:ascii="Courier New" w:hAnsi="Courier New" w:cs="Courier New"/>
              </w:rPr>
            </w:pPr>
            <w:r w:rsidRPr="002955FB">
              <w:rPr>
                <w:rFonts w:ascii="Courier New" w:hAnsi="Courier New" w:cs="Courier New"/>
                <w:sz w:val="20"/>
                <w:szCs w:val="20"/>
              </w:rPr>
              <w:t>(Value AND $7FF) / $100</w:t>
            </w:r>
          </w:p>
        </w:tc>
      </w:tr>
      <w:tr w:rsidR="00310205" w:rsidRPr="00AA2EE8" w14:paraId="1E4DAEB3" w14:textId="77777777" w:rsidTr="00B57BFB">
        <w:tc>
          <w:tcPr>
            <w:tcW w:w="994" w:type="dxa"/>
            <w:vMerge/>
            <w:tcBorders>
              <w:bottom w:val="single" w:sz="4" w:space="0" w:color="auto"/>
            </w:tcBorders>
            <w:shd w:val="clear" w:color="auto" w:fill="FFFFFF" w:themeFill="background1"/>
          </w:tcPr>
          <w:p w14:paraId="6E8E29FB" w14:textId="77777777" w:rsidR="00310205" w:rsidRDefault="00310205" w:rsidP="00EB1791"/>
        </w:tc>
        <w:tc>
          <w:tcPr>
            <w:tcW w:w="2862" w:type="dxa"/>
            <w:tcBorders>
              <w:top w:val="single" w:sz="4" w:space="0" w:color="auto"/>
              <w:bottom w:val="single" w:sz="4" w:space="0" w:color="auto"/>
            </w:tcBorders>
            <w:shd w:val="clear" w:color="auto" w:fill="FFFFFF" w:themeFill="background1"/>
          </w:tcPr>
          <w:p w14:paraId="5EED8455" w14:textId="0CF3FFF8" w:rsidR="00310205" w:rsidRPr="00B63D0C" w:rsidRDefault="00310205" w:rsidP="00EB1791">
            <w:r>
              <w:t>Calibrated</w:t>
            </w:r>
          </w:p>
        </w:tc>
        <w:tc>
          <w:tcPr>
            <w:tcW w:w="1101" w:type="dxa"/>
            <w:tcBorders>
              <w:top w:val="single" w:sz="4" w:space="0" w:color="auto"/>
              <w:bottom w:val="single" w:sz="4" w:space="0" w:color="auto"/>
            </w:tcBorders>
            <w:shd w:val="clear" w:color="auto" w:fill="FFFFFF" w:themeFill="background1"/>
          </w:tcPr>
          <w:p w14:paraId="58FA9E59" w14:textId="40FBAEA0" w:rsidR="00310205" w:rsidRDefault="00310205" w:rsidP="00EB1791">
            <w:r>
              <w:t>Boolean</w:t>
            </w:r>
          </w:p>
        </w:tc>
        <w:tc>
          <w:tcPr>
            <w:tcW w:w="4819" w:type="dxa"/>
            <w:tcBorders>
              <w:top w:val="single" w:sz="4" w:space="0" w:color="auto"/>
              <w:bottom w:val="single" w:sz="4" w:space="0" w:color="auto"/>
            </w:tcBorders>
            <w:shd w:val="clear" w:color="auto" w:fill="FFFFFF" w:themeFill="background1"/>
          </w:tcPr>
          <w:p w14:paraId="2199A4A2" w14:textId="75C6F179" w:rsidR="00310205" w:rsidRPr="007E1238" w:rsidRDefault="00310205" w:rsidP="00EB1791">
            <w:pPr>
              <w:rPr>
                <w:rFonts w:ascii="Courier New" w:hAnsi="Courier New" w:cs="Courier New"/>
                <w:sz w:val="20"/>
                <w:szCs w:val="20"/>
              </w:rPr>
            </w:pPr>
            <w:r w:rsidRPr="007E1238">
              <w:rPr>
                <w:rFonts w:ascii="Courier New" w:hAnsi="Courier New" w:cs="Courier New"/>
                <w:sz w:val="20"/>
                <w:szCs w:val="20"/>
              </w:rPr>
              <w:t>(Value AND $</w:t>
            </w:r>
            <w:r>
              <w:rPr>
                <w:rFonts w:ascii="Courier New" w:hAnsi="Courier New" w:cs="Courier New"/>
                <w:sz w:val="20"/>
                <w:szCs w:val="20"/>
              </w:rPr>
              <w:t>800</w:t>
            </w:r>
            <w:r w:rsidRPr="007E1238">
              <w:rPr>
                <w:rFonts w:ascii="Courier New" w:hAnsi="Courier New" w:cs="Courier New"/>
                <w:sz w:val="20"/>
                <w:szCs w:val="20"/>
              </w:rPr>
              <w:t>)</w:t>
            </w:r>
            <w:r>
              <w:rPr>
                <w:rFonts w:ascii="Courier New" w:hAnsi="Courier New" w:cs="Courier New"/>
                <w:sz w:val="20"/>
                <w:szCs w:val="20"/>
              </w:rPr>
              <w:t xml:space="preserve"> </w:t>
            </w:r>
            <w:r w:rsidR="005A64DF">
              <w:rPr>
                <w:rFonts w:ascii="Courier New" w:hAnsi="Courier New" w:cs="Courier New"/>
                <w:sz w:val="20"/>
                <w:szCs w:val="20"/>
              </w:rPr>
              <w:t>&lt;&gt;</w:t>
            </w:r>
            <w:r>
              <w:rPr>
                <w:rFonts w:ascii="Courier New" w:hAnsi="Courier New" w:cs="Courier New"/>
                <w:sz w:val="20"/>
                <w:szCs w:val="20"/>
              </w:rPr>
              <w:t xml:space="preserve"> 0</w:t>
            </w:r>
          </w:p>
        </w:tc>
      </w:tr>
      <w:tr w:rsidR="00EB1791" w:rsidRPr="00AA2EE8" w14:paraId="392989D0" w14:textId="7354B0FB" w:rsidTr="00B57BFB">
        <w:tc>
          <w:tcPr>
            <w:tcW w:w="994" w:type="dxa"/>
            <w:tcBorders>
              <w:top w:val="single" w:sz="4" w:space="0" w:color="auto"/>
              <w:bottom w:val="single" w:sz="4" w:space="0" w:color="auto"/>
            </w:tcBorders>
            <w:shd w:val="clear" w:color="auto" w:fill="DEEAF6" w:themeFill="accent1" w:themeFillTint="33"/>
          </w:tcPr>
          <w:p w14:paraId="5FDC80DE" w14:textId="1E7D220A" w:rsidR="00EB1791" w:rsidRDefault="00EB1791" w:rsidP="00EB1791">
            <w:r>
              <w:t>0xa</w:t>
            </w:r>
          </w:p>
        </w:tc>
        <w:tc>
          <w:tcPr>
            <w:tcW w:w="2862" w:type="dxa"/>
            <w:tcBorders>
              <w:top w:val="single" w:sz="4" w:space="0" w:color="auto"/>
              <w:bottom w:val="single" w:sz="4" w:space="0" w:color="auto"/>
            </w:tcBorders>
            <w:shd w:val="clear" w:color="auto" w:fill="DEEAF6" w:themeFill="accent1" w:themeFillTint="33"/>
          </w:tcPr>
          <w:p w14:paraId="29489DAA" w14:textId="77777777" w:rsidR="00EB1791" w:rsidRPr="00B63D0C" w:rsidRDefault="00EB1791" w:rsidP="00EB1791">
            <w:r w:rsidRPr="00B63D0C">
              <w:t>Unknown</w:t>
            </w:r>
          </w:p>
        </w:tc>
        <w:tc>
          <w:tcPr>
            <w:tcW w:w="1101" w:type="dxa"/>
            <w:tcBorders>
              <w:top w:val="single" w:sz="4" w:space="0" w:color="auto"/>
              <w:bottom w:val="single" w:sz="4" w:space="0" w:color="auto"/>
            </w:tcBorders>
            <w:shd w:val="clear" w:color="auto" w:fill="DEEAF6" w:themeFill="accent1" w:themeFillTint="33"/>
          </w:tcPr>
          <w:p w14:paraId="5017B938" w14:textId="77777777" w:rsidR="00EB1791" w:rsidRDefault="00EB1791" w:rsidP="00EB1791"/>
        </w:tc>
        <w:tc>
          <w:tcPr>
            <w:tcW w:w="4819" w:type="dxa"/>
            <w:tcBorders>
              <w:top w:val="single" w:sz="4" w:space="0" w:color="auto"/>
              <w:bottom w:val="single" w:sz="4" w:space="0" w:color="auto"/>
            </w:tcBorders>
            <w:shd w:val="clear" w:color="auto" w:fill="DEEAF6" w:themeFill="accent1" w:themeFillTint="33"/>
          </w:tcPr>
          <w:p w14:paraId="13169003" w14:textId="4DF189B0" w:rsidR="00EB1791" w:rsidRPr="007E1238" w:rsidRDefault="00EB1791" w:rsidP="00EB1791">
            <w:pPr>
              <w:rPr>
                <w:rFonts w:ascii="Courier New" w:hAnsi="Courier New" w:cs="Courier New"/>
                <w:sz w:val="20"/>
                <w:szCs w:val="20"/>
              </w:rPr>
            </w:pPr>
            <w:r>
              <w:rPr>
                <w:rFonts w:ascii="Courier New" w:hAnsi="Courier New" w:cs="Courier New"/>
                <w:sz w:val="20"/>
                <w:szCs w:val="20"/>
              </w:rPr>
              <w:t>Seen Value 0x000</w:t>
            </w:r>
          </w:p>
        </w:tc>
      </w:tr>
      <w:tr w:rsidR="00310205" w:rsidRPr="00AA2EE8" w14:paraId="5AE70943" w14:textId="639F7C42" w:rsidTr="00B57BFB">
        <w:tc>
          <w:tcPr>
            <w:tcW w:w="994" w:type="dxa"/>
            <w:vMerge w:val="restart"/>
            <w:tcBorders>
              <w:top w:val="single" w:sz="4" w:space="0" w:color="auto"/>
            </w:tcBorders>
            <w:shd w:val="clear" w:color="auto" w:fill="FFFFFF" w:themeFill="background1"/>
          </w:tcPr>
          <w:p w14:paraId="0998BCB1" w14:textId="418FA8AF" w:rsidR="00310205" w:rsidRDefault="00310205" w:rsidP="00EB1791">
            <w:r>
              <w:t>0xb</w:t>
            </w:r>
          </w:p>
        </w:tc>
        <w:tc>
          <w:tcPr>
            <w:tcW w:w="2862" w:type="dxa"/>
            <w:vMerge w:val="restart"/>
            <w:tcBorders>
              <w:top w:val="single" w:sz="4" w:space="0" w:color="auto"/>
            </w:tcBorders>
            <w:shd w:val="clear" w:color="auto" w:fill="FFFFFF" w:themeFill="background1"/>
          </w:tcPr>
          <w:p w14:paraId="0F7727A5" w14:textId="51E3F201" w:rsidR="00310205" w:rsidRDefault="00310205" w:rsidP="00EB1791">
            <w:r w:rsidRPr="009B559B">
              <w:t xml:space="preserve">Sensor </w:t>
            </w:r>
            <w:r>
              <w:t>Connected</w:t>
            </w:r>
          </w:p>
          <w:p w14:paraId="438B9AC2" w14:textId="19CA2FBC" w:rsidR="00310205" w:rsidRPr="009210C5" w:rsidRDefault="00310205" w:rsidP="00EB1791">
            <w:pPr>
              <w:rPr>
                <w:i/>
                <w:iCs/>
              </w:rPr>
            </w:pPr>
            <w:r w:rsidRPr="009210C5">
              <w:rPr>
                <w:i/>
                <w:iCs/>
              </w:rPr>
              <w:t xml:space="preserve">Indicates that a jack cable is plugged into the </w:t>
            </w:r>
            <w:r>
              <w:rPr>
                <w:i/>
                <w:iCs/>
              </w:rPr>
              <w:t xml:space="preserve">heart rate or cadence </w:t>
            </w:r>
            <w:r w:rsidRPr="009210C5">
              <w:rPr>
                <w:i/>
                <w:iCs/>
              </w:rPr>
              <w:t>sensor socket.</w:t>
            </w:r>
          </w:p>
        </w:tc>
        <w:tc>
          <w:tcPr>
            <w:tcW w:w="1101" w:type="dxa"/>
            <w:tcBorders>
              <w:top w:val="single" w:sz="4" w:space="0" w:color="auto"/>
              <w:bottom w:val="single" w:sz="4" w:space="0" w:color="auto"/>
            </w:tcBorders>
            <w:shd w:val="clear" w:color="auto" w:fill="FFFFFF" w:themeFill="background1"/>
          </w:tcPr>
          <w:p w14:paraId="2FA15282" w14:textId="4149724F" w:rsidR="00310205" w:rsidRDefault="00310205" w:rsidP="00EB1791">
            <w:r>
              <w:t>Boolean</w:t>
            </w:r>
          </w:p>
        </w:tc>
        <w:tc>
          <w:tcPr>
            <w:tcW w:w="4819" w:type="dxa"/>
            <w:tcBorders>
              <w:top w:val="single" w:sz="4" w:space="0" w:color="auto"/>
              <w:bottom w:val="single" w:sz="4" w:space="0" w:color="auto"/>
            </w:tcBorders>
            <w:shd w:val="clear" w:color="auto" w:fill="FFFFFF" w:themeFill="background1"/>
          </w:tcPr>
          <w:p w14:paraId="786EE084" w14:textId="68B6D514" w:rsidR="00310205" w:rsidRPr="007E1238" w:rsidRDefault="00310205" w:rsidP="00EB1791">
            <w:pPr>
              <w:rPr>
                <w:rFonts w:ascii="Courier New" w:hAnsi="Courier New" w:cs="Courier New"/>
                <w:sz w:val="20"/>
                <w:szCs w:val="20"/>
              </w:rPr>
            </w:pPr>
            <w:r w:rsidRPr="007E1238">
              <w:rPr>
                <w:rFonts w:ascii="Courier New" w:hAnsi="Courier New" w:cs="Courier New"/>
                <w:sz w:val="20"/>
                <w:szCs w:val="20"/>
              </w:rPr>
              <w:t xml:space="preserve">Cadence </w:t>
            </w:r>
            <w:r>
              <w:rPr>
                <w:rFonts w:ascii="Courier New" w:hAnsi="Courier New" w:cs="Courier New"/>
                <w:sz w:val="20"/>
                <w:szCs w:val="20"/>
              </w:rPr>
              <w:t xml:space="preserve">   </w:t>
            </w:r>
            <w:r w:rsidRPr="007E1238">
              <w:rPr>
                <w:rFonts w:ascii="Courier New" w:hAnsi="Courier New" w:cs="Courier New"/>
                <w:sz w:val="20"/>
                <w:szCs w:val="20"/>
              </w:rPr>
              <w:t>= ( Value AND $800 ) &lt;&gt; 0</w:t>
            </w:r>
          </w:p>
        </w:tc>
      </w:tr>
      <w:tr w:rsidR="00310205" w:rsidRPr="00AA2EE8" w14:paraId="25675885" w14:textId="77777777" w:rsidTr="00B57BFB">
        <w:tc>
          <w:tcPr>
            <w:tcW w:w="994" w:type="dxa"/>
            <w:vMerge/>
            <w:tcBorders>
              <w:bottom w:val="single" w:sz="4" w:space="0" w:color="auto"/>
            </w:tcBorders>
            <w:shd w:val="clear" w:color="auto" w:fill="FFFFFF" w:themeFill="background1"/>
          </w:tcPr>
          <w:p w14:paraId="4B5BCDEE" w14:textId="77777777" w:rsidR="00310205" w:rsidRDefault="00310205" w:rsidP="00EB1791"/>
        </w:tc>
        <w:tc>
          <w:tcPr>
            <w:tcW w:w="2862" w:type="dxa"/>
            <w:vMerge/>
            <w:tcBorders>
              <w:bottom w:val="single" w:sz="4" w:space="0" w:color="auto"/>
            </w:tcBorders>
            <w:shd w:val="clear" w:color="auto" w:fill="FFFFFF" w:themeFill="background1"/>
          </w:tcPr>
          <w:p w14:paraId="1BF7F848" w14:textId="77777777" w:rsidR="00310205" w:rsidRDefault="00310205" w:rsidP="00EB1791"/>
        </w:tc>
        <w:tc>
          <w:tcPr>
            <w:tcW w:w="1101" w:type="dxa"/>
            <w:tcBorders>
              <w:top w:val="single" w:sz="4" w:space="0" w:color="auto"/>
              <w:bottom w:val="single" w:sz="4" w:space="0" w:color="auto"/>
            </w:tcBorders>
            <w:shd w:val="clear" w:color="auto" w:fill="FFFFFF" w:themeFill="background1"/>
          </w:tcPr>
          <w:p w14:paraId="12FCAD50" w14:textId="39B313A5" w:rsidR="00310205" w:rsidRDefault="00310205" w:rsidP="00EB1791">
            <w:r>
              <w:t>Boolean</w:t>
            </w:r>
          </w:p>
        </w:tc>
        <w:tc>
          <w:tcPr>
            <w:tcW w:w="4819" w:type="dxa"/>
            <w:tcBorders>
              <w:top w:val="single" w:sz="4" w:space="0" w:color="auto"/>
              <w:bottom w:val="single" w:sz="4" w:space="0" w:color="auto"/>
            </w:tcBorders>
            <w:shd w:val="clear" w:color="auto" w:fill="FFFFFF" w:themeFill="background1"/>
          </w:tcPr>
          <w:p w14:paraId="029190A9" w14:textId="37E9A8F9" w:rsidR="00310205" w:rsidRPr="007E1238" w:rsidRDefault="00310205" w:rsidP="00EB1791">
            <w:pPr>
              <w:rPr>
                <w:rFonts w:ascii="Courier New" w:hAnsi="Courier New" w:cs="Courier New"/>
                <w:sz w:val="20"/>
                <w:szCs w:val="20"/>
              </w:rPr>
            </w:pPr>
            <w:r w:rsidRPr="007E1238">
              <w:rPr>
                <w:rFonts w:ascii="Courier New" w:hAnsi="Courier New" w:cs="Courier New"/>
                <w:sz w:val="20"/>
                <w:szCs w:val="20"/>
              </w:rPr>
              <w:t>HeartRate  = ( Value AND $400 ) &lt;&gt; 0</w:t>
            </w:r>
          </w:p>
        </w:tc>
      </w:tr>
      <w:tr w:rsidR="00EB1791" w:rsidRPr="00AA2EE8" w14:paraId="3F03D99F" w14:textId="50A82169" w:rsidTr="00B57BFB">
        <w:tc>
          <w:tcPr>
            <w:tcW w:w="994" w:type="dxa"/>
            <w:tcBorders>
              <w:top w:val="single" w:sz="4" w:space="0" w:color="auto"/>
              <w:bottom w:val="single" w:sz="4" w:space="0" w:color="auto"/>
            </w:tcBorders>
            <w:shd w:val="clear" w:color="auto" w:fill="DEEAF6"/>
          </w:tcPr>
          <w:p w14:paraId="6C5B267B" w14:textId="3F470D41" w:rsidR="00EB1791" w:rsidRDefault="00EB1791" w:rsidP="00EB1791">
            <w:r>
              <w:t>0xc</w:t>
            </w:r>
          </w:p>
        </w:tc>
        <w:tc>
          <w:tcPr>
            <w:tcW w:w="2862" w:type="dxa"/>
            <w:tcBorders>
              <w:top w:val="single" w:sz="4" w:space="0" w:color="auto"/>
              <w:bottom w:val="single" w:sz="4" w:space="0" w:color="auto"/>
            </w:tcBorders>
            <w:shd w:val="clear" w:color="auto" w:fill="DEEAF6"/>
          </w:tcPr>
          <w:p w14:paraId="7FE02009" w14:textId="56285450" w:rsidR="00EB1791" w:rsidRPr="00474B72" w:rsidRDefault="00B57BFB" w:rsidP="00EB1791">
            <w:r>
              <w:t>Firmware Version</w:t>
            </w:r>
          </w:p>
        </w:tc>
        <w:tc>
          <w:tcPr>
            <w:tcW w:w="1101" w:type="dxa"/>
            <w:tcBorders>
              <w:top w:val="single" w:sz="4" w:space="0" w:color="auto"/>
              <w:bottom w:val="single" w:sz="4" w:space="0" w:color="auto"/>
            </w:tcBorders>
            <w:shd w:val="clear" w:color="auto" w:fill="DEEAF6"/>
          </w:tcPr>
          <w:p w14:paraId="4E557204" w14:textId="04BA7173" w:rsidR="00EB1791" w:rsidRDefault="00B57BFB" w:rsidP="00EB1791">
            <w:r>
              <w:t>No Units</w:t>
            </w:r>
          </w:p>
        </w:tc>
        <w:tc>
          <w:tcPr>
            <w:tcW w:w="4819" w:type="dxa"/>
            <w:tcBorders>
              <w:top w:val="single" w:sz="4" w:space="0" w:color="auto"/>
              <w:bottom w:val="single" w:sz="4" w:space="0" w:color="auto"/>
            </w:tcBorders>
            <w:shd w:val="clear" w:color="auto" w:fill="DEEAF6"/>
          </w:tcPr>
          <w:p w14:paraId="5D16A3EA" w14:textId="27828296" w:rsidR="00EB1791" w:rsidRPr="00FF4182" w:rsidRDefault="00B57BFB" w:rsidP="00EB1791">
            <w:pPr>
              <w:rPr>
                <w:rFonts w:ascii="Courier New" w:hAnsi="Courier New" w:cs="Courier New"/>
              </w:rPr>
            </w:pPr>
            <w:r>
              <w:rPr>
                <w:rFonts w:ascii="Courier New" w:hAnsi="Courier New" w:cs="Courier New"/>
                <w:sz w:val="20"/>
                <w:szCs w:val="20"/>
              </w:rPr>
              <w:t>Controller Version 45.43 Returns</w:t>
            </w:r>
            <w:r w:rsidR="00EB1791" w:rsidRPr="00FF4182">
              <w:rPr>
                <w:rFonts w:ascii="Courier New" w:hAnsi="Courier New" w:cs="Courier New"/>
                <w:sz w:val="20"/>
                <w:szCs w:val="20"/>
              </w:rPr>
              <w:t xml:space="preserve"> $FFF</w:t>
            </w:r>
          </w:p>
        </w:tc>
      </w:tr>
      <w:tr w:rsidR="00EB1791" w:rsidRPr="00AA2EE8" w14:paraId="22DA1906" w14:textId="489B41FE" w:rsidTr="00B57BFB">
        <w:tc>
          <w:tcPr>
            <w:tcW w:w="994" w:type="dxa"/>
            <w:tcBorders>
              <w:top w:val="single" w:sz="4" w:space="0" w:color="auto"/>
              <w:bottom w:val="single" w:sz="4" w:space="0" w:color="auto"/>
            </w:tcBorders>
            <w:shd w:val="clear" w:color="auto" w:fill="7F7F7F" w:themeFill="text1" w:themeFillTint="80"/>
          </w:tcPr>
          <w:p w14:paraId="11C07E42" w14:textId="23D43BA0" w:rsidR="00EB1791" w:rsidRDefault="00EB1791" w:rsidP="00EB1791">
            <w:r>
              <w:t>0xd</w:t>
            </w:r>
          </w:p>
        </w:tc>
        <w:tc>
          <w:tcPr>
            <w:tcW w:w="2862" w:type="dxa"/>
            <w:tcBorders>
              <w:top w:val="single" w:sz="4" w:space="0" w:color="auto"/>
              <w:bottom w:val="single" w:sz="4" w:space="0" w:color="auto"/>
            </w:tcBorders>
            <w:shd w:val="clear" w:color="auto" w:fill="7F7F7F" w:themeFill="text1" w:themeFillTint="80"/>
          </w:tcPr>
          <w:p w14:paraId="20B8671F" w14:textId="77777777" w:rsidR="00EB1791" w:rsidRPr="009B559B" w:rsidRDefault="00EB1791" w:rsidP="00EB1791">
            <w:pPr>
              <w:rPr>
                <w:i/>
              </w:rPr>
            </w:pPr>
            <w:r w:rsidRPr="009B559B">
              <w:rPr>
                <w:i/>
              </w:rPr>
              <w:t>Not seen</w:t>
            </w:r>
          </w:p>
        </w:tc>
        <w:tc>
          <w:tcPr>
            <w:tcW w:w="1101" w:type="dxa"/>
            <w:tcBorders>
              <w:top w:val="single" w:sz="4" w:space="0" w:color="auto"/>
              <w:bottom w:val="single" w:sz="4" w:space="0" w:color="auto"/>
            </w:tcBorders>
            <w:shd w:val="clear" w:color="auto" w:fill="7F7F7F" w:themeFill="text1" w:themeFillTint="80"/>
          </w:tcPr>
          <w:p w14:paraId="329BECD9" w14:textId="77777777" w:rsidR="00EB1791" w:rsidRPr="00AA2EE8" w:rsidRDefault="00EB1791" w:rsidP="00EB1791"/>
        </w:tc>
        <w:tc>
          <w:tcPr>
            <w:tcW w:w="4819" w:type="dxa"/>
            <w:tcBorders>
              <w:top w:val="single" w:sz="4" w:space="0" w:color="auto"/>
              <w:bottom w:val="single" w:sz="4" w:space="0" w:color="auto"/>
            </w:tcBorders>
            <w:shd w:val="clear" w:color="auto" w:fill="7F7F7F" w:themeFill="text1" w:themeFillTint="80"/>
          </w:tcPr>
          <w:p w14:paraId="073F7C07" w14:textId="77777777" w:rsidR="00EB1791" w:rsidRPr="007E1238" w:rsidRDefault="00EB1791" w:rsidP="00EB1791">
            <w:pPr>
              <w:rPr>
                <w:rFonts w:ascii="Courier New" w:hAnsi="Courier New" w:cs="Courier New"/>
                <w:sz w:val="20"/>
                <w:szCs w:val="20"/>
              </w:rPr>
            </w:pPr>
          </w:p>
        </w:tc>
      </w:tr>
      <w:tr w:rsidR="00EB1791" w:rsidRPr="00AA2EE8" w14:paraId="60FB41CC" w14:textId="2985C859" w:rsidTr="00B57BFB">
        <w:tc>
          <w:tcPr>
            <w:tcW w:w="994" w:type="dxa"/>
            <w:tcBorders>
              <w:top w:val="single" w:sz="4" w:space="0" w:color="auto"/>
              <w:bottom w:val="single" w:sz="4" w:space="0" w:color="auto"/>
            </w:tcBorders>
            <w:shd w:val="clear" w:color="auto" w:fill="7F7F7F" w:themeFill="text1" w:themeFillTint="80"/>
          </w:tcPr>
          <w:p w14:paraId="23FECD01" w14:textId="200027C4" w:rsidR="00EB1791" w:rsidRDefault="00EB1791" w:rsidP="00EB1791">
            <w:r>
              <w:t>0xe</w:t>
            </w:r>
          </w:p>
        </w:tc>
        <w:tc>
          <w:tcPr>
            <w:tcW w:w="2862" w:type="dxa"/>
            <w:tcBorders>
              <w:top w:val="single" w:sz="4" w:space="0" w:color="auto"/>
              <w:bottom w:val="single" w:sz="4" w:space="0" w:color="auto"/>
            </w:tcBorders>
            <w:shd w:val="clear" w:color="auto" w:fill="7F7F7F" w:themeFill="text1" w:themeFillTint="80"/>
          </w:tcPr>
          <w:p w14:paraId="010B6055" w14:textId="77777777" w:rsidR="00EB1791" w:rsidRPr="009B559B" w:rsidRDefault="00EB1791" w:rsidP="00EB1791">
            <w:pPr>
              <w:rPr>
                <w:i/>
              </w:rPr>
            </w:pPr>
            <w:r w:rsidRPr="009B559B">
              <w:rPr>
                <w:i/>
              </w:rPr>
              <w:t>Not seen</w:t>
            </w:r>
          </w:p>
        </w:tc>
        <w:tc>
          <w:tcPr>
            <w:tcW w:w="1101" w:type="dxa"/>
            <w:tcBorders>
              <w:top w:val="single" w:sz="4" w:space="0" w:color="auto"/>
              <w:bottom w:val="single" w:sz="4" w:space="0" w:color="auto"/>
            </w:tcBorders>
            <w:shd w:val="clear" w:color="auto" w:fill="7F7F7F" w:themeFill="text1" w:themeFillTint="80"/>
          </w:tcPr>
          <w:p w14:paraId="0ECCC702" w14:textId="77777777" w:rsidR="00EB1791" w:rsidRPr="00AA2EE8" w:rsidRDefault="00EB1791" w:rsidP="00EB1791"/>
        </w:tc>
        <w:tc>
          <w:tcPr>
            <w:tcW w:w="4819" w:type="dxa"/>
            <w:tcBorders>
              <w:top w:val="single" w:sz="4" w:space="0" w:color="auto"/>
              <w:bottom w:val="single" w:sz="4" w:space="0" w:color="auto"/>
            </w:tcBorders>
            <w:shd w:val="clear" w:color="auto" w:fill="7F7F7F" w:themeFill="text1" w:themeFillTint="80"/>
          </w:tcPr>
          <w:p w14:paraId="0C63D3D4" w14:textId="77777777" w:rsidR="00EB1791" w:rsidRPr="007E1238" w:rsidRDefault="00EB1791" w:rsidP="00EB1791">
            <w:pPr>
              <w:rPr>
                <w:rFonts w:ascii="Courier New" w:hAnsi="Courier New" w:cs="Courier New"/>
                <w:sz w:val="20"/>
                <w:szCs w:val="20"/>
              </w:rPr>
            </w:pPr>
          </w:p>
        </w:tc>
      </w:tr>
      <w:tr w:rsidR="00EB1791" w:rsidRPr="00AA2EE8" w14:paraId="46171F7D" w14:textId="6CC22928" w:rsidTr="00B57BFB">
        <w:tc>
          <w:tcPr>
            <w:tcW w:w="994" w:type="dxa"/>
            <w:tcBorders>
              <w:top w:val="single" w:sz="4" w:space="0" w:color="auto"/>
              <w:bottom w:val="single" w:sz="4" w:space="0" w:color="auto"/>
            </w:tcBorders>
            <w:shd w:val="clear" w:color="auto" w:fill="7F7F7F" w:themeFill="text1" w:themeFillTint="80"/>
          </w:tcPr>
          <w:p w14:paraId="22181BCC" w14:textId="41025E59" w:rsidR="00EB1791" w:rsidRDefault="00EB1791" w:rsidP="00EB1791">
            <w:r>
              <w:t>0xf</w:t>
            </w:r>
          </w:p>
        </w:tc>
        <w:tc>
          <w:tcPr>
            <w:tcW w:w="2862" w:type="dxa"/>
            <w:tcBorders>
              <w:top w:val="single" w:sz="4" w:space="0" w:color="auto"/>
              <w:bottom w:val="single" w:sz="4" w:space="0" w:color="auto"/>
            </w:tcBorders>
            <w:shd w:val="clear" w:color="auto" w:fill="7F7F7F" w:themeFill="text1" w:themeFillTint="80"/>
          </w:tcPr>
          <w:p w14:paraId="11EF1377" w14:textId="77777777" w:rsidR="00EB1791" w:rsidRPr="009B559B" w:rsidRDefault="00EB1791" w:rsidP="00EB1791">
            <w:pPr>
              <w:rPr>
                <w:i/>
              </w:rPr>
            </w:pPr>
            <w:r w:rsidRPr="009B559B">
              <w:rPr>
                <w:i/>
              </w:rPr>
              <w:t>Not seen</w:t>
            </w:r>
          </w:p>
        </w:tc>
        <w:tc>
          <w:tcPr>
            <w:tcW w:w="1101" w:type="dxa"/>
            <w:tcBorders>
              <w:top w:val="single" w:sz="4" w:space="0" w:color="auto"/>
              <w:bottom w:val="single" w:sz="4" w:space="0" w:color="auto"/>
            </w:tcBorders>
            <w:shd w:val="clear" w:color="auto" w:fill="7F7F7F" w:themeFill="text1" w:themeFillTint="80"/>
          </w:tcPr>
          <w:p w14:paraId="4088404A" w14:textId="77777777" w:rsidR="00EB1791" w:rsidRPr="00AA2EE8" w:rsidRDefault="00EB1791" w:rsidP="00EB1791"/>
        </w:tc>
        <w:tc>
          <w:tcPr>
            <w:tcW w:w="4819" w:type="dxa"/>
            <w:tcBorders>
              <w:top w:val="single" w:sz="4" w:space="0" w:color="auto"/>
              <w:bottom w:val="single" w:sz="4" w:space="0" w:color="auto"/>
            </w:tcBorders>
            <w:shd w:val="clear" w:color="auto" w:fill="7F7F7F" w:themeFill="text1" w:themeFillTint="80"/>
          </w:tcPr>
          <w:p w14:paraId="6FB1C5C2" w14:textId="77777777" w:rsidR="00EB1791" w:rsidRPr="007E1238" w:rsidRDefault="00EB1791" w:rsidP="00EB1791">
            <w:pPr>
              <w:rPr>
                <w:rFonts w:ascii="Courier New" w:hAnsi="Courier New" w:cs="Courier New"/>
                <w:sz w:val="20"/>
                <w:szCs w:val="20"/>
              </w:rPr>
            </w:pPr>
          </w:p>
        </w:tc>
      </w:tr>
    </w:tbl>
    <w:p w14:paraId="01E93774" w14:textId="77777777" w:rsidR="00292450" w:rsidRPr="00292450" w:rsidRDefault="00292450" w:rsidP="009F0DA3"/>
    <w:p w14:paraId="13674E4A" w14:textId="77777777" w:rsidR="002D1376" w:rsidRDefault="005F3202" w:rsidP="009F0DA3">
      <w:r>
        <w:t xml:space="preserve">Once the Computrainer is returning data, the controller is not able to influence what parameters are returned. The Computrainer returns a continuous stream of messages containing parameters from 1 to 12. </w:t>
      </w:r>
      <w:r w:rsidR="00D02F2C">
        <w:t>The sequence repeats every 13 packets, with speed being sent twice – probably because it is deemed more important to be updated frequently</w:t>
      </w:r>
      <w:r w:rsidR="002D1376">
        <w:t>.</w:t>
      </w:r>
    </w:p>
    <w:p w14:paraId="2CC96277" w14:textId="77777777" w:rsidR="002D1376" w:rsidRDefault="002D1376" w:rsidP="009F0DA3"/>
    <w:p w14:paraId="4DAAF2DE" w14:textId="442DA42A" w:rsidR="005F3202" w:rsidRDefault="002D1376" w:rsidP="009F0DA3">
      <w:r>
        <w:t xml:space="preserve">The 13-message sequence is </w:t>
      </w:r>
      <w:r w:rsidRPr="002D1376">
        <w:rPr>
          <w:b/>
          <w:bCs/>
        </w:rPr>
        <w:t>1</w:t>
      </w:r>
      <w:r>
        <w:t xml:space="preserve"> 2 3 4 5 6 </w:t>
      </w:r>
      <w:r w:rsidRPr="002D1376">
        <w:rPr>
          <w:b/>
          <w:bCs/>
        </w:rPr>
        <w:t>1</w:t>
      </w:r>
      <w:r>
        <w:t xml:space="preserve"> 7 8 9 A B C.</w:t>
      </w:r>
    </w:p>
    <w:p w14:paraId="0F9887B5" w14:textId="699AEFC3" w:rsidR="005F3202" w:rsidRDefault="005F3202" w:rsidP="009F0DA3"/>
    <w:p w14:paraId="77ECF0D7" w14:textId="46B182DF" w:rsidR="005F3202" w:rsidRDefault="005F3202" w:rsidP="009F0DA3">
      <w:pPr>
        <w:pStyle w:val="Heading4"/>
      </w:pPr>
      <w:r>
        <w:t>Unseen Message Parameters</w:t>
      </w:r>
    </w:p>
    <w:p w14:paraId="530D8B21" w14:textId="3306165A" w:rsidR="00292450" w:rsidRDefault="005F3202" w:rsidP="009F0DA3">
      <w:r>
        <w:t>Message Parameter Types 0, 13, 14 and 15 have not been seen.</w:t>
      </w:r>
      <w:r w:rsidR="00D02F2C">
        <w:t xml:space="preserve"> It is assumed that</w:t>
      </w:r>
      <w:r w:rsidR="002D1376">
        <w:t xml:space="preserve"> only parameters 1-12 exist.</w:t>
      </w:r>
    </w:p>
    <w:p w14:paraId="6810C479" w14:textId="664E4C57" w:rsidR="005F3202" w:rsidRDefault="005F3202" w:rsidP="009F0DA3"/>
    <w:p w14:paraId="64D3A582" w14:textId="4ED95EA2" w:rsidR="005F3202" w:rsidRDefault="005F3202" w:rsidP="009F0DA3">
      <w:pPr>
        <w:pStyle w:val="Heading4"/>
      </w:pPr>
      <w:r>
        <w:t>Unknown Message Parameters</w:t>
      </w:r>
    </w:p>
    <w:p w14:paraId="04105E4C" w14:textId="12CC2F9F" w:rsidR="005F3202" w:rsidRDefault="005F3202" w:rsidP="009F0DA3">
      <w:r>
        <w:t>Message parameters 4, 5, 7</w:t>
      </w:r>
      <w:r w:rsidR="00BE4ED6">
        <w:t>, 8</w:t>
      </w:r>
      <w:r w:rsidR="002D1376">
        <w:t xml:space="preserve"> &amp;</w:t>
      </w:r>
      <w:r w:rsidR="00BE4ED6">
        <w:t xml:space="preserve"> </w:t>
      </w:r>
      <w:r>
        <w:t>10</w:t>
      </w:r>
      <w:r w:rsidR="00BE4ED6">
        <w:t xml:space="preserve"> </w:t>
      </w:r>
      <w:r>
        <w:t>have been seen, though their purpose is not yet understood.</w:t>
      </w:r>
      <w:r w:rsidR="002D1376">
        <w:t xml:space="preserve"> Perhaps these relate in some way to the VeloTron – the luxury relative of the Computrainer.</w:t>
      </w:r>
    </w:p>
    <w:p w14:paraId="19E315EC" w14:textId="37CCCBFC" w:rsidR="003826CD" w:rsidRDefault="003826CD" w:rsidP="009F0DA3"/>
    <w:p w14:paraId="531426B8" w14:textId="77777777" w:rsidR="009A7F7D" w:rsidRDefault="009A7F7D">
      <w:pPr>
        <w:rPr>
          <w:rFonts w:asciiTheme="majorHAnsi" w:eastAsiaTheme="majorEastAsia" w:hAnsiTheme="majorHAnsi" w:cstheme="majorBidi"/>
          <w:color w:val="1F4D78" w:themeColor="accent1" w:themeShade="7F"/>
          <w:sz w:val="24"/>
          <w:szCs w:val="24"/>
        </w:rPr>
      </w:pPr>
      <w:r>
        <w:br w:type="page"/>
      </w:r>
    </w:p>
    <w:p w14:paraId="46BA66CD" w14:textId="3CACFA89" w:rsidR="003826CD" w:rsidRDefault="003826CD" w:rsidP="003826CD">
      <w:pPr>
        <w:pStyle w:val="Heading3"/>
      </w:pPr>
      <w:r>
        <w:t>Emulating the Computrainer</w:t>
      </w:r>
    </w:p>
    <w:p w14:paraId="44A060BD" w14:textId="444D90AA" w:rsidR="003826CD" w:rsidRDefault="003826CD" w:rsidP="003826CD">
      <w:r>
        <w:t>The ‘Computrainer Message Parameters’ table details how to extract parameters from the message parameter fields. But bear in mind that the value field is a 12-bit field. When emulating a Computrainer, as opposed to reading it, it is important to set certain bits within these 12 bits, that are not used for the actual value. Otherwise official software may not accept the data that your emulator sends.</w:t>
      </w:r>
    </w:p>
    <w:p w14:paraId="6EB39E33" w14:textId="77777777" w:rsidR="007B0645" w:rsidRDefault="007B0645" w:rsidP="003826CD"/>
    <w:p w14:paraId="01BEC471" w14:textId="1B0BA5B4" w:rsidR="00040813" w:rsidRDefault="00040813" w:rsidP="007B0645">
      <w:pPr>
        <w:pStyle w:val="Heading4"/>
      </w:pPr>
      <w:r>
        <w:t>Sensor Presence</w:t>
      </w:r>
    </w:p>
    <w:p w14:paraId="28E0AEA7" w14:textId="59C88133" w:rsidR="00040813" w:rsidRDefault="00040813" w:rsidP="00040813">
      <w:r>
        <w:t>The $800 and $400 bits for Cadence and Heart Rate must be OR’ed with $301 in order to report an identical value as a Computrainer. I.e. if both Heart Rate and Cadence sensors are present, the 12-bit value reported by a Computrainer is $F01.</w:t>
      </w:r>
      <w:r w:rsidR="002D1376">
        <w:t xml:space="preserve"> I have not determined what the other bits signify, but it would be reasonable to assume that this is a bitmask of features or hardware.</w:t>
      </w:r>
    </w:p>
    <w:p w14:paraId="5EFC0DAF" w14:textId="77777777" w:rsidR="00040813" w:rsidRPr="00040813" w:rsidRDefault="00040813" w:rsidP="00040813"/>
    <w:p w14:paraId="73724329" w14:textId="6508129C" w:rsidR="003826CD" w:rsidRDefault="003826CD" w:rsidP="007B0645">
      <w:pPr>
        <w:pStyle w:val="Heading4"/>
      </w:pPr>
      <w:r>
        <w:t>Heart Rate</w:t>
      </w:r>
    </w:p>
    <w:p w14:paraId="556989B5" w14:textId="48A17CC6" w:rsidR="007B0645" w:rsidRDefault="007B0645" w:rsidP="007B0645">
      <w:r>
        <w:t>Bit 8 of the heart rate parameter value must be set</w:t>
      </w:r>
      <w:r w:rsidR="00502617">
        <w:t>, as this indicated that a working heart rate chest strap is being picked up by the receiver.</w:t>
      </w:r>
    </w:p>
    <w:p w14:paraId="452FCCDD" w14:textId="77777777" w:rsidR="007B0645" w:rsidRDefault="007B0645" w:rsidP="007B0645"/>
    <w:p w14:paraId="69012D06" w14:textId="2AD88852" w:rsidR="007B0645" w:rsidRDefault="007B0645" w:rsidP="007B0645">
      <w:pPr>
        <w:rPr>
          <w:rFonts w:ascii="Courier New" w:hAnsi="Courier New" w:cs="Courier New"/>
          <w:sz w:val="20"/>
          <w:szCs w:val="20"/>
        </w:rPr>
      </w:pPr>
      <w:r w:rsidRPr="007B0645">
        <w:rPr>
          <w:rFonts w:ascii="Courier New" w:hAnsi="Courier New" w:cs="Courier New"/>
          <w:sz w:val="20"/>
          <w:szCs w:val="20"/>
        </w:rPr>
        <w:t xml:space="preserve">  Value := HeartRate OR $100;</w:t>
      </w:r>
    </w:p>
    <w:p w14:paraId="4FF28B07" w14:textId="26CC7232" w:rsidR="007B0645" w:rsidRDefault="007B0645" w:rsidP="007B0645">
      <w:pPr>
        <w:rPr>
          <w:rFonts w:ascii="Courier New" w:hAnsi="Courier New" w:cs="Courier New"/>
          <w:sz w:val="20"/>
          <w:szCs w:val="20"/>
        </w:rPr>
      </w:pPr>
    </w:p>
    <w:p w14:paraId="0C45BC2A" w14:textId="26A5B1D4" w:rsidR="007B0645" w:rsidRDefault="007B0645" w:rsidP="007B0645">
      <w:pPr>
        <w:pStyle w:val="Heading4"/>
      </w:pPr>
      <w:r>
        <w:t>Cadence</w:t>
      </w:r>
    </w:p>
    <w:p w14:paraId="251C9623" w14:textId="3598A98B" w:rsidR="007B0645" w:rsidRDefault="007B0645" w:rsidP="007B0645">
      <w:r>
        <w:t>Bit 11 of the cadence parameter must be set</w:t>
      </w:r>
      <w:r w:rsidR="00502617">
        <w:t xml:space="preserve">. This is a duplicate of the cadence bit in the Sensor Connected parameter. I.e. </w:t>
      </w:r>
      <w:r w:rsidR="009A7F7D">
        <w:t xml:space="preserve">It indicates that a cadence sensor has been plugged into the jack socket. </w:t>
      </w:r>
    </w:p>
    <w:p w14:paraId="5E0E3752" w14:textId="77777777" w:rsidR="007B0645" w:rsidRPr="007B0645" w:rsidRDefault="007B0645" w:rsidP="007B0645"/>
    <w:p w14:paraId="44CE614A" w14:textId="1A5C2CC9" w:rsidR="007B0645" w:rsidRPr="007B0645" w:rsidRDefault="007B0645" w:rsidP="007B0645">
      <w:pPr>
        <w:rPr>
          <w:rFonts w:ascii="Courier New" w:hAnsi="Courier New" w:cs="Courier New"/>
          <w:sz w:val="20"/>
          <w:szCs w:val="20"/>
        </w:rPr>
      </w:pPr>
      <w:r>
        <w:rPr>
          <w:rFonts w:ascii="Courier New" w:hAnsi="Courier New" w:cs="Courier New"/>
          <w:sz w:val="20"/>
          <w:szCs w:val="20"/>
        </w:rPr>
        <w:t xml:space="preserve">  Value := Cadence OR $800;</w:t>
      </w:r>
    </w:p>
    <w:p w14:paraId="6D200A22" w14:textId="36FD2896" w:rsidR="0003740C" w:rsidRDefault="0003740C" w:rsidP="009F0DA3"/>
    <w:p w14:paraId="721D07F7" w14:textId="77777777" w:rsidR="006C7E82" w:rsidRDefault="006C7E82">
      <w:pPr>
        <w:rPr>
          <w:rFonts w:asciiTheme="majorHAnsi" w:eastAsiaTheme="majorEastAsia" w:hAnsiTheme="majorHAnsi" w:cstheme="majorBidi"/>
          <w:color w:val="1F4E79" w:themeColor="accent1" w:themeShade="80"/>
          <w:sz w:val="26"/>
          <w:szCs w:val="26"/>
        </w:rPr>
      </w:pPr>
      <w:r>
        <w:br w:type="page"/>
      </w:r>
    </w:p>
    <w:p w14:paraId="290AC22F" w14:textId="6240FC54" w:rsidR="00807AF6" w:rsidRDefault="00807AF6" w:rsidP="00807AF6">
      <w:pPr>
        <w:pStyle w:val="Heading2"/>
      </w:pPr>
      <w:r>
        <w:t>SpinScan</w:t>
      </w:r>
    </w:p>
    <w:p w14:paraId="60B670B2" w14:textId="5705793E" w:rsidR="00807AF6" w:rsidRDefault="00807AF6" w:rsidP="00807AF6">
      <w:pPr>
        <w:pStyle w:val="Heading3"/>
      </w:pPr>
      <w:r>
        <w:t>SpinScan in Gradient/Incline Mode Only</w:t>
      </w:r>
    </w:p>
    <w:p w14:paraId="520E3F58" w14:textId="44B7EC89" w:rsidR="00807AF6" w:rsidRDefault="00807AF6" w:rsidP="00807AF6">
      <w:r>
        <w:t>SpinScan data is only reported in gradient/Incline mode. This is likely because of the way that the SpinScan data is calculated. The Computrainer looks for the cadence sensor signal in order to know the location of the crank. It will then look for minor variations in wheel speed during a single rotation of the crank. These changes in speed (acceleration and deceleration) correspond to peaks and troughs in the polar SpinScan plot. For this data to make sense, the resistance presented to the rider must be constant, and this is only the case in gradient mode. In ergo mode, the Computrainer is constantly varying the resistance presented to the rider, which in itself would cause changes in wheel speed, hence SpinScan is not available in ergo mode.</w:t>
      </w:r>
      <w:r w:rsidR="002D1376">
        <w:t xml:space="preserve"> This assessment is based on my best guess of how things work.</w:t>
      </w:r>
    </w:p>
    <w:p w14:paraId="72EE4266" w14:textId="77777777" w:rsidR="00807AF6" w:rsidRDefault="00807AF6" w:rsidP="00807AF6"/>
    <w:p w14:paraId="08B853AE" w14:textId="5EC78CAF" w:rsidR="00807AF6" w:rsidRDefault="00807AF6" w:rsidP="00807AF6">
      <w:pPr>
        <w:pStyle w:val="Heading3"/>
      </w:pPr>
      <w:r>
        <w:t>Assembling the SpinScan Data</w:t>
      </w:r>
    </w:p>
    <w:p w14:paraId="3FFDBE13" w14:textId="1F64A6E6" w:rsidR="00807AF6" w:rsidRDefault="006C7E82" w:rsidP="00807AF6">
      <w:r>
        <w:t>A full 24 bytes of SpinScan data is returned every 2 seconds.</w:t>
      </w:r>
      <w:r w:rsidR="00BE4ED6">
        <w:t xml:space="preserve"> </w:t>
      </w:r>
      <w:r w:rsidR="00807AF6">
        <w:t>To gather a full 24-byte set of SpinScan data, 8 records each containing 3 bytes of SpinScan data must be received. The first of the 8 records is signified by a message with the SpinScan flag set in the status bits byte of the message.</w:t>
      </w:r>
      <w:r w:rsidR="007A6AA4">
        <w:t xml:space="preserve"> </w:t>
      </w:r>
      <w:r w:rsidR="00807AF6">
        <w:t xml:space="preserve">Any subsequent </w:t>
      </w:r>
      <w:r>
        <w:t xml:space="preserve">message </w:t>
      </w:r>
      <w:r w:rsidR="00807AF6">
        <w:t xml:space="preserve">where </w:t>
      </w:r>
      <w:r w:rsidR="00BE4ED6">
        <w:t xml:space="preserve">any of </w:t>
      </w:r>
      <w:r w:rsidR="00807AF6">
        <w:t>the first 3 bytes are non-zero is the next</w:t>
      </w:r>
      <w:r>
        <w:t xml:space="preserve"> 3 bytes of SpinScan data.</w:t>
      </w:r>
      <w:r w:rsidR="00BE4ED6">
        <w:t xml:space="preserve"> </w:t>
      </w:r>
      <w:r w:rsidR="00807AF6">
        <w:t>There may be several messages in between the messages carrying the SpinScan data</w:t>
      </w:r>
      <w:r>
        <w:t>. Once the last of the 8 SpinScan records is received, there will then be more non-SpinScan messages before the sequence repeats, starting with another message with the SpinScan flag set.</w:t>
      </w:r>
    </w:p>
    <w:p w14:paraId="5900D751" w14:textId="10511858" w:rsidR="006C7E82" w:rsidRDefault="006C7E82" w:rsidP="00807AF6"/>
    <w:p w14:paraId="121F9A40" w14:textId="27CEEBB0" w:rsidR="006C7E82" w:rsidRDefault="006C7E82" w:rsidP="006C7E82">
      <w:pPr>
        <w:pStyle w:val="Heading3"/>
      </w:pPr>
      <w:r>
        <w:t>Interpreting the SpinScan Data</w:t>
      </w:r>
    </w:p>
    <w:p w14:paraId="246B80C0" w14:textId="570EF4F2" w:rsidR="006C7E82" w:rsidRDefault="006C7E82" w:rsidP="006C7E82">
      <w:r>
        <w:t>The 24 SpinScan values represent a complete revolution of the crank. Therefore each value corresponds to a 15-degree arc of the revolution (360/24=15 degrees).</w:t>
      </w:r>
    </w:p>
    <w:p w14:paraId="73D7D874" w14:textId="3A97D39A" w:rsidR="007A6AA4" w:rsidRDefault="007A6AA4" w:rsidP="006C7E82"/>
    <w:p w14:paraId="6D9D7F5A" w14:textId="73638B3C" w:rsidR="007A6AA4" w:rsidRDefault="007A6AA4" w:rsidP="006C7E82">
      <w:r>
        <w:t xml:space="preserve">Here’s a </w:t>
      </w:r>
      <w:r w:rsidR="00BE4ED6">
        <w:t>one</w:t>
      </w:r>
      <w:r>
        <w:t xml:space="preserve"> guess of how to interpret the data</w:t>
      </w:r>
      <w:r w:rsidR="00BE4ED6">
        <w:t>. This one is Mark’s:</w:t>
      </w:r>
    </w:p>
    <w:p w14:paraId="74E18AD0" w14:textId="3CA723FF" w:rsidR="007A6AA4" w:rsidRDefault="007A6AA4" w:rsidP="007A6AA4">
      <w:pPr>
        <w:pStyle w:val="ListParagraph"/>
        <w:numPr>
          <w:ilvl w:val="0"/>
          <w:numId w:val="24"/>
        </w:numPr>
      </w:pPr>
      <w:r>
        <w:t>Swap nibbles of each byte.</w:t>
      </w:r>
    </w:p>
    <w:p w14:paraId="731CD1AA" w14:textId="2D174BB4" w:rsidR="007A6AA4" w:rsidRDefault="007A6AA4" w:rsidP="007A6AA4">
      <w:pPr>
        <w:pStyle w:val="ListParagraph"/>
        <w:numPr>
          <w:ilvl w:val="0"/>
          <w:numId w:val="24"/>
        </w:numPr>
      </w:pPr>
      <w:r>
        <w:t>Invert each byte.</w:t>
      </w:r>
    </w:p>
    <w:p w14:paraId="71C00EA1" w14:textId="3441806B" w:rsidR="007A6AA4" w:rsidRDefault="007A6AA4" w:rsidP="007A6AA4">
      <w:pPr>
        <w:pStyle w:val="ListParagraph"/>
        <w:numPr>
          <w:ilvl w:val="0"/>
          <w:numId w:val="24"/>
        </w:numPr>
      </w:pPr>
      <w:r>
        <w:t>AND with $7F.</w:t>
      </w:r>
    </w:p>
    <w:p w14:paraId="4FE86422" w14:textId="3CD0CEF4" w:rsidR="00BE4ED6" w:rsidRDefault="00BE4ED6" w:rsidP="00BE4ED6"/>
    <w:p w14:paraId="31A045E0" w14:textId="152A1036" w:rsidR="00BE4ED6" w:rsidRDefault="00BE4ED6" w:rsidP="00BE4ED6">
      <w:r>
        <w:t>Here’s another guess (mine). No better than Mark’s – just another possibility:</w:t>
      </w:r>
    </w:p>
    <w:p w14:paraId="09BC963A" w14:textId="15BCEA33" w:rsidR="00BE4ED6" w:rsidRDefault="00BE4ED6" w:rsidP="00BE4ED6">
      <w:pPr>
        <w:pStyle w:val="ListParagraph"/>
        <w:numPr>
          <w:ilvl w:val="0"/>
          <w:numId w:val="24"/>
        </w:numPr>
      </w:pPr>
      <w:r>
        <w:t>Rotate the byte right three bits.</w:t>
      </w:r>
    </w:p>
    <w:p w14:paraId="0B716A7E" w14:textId="324937AB" w:rsidR="00BE4ED6" w:rsidRDefault="00BE4ED6" w:rsidP="00BE4ED6">
      <w:pPr>
        <w:pStyle w:val="ListParagraph"/>
        <w:numPr>
          <w:ilvl w:val="0"/>
          <w:numId w:val="24"/>
        </w:numPr>
      </w:pPr>
      <w:r>
        <w:t>Invert the byte.</w:t>
      </w:r>
    </w:p>
    <w:p w14:paraId="3DE96BD2" w14:textId="3C222155" w:rsidR="00BE4ED6" w:rsidRDefault="00BE4ED6" w:rsidP="00BE4ED6">
      <w:r>
        <w:t>The only difference here is that the bit that Mark masks off, I am instead using as the least significant bit of the value and adding double Mark’s value.</w:t>
      </w:r>
    </w:p>
    <w:p w14:paraId="1981C70B" w14:textId="15422B90" w:rsidR="007A6AA4" w:rsidRDefault="007A6AA4" w:rsidP="007A6AA4"/>
    <w:p w14:paraId="48349601" w14:textId="1847FC46" w:rsidR="006C7E82" w:rsidRPr="006C7E82" w:rsidRDefault="007A6AA4" w:rsidP="006C7E82">
      <w:r>
        <w:t>The scale is currently unknown</w:t>
      </w:r>
      <w:r w:rsidR="002D1376">
        <w:t xml:space="preserve"> and I don’t know if either guess of the SpinScan data format is correct.</w:t>
      </w:r>
    </w:p>
    <w:p w14:paraId="560CA702" w14:textId="77777777" w:rsidR="00807AF6" w:rsidRDefault="00807AF6" w:rsidP="00807AF6"/>
    <w:p w14:paraId="3E6FEBCA" w14:textId="22700D6C" w:rsidR="00807AF6" w:rsidRDefault="00807AF6" w:rsidP="006C7E82">
      <w:pPr>
        <w:pStyle w:val="Heading3"/>
      </w:pPr>
      <w:r>
        <w:t>Notes to self</w:t>
      </w:r>
    </w:p>
    <w:p w14:paraId="66B58C15" w14:textId="6FC663E9" w:rsidR="00807AF6" w:rsidRDefault="006C7E82" w:rsidP="00807AF6">
      <w:r>
        <w:t>Computrainer m</w:t>
      </w:r>
      <w:r w:rsidR="00807AF6">
        <w:t xml:space="preserve">essage parameter 8 </w:t>
      </w:r>
      <w:r>
        <w:t>might be</w:t>
      </w:r>
      <w:r w:rsidR="00807AF6">
        <w:t xml:space="preserve"> related to SpinScan in some way. Parameter 8 always has decimal value 199, which is 0xC7 in hex. When in SpinScan mode and the crank is not turning, the SpinScan values returned are all 0xF7. These hex values are similar. I wonder if 199/0xC7 is some sort of bit mask.</w:t>
      </w:r>
    </w:p>
    <w:p w14:paraId="5AEDEB82" w14:textId="25769961" w:rsidR="006C7E82" w:rsidRDefault="006C7E82" w:rsidP="00807AF6">
      <w:r>
        <w:t>Also, controller parameter 7 is often set to 0xF7. This is the element value returned in spinscan data when there is no SpinScan data. Perhaps this is also related or perhaps it is a co-incidence.</w:t>
      </w:r>
    </w:p>
    <w:p w14:paraId="25B4018F" w14:textId="77777777" w:rsidR="00807AF6" w:rsidRDefault="00807AF6" w:rsidP="00807AF6">
      <w:pPr>
        <w:pStyle w:val="Heading2"/>
      </w:pPr>
    </w:p>
    <w:p w14:paraId="7FD9A316" w14:textId="77777777" w:rsidR="0003740C" w:rsidRDefault="0003740C" w:rsidP="009F0DA3">
      <w:r>
        <w:br w:type="page"/>
      </w:r>
    </w:p>
    <w:p w14:paraId="67EC1814" w14:textId="08255473" w:rsidR="0003740C" w:rsidRDefault="0003740C" w:rsidP="0003740C">
      <w:pPr>
        <w:pStyle w:val="Heading1"/>
      </w:pPr>
      <w:r>
        <w:t>Appendix 1 – Seen Controller Message Parameters</w:t>
      </w:r>
    </w:p>
    <w:p w14:paraId="1B2567DE" w14:textId="050E69F2" w:rsidR="0003740C" w:rsidRDefault="0003740C" w:rsidP="0003740C"/>
    <w:p w14:paraId="15032888" w14:textId="2D285FBC" w:rsidR="0003740C" w:rsidRPr="0003740C" w:rsidRDefault="0003740C" w:rsidP="0003740C">
      <w:r>
        <w:t>This section includes examples of logged data, including parameters that are not yet understood.</w:t>
      </w:r>
    </w:p>
    <w:p w14:paraId="335D5BAE" w14:textId="1F92E067" w:rsidR="0003740C" w:rsidRDefault="0003740C" w:rsidP="005F3202"/>
    <w:p w14:paraId="60B7A01D" w14:textId="3AE5A372" w:rsidR="0003740C" w:rsidRDefault="0003740C" w:rsidP="0003740C">
      <w:pPr>
        <w:pStyle w:val="Heading2"/>
      </w:pPr>
      <w:r>
        <w:t>RacerMate One</w:t>
      </w:r>
    </w:p>
    <w:p w14:paraId="16BC1E9D" w14:textId="49EF2A7A" w:rsidR="0003740C" w:rsidRDefault="0003740C" w:rsidP="0003740C"/>
    <w:p w14:paraId="1771A3EB" w14:textId="67D05ECF" w:rsidR="0003740C" w:rsidRPr="0003740C" w:rsidRDefault="0003740C" w:rsidP="00124BC3">
      <w:pPr>
        <w:pStyle w:val="Heading3"/>
      </w:pPr>
      <w:r w:rsidRPr="0003740C">
        <w:t>Gradient</w:t>
      </w:r>
      <w:r>
        <w:t xml:space="preserve"> Mode</w:t>
      </w:r>
    </w:p>
    <w:p w14:paraId="7DAA3BBB" w14:textId="77777777" w:rsidR="0003740C" w:rsidRPr="0003740C" w:rsidRDefault="0003740C" w:rsidP="0003740C">
      <w:pPr>
        <w:rPr>
          <w:rFonts w:ascii="Courier New" w:hAnsi="Courier New" w:cs="Courier New"/>
        </w:rPr>
      </w:pPr>
      <w:r w:rsidRPr="0003740C">
        <w:rPr>
          <w:rFonts w:ascii="Courier New" w:hAnsi="Courier New" w:cs="Courier New"/>
        </w:rPr>
        <w:t>01 0x000: Gradient             0.0%</w:t>
      </w:r>
    </w:p>
    <w:p w14:paraId="06C276D3" w14:textId="77777777" w:rsidR="0003740C" w:rsidRPr="0003740C" w:rsidRDefault="0003740C" w:rsidP="0003740C">
      <w:pPr>
        <w:rPr>
          <w:rFonts w:ascii="Courier New" w:hAnsi="Courier New" w:cs="Courier New"/>
        </w:rPr>
      </w:pPr>
      <w:r w:rsidRPr="0003740C">
        <w:rPr>
          <w:rFonts w:ascii="Courier New" w:hAnsi="Courier New" w:cs="Courier New"/>
        </w:rPr>
        <w:t>02 0x000: Wind Speed           0.00 mph</w:t>
      </w:r>
    </w:p>
    <w:p w14:paraId="6D553E83" w14:textId="77777777" w:rsidR="0003740C" w:rsidRPr="0003740C" w:rsidRDefault="0003740C" w:rsidP="0003740C">
      <w:pPr>
        <w:rPr>
          <w:rFonts w:ascii="Courier New" w:hAnsi="Courier New" w:cs="Courier New"/>
        </w:rPr>
      </w:pPr>
      <w:r w:rsidRPr="0003740C">
        <w:rPr>
          <w:rFonts w:ascii="Courier New" w:hAnsi="Courier New" w:cs="Courier New"/>
        </w:rPr>
        <w:t>03 0x0A1: Rider Weight         161.00 lbs</w:t>
      </w:r>
    </w:p>
    <w:p w14:paraId="7A4C1AD4" w14:textId="04D84198" w:rsidR="0003740C" w:rsidRPr="0003740C" w:rsidRDefault="0003740C" w:rsidP="0003740C">
      <w:pPr>
        <w:rPr>
          <w:rFonts w:ascii="Courier New" w:hAnsi="Courier New" w:cs="Courier New"/>
        </w:rPr>
      </w:pPr>
      <w:r w:rsidRPr="0003740C">
        <w:rPr>
          <w:rFonts w:ascii="Courier New" w:hAnsi="Courier New" w:cs="Courier New"/>
        </w:rPr>
        <w:t xml:space="preserve">04 0x800: </w:t>
      </w:r>
      <w:r w:rsidR="002D1376">
        <w:rPr>
          <w:rFonts w:ascii="Courier New" w:hAnsi="Courier New" w:cs="Courier New"/>
        </w:rPr>
        <w:t>HR Low alarm</w:t>
      </w:r>
      <w:r w:rsidRPr="0003740C">
        <w:rPr>
          <w:rFonts w:ascii="Courier New" w:hAnsi="Courier New" w:cs="Courier New"/>
        </w:rPr>
        <w:t xml:space="preserve">         </w:t>
      </w:r>
      <w:r w:rsidR="002D1376">
        <w:rPr>
          <w:rFonts w:ascii="Courier New" w:hAnsi="Courier New" w:cs="Courier New"/>
        </w:rPr>
        <w:t>0</w:t>
      </w:r>
    </w:p>
    <w:p w14:paraId="54AE1EF1" w14:textId="3A3A200D" w:rsidR="0003740C" w:rsidRPr="0003740C" w:rsidRDefault="0003740C" w:rsidP="0003740C">
      <w:pPr>
        <w:rPr>
          <w:rFonts w:ascii="Courier New" w:hAnsi="Courier New" w:cs="Courier New"/>
        </w:rPr>
      </w:pPr>
      <w:r w:rsidRPr="0003740C">
        <w:rPr>
          <w:rFonts w:ascii="Courier New" w:hAnsi="Courier New" w:cs="Courier New"/>
        </w:rPr>
        <w:t xml:space="preserve">05 0x8FF: </w:t>
      </w:r>
      <w:r w:rsidR="002D1376">
        <w:rPr>
          <w:rFonts w:ascii="Courier New" w:hAnsi="Courier New" w:cs="Courier New"/>
        </w:rPr>
        <w:t>HR High alarm</w:t>
      </w:r>
      <w:r w:rsidRPr="0003740C">
        <w:rPr>
          <w:rFonts w:ascii="Courier New" w:hAnsi="Courier New" w:cs="Courier New"/>
        </w:rPr>
        <w:t xml:space="preserve">        </w:t>
      </w:r>
      <w:r w:rsidR="002D1376">
        <w:rPr>
          <w:rFonts w:ascii="Courier New" w:hAnsi="Courier New" w:cs="Courier New"/>
        </w:rPr>
        <w:t>255</w:t>
      </w:r>
    </w:p>
    <w:p w14:paraId="36E5DAFE" w14:textId="77777777" w:rsidR="0003740C" w:rsidRPr="0003740C" w:rsidRDefault="0003740C" w:rsidP="0003740C">
      <w:pPr>
        <w:rPr>
          <w:rFonts w:ascii="Courier New" w:hAnsi="Courier New" w:cs="Courier New"/>
        </w:rPr>
      </w:pPr>
      <w:r w:rsidRPr="0003740C">
        <w:rPr>
          <w:rFonts w:ascii="Courier New" w:hAnsi="Courier New" w:cs="Courier New"/>
        </w:rPr>
        <w:t>06 0x800: Drag Factor          100.0%</w:t>
      </w:r>
    </w:p>
    <w:p w14:paraId="2B0F1B24" w14:textId="62494559" w:rsidR="0003740C" w:rsidRPr="0003740C" w:rsidRDefault="0003740C" w:rsidP="0003740C">
      <w:pPr>
        <w:rPr>
          <w:rFonts w:ascii="Courier New" w:hAnsi="Courier New" w:cs="Courier New"/>
        </w:rPr>
      </w:pPr>
      <w:r w:rsidRPr="0003740C">
        <w:rPr>
          <w:rFonts w:ascii="Courier New" w:hAnsi="Courier New" w:cs="Courier New"/>
        </w:rPr>
        <w:t xml:space="preserve">07 0x0F7: </w:t>
      </w:r>
      <w:r w:rsidR="002D1376">
        <w:rPr>
          <w:rFonts w:ascii="Courier New" w:hAnsi="Courier New" w:cs="Courier New"/>
        </w:rPr>
        <w:t>???</w:t>
      </w:r>
      <w:r w:rsidRPr="0003740C">
        <w:rPr>
          <w:rFonts w:ascii="Courier New" w:hAnsi="Courier New" w:cs="Courier New"/>
        </w:rPr>
        <w:t xml:space="preserve">                  247.00</w:t>
      </w:r>
    </w:p>
    <w:p w14:paraId="773D620F" w14:textId="7D90F7E3" w:rsidR="0003740C" w:rsidRPr="0003740C" w:rsidRDefault="0003740C" w:rsidP="0003740C">
      <w:pPr>
        <w:rPr>
          <w:rFonts w:ascii="Courier New" w:hAnsi="Courier New" w:cs="Courier New"/>
        </w:rPr>
      </w:pPr>
      <w:r w:rsidRPr="0003740C">
        <w:rPr>
          <w:rFonts w:ascii="Courier New" w:hAnsi="Courier New" w:cs="Courier New"/>
        </w:rPr>
        <w:t>08 0x000: Power                0 Watts</w:t>
      </w:r>
    </w:p>
    <w:p w14:paraId="50814BA4" w14:textId="0B3FA707" w:rsidR="0003740C" w:rsidRDefault="0003740C" w:rsidP="005F3202"/>
    <w:p w14:paraId="23F75FDB" w14:textId="3D70AEE7" w:rsidR="0003740C" w:rsidRDefault="00124BC3" w:rsidP="00124BC3">
      <w:pPr>
        <w:pStyle w:val="Heading3"/>
      </w:pPr>
      <w:r>
        <w:t>RacerMate One Ergo Mode Computrainer Data Stream</w:t>
      </w:r>
    </w:p>
    <w:p w14:paraId="26F2A66A" w14:textId="7B848AF5" w:rsidR="00124BC3" w:rsidRDefault="00124BC3" w:rsidP="00124BC3">
      <w:r>
        <w:t>The stream repeats every 13 messages. There are 12 unique parameters sent, but speed is repeated once, mid-way through, hence 13 messages. Z is set only on the message conveying parameter 8, with constant value 199.</w:t>
      </w:r>
    </w:p>
    <w:p w14:paraId="4B70AAE9" w14:textId="77777777" w:rsidR="00124BC3" w:rsidRPr="00124BC3" w:rsidRDefault="00124BC3" w:rsidP="00124BC3"/>
    <w:p w14:paraId="471B6798"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10 00  z:False</w:t>
      </w:r>
    </w:p>
    <w:p w14:paraId="01620F49"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20 00  z:False</w:t>
      </w:r>
    </w:p>
    <w:p w14:paraId="29F10790"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3C 00  z:False</w:t>
      </w:r>
    </w:p>
    <w:p w14:paraId="1EBBE0F4"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40 00  z:False</w:t>
      </w:r>
    </w:p>
    <w:p w14:paraId="28B1B41E"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50 00  z:False</w:t>
      </w:r>
    </w:p>
    <w:p w14:paraId="445798F6"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68 00  z:False</w:t>
      </w:r>
    </w:p>
    <w:p w14:paraId="6F93DE15"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10 00  z:False</w:t>
      </w:r>
    </w:p>
    <w:p w14:paraId="16BBC384"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70 00  z:False</w:t>
      </w:r>
    </w:p>
    <w:p w14:paraId="3C486A68"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80 C7  z:True</w:t>
      </w:r>
    </w:p>
    <w:p w14:paraId="4126EE40"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9A 7A  z:False</w:t>
      </w:r>
    </w:p>
    <w:p w14:paraId="0D8ED842"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A0 00  z:False</w:t>
      </w:r>
    </w:p>
    <w:p w14:paraId="3C0B08A2" w14:textId="77777777" w:rsidR="00124BC3" w:rsidRPr="00124BC3" w:rsidRDefault="00124BC3" w:rsidP="00124BC3">
      <w:pPr>
        <w:rPr>
          <w:rFonts w:ascii="Courier New" w:hAnsi="Courier New" w:cs="Courier New"/>
          <w:sz w:val="20"/>
          <w:szCs w:val="20"/>
        </w:rPr>
      </w:pPr>
      <w:r w:rsidRPr="00124BC3">
        <w:rPr>
          <w:rFonts w:ascii="Courier New" w:hAnsi="Courier New" w:cs="Courier New"/>
          <w:sz w:val="20"/>
          <w:szCs w:val="20"/>
        </w:rPr>
        <w:t>00 00 00 80 BB 01  z:False</w:t>
      </w:r>
    </w:p>
    <w:p w14:paraId="6B69A8AB" w14:textId="7D962F9C" w:rsidR="00124BC3" w:rsidRDefault="00124BC3" w:rsidP="00124BC3">
      <w:pPr>
        <w:rPr>
          <w:rFonts w:ascii="Courier New" w:hAnsi="Courier New" w:cs="Courier New"/>
          <w:sz w:val="20"/>
          <w:szCs w:val="20"/>
        </w:rPr>
      </w:pPr>
      <w:r w:rsidRPr="00124BC3">
        <w:rPr>
          <w:rFonts w:ascii="Courier New" w:hAnsi="Courier New" w:cs="Courier New"/>
          <w:sz w:val="20"/>
          <w:szCs w:val="20"/>
        </w:rPr>
        <w:t>00 00 00 80 CF FF  z:False</w:t>
      </w:r>
    </w:p>
    <w:p w14:paraId="05AD67D1" w14:textId="68745F04" w:rsidR="00BD2C68" w:rsidRDefault="00BD2C68" w:rsidP="00124BC3">
      <w:pPr>
        <w:rPr>
          <w:rFonts w:ascii="Courier New" w:hAnsi="Courier New" w:cs="Courier New"/>
          <w:sz w:val="20"/>
          <w:szCs w:val="20"/>
        </w:rPr>
      </w:pPr>
    </w:p>
    <w:p w14:paraId="297A8340" w14:textId="77777777" w:rsidR="00BD2C68" w:rsidRDefault="00BD2C68">
      <w:pPr>
        <w:rPr>
          <w:rFonts w:asciiTheme="majorHAnsi" w:eastAsiaTheme="majorEastAsia" w:hAnsiTheme="majorHAnsi" w:cstheme="majorBidi"/>
          <w:color w:val="1F4D78" w:themeColor="accent1" w:themeShade="7F"/>
          <w:sz w:val="24"/>
          <w:szCs w:val="24"/>
        </w:rPr>
      </w:pPr>
      <w:r>
        <w:br w:type="page"/>
      </w:r>
    </w:p>
    <w:p w14:paraId="4045E21D" w14:textId="5C09E46C" w:rsidR="00BD2C68" w:rsidRDefault="00BD2C68" w:rsidP="00BD2C68">
      <w:pPr>
        <w:pStyle w:val="Heading3"/>
      </w:pPr>
      <w:r>
        <w:t>RacerMate One Incline Mode Computrainer Data Stream</w:t>
      </w:r>
    </w:p>
    <w:p w14:paraId="32542D81"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F7 F7 F7 40 BB 01  z:True</w:t>
      </w:r>
    </w:p>
    <w:p w14:paraId="62626B01"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F7 F7 F7 80 CF FF  z:True</w:t>
      </w:r>
    </w:p>
    <w:p w14:paraId="74AFE797"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F7 F7 F7 80 10 00  z:True</w:t>
      </w:r>
    </w:p>
    <w:p w14:paraId="1B549115"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F7 F7 F7 80 20 00  z:True</w:t>
      </w:r>
    </w:p>
    <w:p w14:paraId="164E849C"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F7 F7 F7 80 3C 00  z:True</w:t>
      </w:r>
    </w:p>
    <w:p w14:paraId="5D420E11"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F7 F7 F7 80 40 00  z:True</w:t>
      </w:r>
    </w:p>
    <w:p w14:paraId="4A228142"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F7 F7 F7 80 50 00  z:True</w:t>
      </w:r>
    </w:p>
    <w:p w14:paraId="28C5AE13"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68 00  z:False</w:t>
      </w:r>
    </w:p>
    <w:p w14:paraId="42B3D45C"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10 00  z:False</w:t>
      </w:r>
    </w:p>
    <w:p w14:paraId="07E6B5E0"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70 00  z:False</w:t>
      </w:r>
    </w:p>
    <w:p w14:paraId="38DC0DCB"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80 C7  z:True</w:t>
      </w:r>
    </w:p>
    <w:p w14:paraId="6D0A0028"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9A 7A  z:False</w:t>
      </w:r>
    </w:p>
    <w:p w14:paraId="33B4EF73"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A0 00  z:False</w:t>
      </w:r>
    </w:p>
    <w:p w14:paraId="3F52DE6D"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BB 01  z:False</w:t>
      </w:r>
    </w:p>
    <w:p w14:paraId="692BD8A8"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F7 F7 F7 80 CF FF  z:True</w:t>
      </w:r>
    </w:p>
    <w:p w14:paraId="522395CC"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10 00  z:False</w:t>
      </w:r>
    </w:p>
    <w:p w14:paraId="3A369B1C"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20 00  z:False</w:t>
      </w:r>
    </w:p>
    <w:p w14:paraId="5BE95F81"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3C 00  z:False</w:t>
      </w:r>
    </w:p>
    <w:p w14:paraId="2301CC01"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40 00  z:False</w:t>
      </w:r>
    </w:p>
    <w:p w14:paraId="16FC0AAC"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50 00  z:False</w:t>
      </w:r>
    </w:p>
    <w:p w14:paraId="5E3226D3"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68 00  z:False</w:t>
      </w:r>
    </w:p>
    <w:p w14:paraId="45084B49"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10 00  z:False</w:t>
      </w:r>
    </w:p>
    <w:p w14:paraId="6A3D192B"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70 00  z:False</w:t>
      </w:r>
    </w:p>
    <w:p w14:paraId="44FB64CE"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80 C7  z:True</w:t>
      </w:r>
    </w:p>
    <w:p w14:paraId="7B571909"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9A 7A  z:False</w:t>
      </w:r>
    </w:p>
    <w:p w14:paraId="5768652E"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A0 00  z:False</w:t>
      </w:r>
    </w:p>
    <w:p w14:paraId="5AFE79BD"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BB 01  z:False</w:t>
      </w:r>
    </w:p>
    <w:p w14:paraId="6F91344E"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CF FF  z:False</w:t>
      </w:r>
    </w:p>
    <w:p w14:paraId="30907CB6"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10 00  z:False</w:t>
      </w:r>
    </w:p>
    <w:p w14:paraId="320D2D02"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20 00  z:False</w:t>
      </w:r>
    </w:p>
    <w:p w14:paraId="3E8465DE"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3C 00  z:False</w:t>
      </w:r>
    </w:p>
    <w:p w14:paraId="7844BBB4"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40 00  z:False</w:t>
      </w:r>
    </w:p>
    <w:p w14:paraId="7FE1E238"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50 00  z:False</w:t>
      </w:r>
    </w:p>
    <w:p w14:paraId="17B08C09"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68 00  z:False</w:t>
      </w:r>
    </w:p>
    <w:p w14:paraId="6AF8FB53"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10 00  z:False</w:t>
      </w:r>
    </w:p>
    <w:p w14:paraId="6CCE98FC"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70 00  z:False</w:t>
      </w:r>
    </w:p>
    <w:p w14:paraId="4CCFE2DF"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80 C7  z:True</w:t>
      </w:r>
    </w:p>
    <w:p w14:paraId="5E3F716E"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9A 7A  z:False</w:t>
      </w:r>
    </w:p>
    <w:p w14:paraId="42EF82CB"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A0 00  z:False</w:t>
      </w:r>
    </w:p>
    <w:p w14:paraId="79798CEB"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BB 01  z:False</w:t>
      </w:r>
    </w:p>
    <w:p w14:paraId="47201825"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CF FF  z:False</w:t>
      </w:r>
    </w:p>
    <w:p w14:paraId="354B1830"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10 00  z:False</w:t>
      </w:r>
    </w:p>
    <w:p w14:paraId="1CEBADA0"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20 00  z:False</w:t>
      </w:r>
    </w:p>
    <w:p w14:paraId="187091D8"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3C 00  z:False</w:t>
      </w:r>
    </w:p>
    <w:p w14:paraId="3197C038"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40 00  z:False</w:t>
      </w:r>
    </w:p>
    <w:p w14:paraId="25B5F964"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50 00  z:False</w:t>
      </w:r>
    </w:p>
    <w:p w14:paraId="512D2B06"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68 00  z:False</w:t>
      </w:r>
    </w:p>
    <w:p w14:paraId="4CD859C6"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10 00  z:False</w:t>
      </w:r>
    </w:p>
    <w:p w14:paraId="22F8DD8B"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70 00  z:False</w:t>
      </w:r>
    </w:p>
    <w:p w14:paraId="4057E474"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80 C7  z:True</w:t>
      </w:r>
    </w:p>
    <w:p w14:paraId="06E41082" w14:textId="77777777"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9A 7A  z:False</w:t>
      </w:r>
    </w:p>
    <w:p w14:paraId="2B844958" w14:textId="765A00F2" w:rsidR="00BD2C68" w:rsidRPr="00BD2C68" w:rsidRDefault="00BD2C68" w:rsidP="00BD2C68">
      <w:pPr>
        <w:rPr>
          <w:rFonts w:ascii="Courier New" w:hAnsi="Courier New" w:cs="Courier New"/>
          <w:sz w:val="20"/>
          <w:szCs w:val="20"/>
        </w:rPr>
      </w:pPr>
      <w:r w:rsidRPr="00BD2C68">
        <w:rPr>
          <w:rFonts w:ascii="Courier New" w:hAnsi="Courier New" w:cs="Courier New"/>
          <w:sz w:val="20"/>
          <w:szCs w:val="20"/>
        </w:rPr>
        <w:t>00 00 00 80 A0 00  z:False</w:t>
      </w:r>
    </w:p>
    <w:p w14:paraId="197D921F" w14:textId="77777777" w:rsidR="00BD2C68" w:rsidRPr="00BD2C68" w:rsidRDefault="00BD2C68" w:rsidP="00BD2C68"/>
    <w:p w14:paraId="110E1637" w14:textId="77777777" w:rsidR="001E53A0" w:rsidRDefault="001E53A0">
      <w:pPr>
        <w:rPr>
          <w:rFonts w:asciiTheme="majorHAnsi" w:eastAsiaTheme="majorEastAsia" w:hAnsiTheme="majorHAnsi" w:cstheme="majorBidi"/>
          <w:color w:val="1F4D78" w:themeColor="accent1" w:themeShade="7F"/>
          <w:sz w:val="24"/>
          <w:szCs w:val="24"/>
        </w:rPr>
      </w:pPr>
      <w:r>
        <w:br w:type="page"/>
      </w:r>
    </w:p>
    <w:p w14:paraId="536E0F18" w14:textId="7D497E99" w:rsidR="00BD2C68" w:rsidRDefault="001E53A0" w:rsidP="001E53A0">
      <w:pPr>
        <w:pStyle w:val="Heading3"/>
      </w:pPr>
      <w:r>
        <w:t>Re-Assembled SpinScan Records</w:t>
      </w:r>
    </w:p>
    <w:p w14:paraId="078AB13E" w14:textId="04081A13" w:rsidR="001E53A0" w:rsidRPr="001E53A0" w:rsidRDefault="001E53A0" w:rsidP="001E53A0">
      <w:r>
        <w:t>The following 24-byte blocks of SpinScan data were generated by pedalling… in slippers. So no comments about (lack of) smoothness please! These are ‘as received’ and have not been decoded in any way. The number with a decimal point is the time at which the data was logged.</w:t>
      </w:r>
    </w:p>
    <w:p w14:paraId="41433362" w14:textId="4A1715FC" w:rsidR="001E53A0" w:rsidRDefault="001E53A0" w:rsidP="001E53A0"/>
    <w:p w14:paraId="25CD6BEB" w14:textId="77777777" w:rsidR="001E53A0" w:rsidRPr="001E53A0" w:rsidRDefault="001E53A0" w:rsidP="001E53A0">
      <w:pPr>
        <w:rPr>
          <w:rFonts w:ascii="Courier New" w:hAnsi="Courier New" w:cs="Courier New"/>
        </w:rPr>
      </w:pPr>
      <w:r w:rsidRPr="001E53A0">
        <w:rPr>
          <w:rFonts w:ascii="Courier New" w:hAnsi="Courier New" w:cs="Courier New"/>
        </w:rPr>
        <w:t>SpinScan: 44 E3 9B 6B 6B 5B 9B 6B 3B 53 FB 44</w:t>
      </w:r>
    </w:p>
    <w:p w14:paraId="54B1F049" w14:textId="77777777" w:rsidR="001E53A0" w:rsidRPr="001E53A0" w:rsidRDefault="001E53A0" w:rsidP="001E53A0">
      <w:pPr>
        <w:rPr>
          <w:rFonts w:ascii="Courier New" w:hAnsi="Courier New" w:cs="Courier New"/>
        </w:rPr>
      </w:pPr>
      <w:r w:rsidRPr="001E53A0">
        <w:rPr>
          <w:rFonts w:ascii="Courier New" w:hAnsi="Courier New" w:cs="Courier New"/>
        </w:rPr>
        <w:t>159.546   0C E3 AB B3 9B 43 2B 33 4B 6B B3 14</w:t>
      </w:r>
    </w:p>
    <w:p w14:paraId="495BF929" w14:textId="77777777" w:rsidR="001E53A0" w:rsidRPr="001E53A0" w:rsidRDefault="001E53A0" w:rsidP="001E53A0">
      <w:pPr>
        <w:rPr>
          <w:rFonts w:ascii="Courier New" w:hAnsi="Courier New" w:cs="Courier New"/>
        </w:rPr>
      </w:pPr>
    </w:p>
    <w:p w14:paraId="68726F29" w14:textId="77777777" w:rsidR="001E53A0" w:rsidRPr="001E53A0" w:rsidRDefault="001E53A0" w:rsidP="001E53A0">
      <w:pPr>
        <w:rPr>
          <w:rFonts w:ascii="Courier New" w:hAnsi="Courier New" w:cs="Courier New"/>
        </w:rPr>
      </w:pPr>
      <w:r w:rsidRPr="001E53A0">
        <w:rPr>
          <w:rFonts w:ascii="Courier New" w:hAnsi="Courier New" w:cs="Courier New"/>
        </w:rPr>
        <w:t>SpinScan: F7 F7 F7 F7 F7 F7 F7 F7 F7 F7 F7 F7</w:t>
      </w:r>
    </w:p>
    <w:p w14:paraId="091F6CDC" w14:textId="77777777" w:rsidR="001E53A0" w:rsidRPr="001E53A0" w:rsidRDefault="001E53A0" w:rsidP="001E53A0">
      <w:pPr>
        <w:rPr>
          <w:rFonts w:ascii="Courier New" w:hAnsi="Courier New" w:cs="Courier New"/>
        </w:rPr>
      </w:pPr>
      <w:r w:rsidRPr="001E53A0">
        <w:rPr>
          <w:rFonts w:ascii="Courier New" w:hAnsi="Courier New" w:cs="Courier New"/>
        </w:rPr>
        <w:t>161.515   F7 F7 F7 F7 F7 F7 F7 F7 F7 F7 F7 F7</w:t>
      </w:r>
    </w:p>
    <w:p w14:paraId="159FFC28" w14:textId="77777777" w:rsidR="001E53A0" w:rsidRPr="001E53A0" w:rsidRDefault="001E53A0" w:rsidP="001E53A0">
      <w:pPr>
        <w:rPr>
          <w:rFonts w:ascii="Courier New" w:hAnsi="Courier New" w:cs="Courier New"/>
        </w:rPr>
      </w:pPr>
    </w:p>
    <w:p w14:paraId="359941E7" w14:textId="77777777" w:rsidR="001E53A0" w:rsidRPr="001E53A0" w:rsidRDefault="001E53A0" w:rsidP="001E53A0">
      <w:pPr>
        <w:rPr>
          <w:rFonts w:ascii="Courier New" w:hAnsi="Courier New" w:cs="Courier New"/>
        </w:rPr>
      </w:pPr>
      <w:r w:rsidRPr="001E53A0">
        <w:rPr>
          <w:rFonts w:ascii="Courier New" w:hAnsi="Courier New" w:cs="Courier New"/>
        </w:rPr>
        <w:t>SpinScan: 4C FB D3 9B 53 63 6B 73 7B A3 DB 1C</w:t>
      </w:r>
    </w:p>
    <w:p w14:paraId="53821DAC" w14:textId="77777777" w:rsidR="001E53A0" w:rsidRPr="001E53A0" w:rsidRDefault="001E53A0" w:rsidP="001E53A0">
      <w:pPr>
        <w:rPr>
          <w:rFonts w:ascii="Courier New" w:hAnsi="Courier New" w:cs="Courier New"/>
        </w:rPr>
      </w:pPr>
      <w:r w:rsidRPr="001E53A0">
        <w:rPr>
          <w:rFonts w:ascii="Courier New" w:hAnsi="Courier New" w:cs="Courier New"/>
        </w:rPr>
        <w:t>163.562   1C FB C3 93 6B 5B 73 6B BB AB F3 64</w:t>
      </w:r>
    </w:p>
    <w:p w14:paraId="41B938C2" w14:textId="77777777" w:rsidR="001E53A0" w:rsidRPr="001E53A0" w:rsidRDefault="001E53A0" w:rsidP="001E53A0">
      <w:pPr>
        <w:rPr>
          <w:rFonts w:ascii="Courier New" w:hAnsi="Courier New" w:cs="Courier New"/>
        </w:rPr>
      </w:pPr>
    </w:p>
    <w:p w14:paraId="79C34C2E" w14:textId="77777777" w:rsidR="001E53A0" w:rsidRPr="001E53A0" w:rsidRDefault="001E53A0" w:rsidP="001E53A0">
      <w:pPr>
        <w:rPr>
          <w:rFonts w:ascii="Courier New" w:hAnsi="Courier New" w:cs="Courier New"/>
        </w:rPr>
      </w:pPr>
      <w:r w:rsidRPr="001E53A0">
        <w:rPr>
          <w:rFonts w:ascii="Courier New" w:hAnsi="Courier New" w:cs="Courier New"/>
        </w:rPr>
        <w:t>SpinScan: 7C 34 DB AB 7B B3 7B 43 7B BB E3 14</w:t>
      </w:r>
    </w:p>
    <w:p w14:paraId="544E7B84" w14:textId="77777777" w:rsidR="001E53A0" w:rsidRPr="001E53A0" w:rsidRDefault="001E53A0" w:rsidP="001E53A0">
      <w:pPr>
        <w:rPr>
          <w:rFonts w:ascii="Courier New" w:hAnsi="Courier New" w:cs="Courier New"/>
        </w:rPr>
      </w:pPr>
      <w:r w:rsidRPr="001E53A0">
        <w:rPr>
          <w:rFonts w:ascii="Courier New" w:hAnsi="Courier New" w:cs="Courier New"/>
        </w:rPr>
        <w:t>165.468   4C 1C E3 93 5B 4B 5B 6B 73 A3 E3 24</w:t>
      </w:r>
    </w:p>
    <w:p w14:paraId="61E56C10" w14:textId="77777777" w:rsidR="001E53A0" w:rsidRPr="001E53A0" w:rsidRDefault="001E53A0" w:rsidP="001E53A0">
      <w:pPr>
        <w:rPr>
          <w:rFonts w:ascii="Courier New" w:hAnsi="Courier New" w:cs="Courier New"/>
        </w:rPr>
      </w:pPr>
    </w:p>
    <w:p w14:paraId="396F9E58" w14:textId="77777777" w:rsidR="001E53A0" w:rsidRPr="001E53A0" w:rsidRDefault="001E53A0" w:rsidP="001E53A0">
      <w:pPr>
        <w:rPr>
          <w:rFonts w:ascii="Courier New" w:hAnsi="Courier New" w:cs="Courier New"/>
        </w:rPr>
      </w:pPr>
      <w:r w:rsidRPr="001E53A0">
        <w:rPr>
          <w:rFonts w:ascii="Courier New" w:hAnsi="Courier New" w:cs="Courier New"/>
        </w:rPr>
        <w:t>SpinScan: 6C 54 04 CB 9B 8B 7B 7B BB 83 C3 2C</w:t>
      </w:r>
    </w:p>
    <w:p w14:paraId="0A1A6B77" w14:textId="77777777" w:rsidR="001E53A0" w:rsidRPr="001E53A0" w:rsidRDefault="001E53A0" w:rsidP="001E53A0">
      <w:pPr>
        <w:rPr>
          <w:rFonts w:ascii="Courier New" w:hAnsi="Courier New" w:cs="Courier New"/>
        </w:rPr>
      </w:pPr>
      <w:r w:rsidRPr="001E53A0">
        <w:rPr>
          <w:rFonts w:ascii="Courier New" w:hAnsi="Courier New" w:cs="Courier New"/>
        </w:rPr>
        <w:t>167.296   7C 24 D3 9B 73 A3 43 2B 63 D3 1C 64</w:t>
      </w:r>
    </w:p>
    <w:p w14:paraId="32997160" w14:textId="77777777" w:rsidR="001E53A0" w:rsidRPr="001E53A0" w:rsidRDefault="001E53A0" w:rsidP="001E53A0">
      <w:pPr>
        <w:rPr>
          <w:rFonts w:ascii="Courier New" w:hAnsi="Courier New" w:cs="Courier New"/>
        </w:rPr>
      </w:pPr>
    </w:p>
    <w:p w14:paraId="439F2BBE" w14:textId="77777777" w:rsidR="001E53A0" w:rsidRPr="001E53A0" w:rsidRDefault="001E53A0" w:rsidP="001E53A0">
      <w:pPr>
        <w:rPr>
          <w:rFonts w:ascii="Courier New" w:hAnsi="Courier New" w:cs="Courier New"/>
        </w:rPr>
      </w:pPr>
      <w:r w:rsidRPr="001E53A0">
        <w:rPr>
          <w:rFonts w:ascii="Courier New" w:hAnsi="Courier New" w:cs="Courier New"/>
        </w:rPr>
        <w:t>SpinScan: 84 34 E3 B3 9B 83 7B 73 83 93 D3 EB</w:t>
      </w:r>
    </w:p>
    <w:p w14:paraId="4C5DF6E2" w14:textId="77777777" w:rsidR="001E53A0" w:rsidRPr="001E53A0" w:rsidRDefault="001E53A0" w:rsidP="001E53A0">
      <w:pPr>
        <w:rPr>
          <w:rFonts w:ascii="Courier New" w:hAnsi="Courier New" w:cs="Courier New"/>
        </w:rPr>
      </w:pPr>
      <w:r w:rsidRPr="001E53A0">
        <w:rPr>
          <w:rFonts w:ascii="Courier New" w:hAnsi="Courier New" w:cs="Courier New"/>
        </w:rPr>
        <w:t>169.031   1C FB C3 8B 73 73 7B BB 93 B3 FB 5C</w:t>
      </w:r>
    </w:p>
    <w:p w14:paraId="4BD5144B" w14:textId="77777777" w:rsidR="001E53A0" w:rsidRPr="001E53A0" w:rsidRDefault="001E53A0" w:rsidP="001E53A0">
      <w:pPr>
        <w:rPr>
          <w:rFonts w:ascii="Courier New" w:hAnsi="Courier New" w:cs="Courier New"/>
        </w:rPr>
      </w:pPr>
    </w:p>
    <w:p w14:paraId="48785311" w14:textId="77777777" w:rsidR="001E53A0" w:rsidRPr="001E53A0" w:rsidRDefault="001E53A0" w:rsidP="001E53A0">
      <w:pPr>
        <w:rPr>
          <w:rFonts w:ascii="Courier New" w:hAnsi="Courier New" w:cs="Courier New"/>
        </w:rPr>
      </w:pPr>
      <w:r w:rsidRPr="001E53A0">
        <w:rPr>
          <w:rFonts w:ascii="Courier New" w:hAnsi="Courier New" w:cs="Courier New"/>
        </w:rPr>
        <w:t>SpinScan: 6C 44 FB E3 D3 A3 7B 8B A3 CB E3 0C</w:t>
      </w:r>
    </w:p>
    <w:p w14:paraId="4B179A80" w14:textId="77777777" w:rsidR="001E53A0" w:rsidRPr="001E53A0" w:rsidRDefault="001E53A0" w:rsidP="001E53A0">
      <w:pPr>
        <w:rPr>
          <w:rFonts w:ascii="Courier New" w:hAnsi="Courier New" w:cs="Courier New"/>
        </w:rPr>
      </w:pPr>
      <w:r w:rsidRPr="001E53A0">
        <w:rPr>
          <w:rFonts w:ascii="Courier New" w:hAnsi="Courier New" w:cs="Courier New"/>
        </w:rPr>
        <w:t>170.843   24 04 BB 93 73 73 63 83 9B CB EB 2C</w:t>
      </w:r>
    </w:p>
    <w:p w14:paraId="638F0CD8" w14:textId="77777777" w:rsidR="001E53A0" w:rsidRPr="001E53A0" w:rsidRDefault="001E53A0" w:rsidP="001E53A0">
      <w:pPr>
        <w:rPr>
          <w:rFonts w:ascii="Courier New" w:hAnsi="Courier New" w:cs="Courier New"/>
        </w:rPr>
      </w:pPr>
    </w:p>
    <w:p w14:paraId="01ECAD57" w14:textId="77777777" w:rsidR="001E53A0" w:rsidRPr="001E53A0" w:rsidRDefault="001E53A0" w:rsidP="001E53A0">
      <w:pPr>
        <w:rPr>
          <w:rFonts w:ascii="Courier New" w:hAnsi="Courier New" w:cs="Courier New"/>
        </w:rPr>
      </w:pPr>
      <w:r w:rsidRPr="001E53A0">
        <w:rPr>
          <w:rFonts w:ascii="Courier New" w:hAnsi="Courier New" w:cs="Courier New"/>
        </w:rPr>
        <w:t>SpinScan: 5C 5C 14 D3 BB 9B 9B B3 6B 8B EB 44</w:t>
      </w:r>
    </w:p>
    <w:p w14:paraId="6FC2812C" w14:textId="77777777" w:rsidR="001E53A0" w:rsidRPr="001E53A0" w:rsidRDefault="001E53A0" w:rsidP="001E53A0">
      <w:pPr>
        <w:rPr>
          <w:rFonts w:ascii="Courier New" w:hAnsi="Courier New" w:cs="Courier New"/>
        </w:rPr>
      </w:pPr>
      <w:r w:rsidRPr="001E53A0">
        <w:rPr>
          <w:rFonts w:ascii="Courier New" w:hAnsi="Courier New" w:cs="Courier New"/>
        </w:rPr>
        <w:t>172.578   3C 0C CB B3 AB 5B 6B 9B B3 DB 0C 4C</w:t>
      </w:r>
    </w:p>
    <w:p w14:paraId="13E27963" w14:textId="77777777" w:rsidR="001E53A0" w:rsidRPr="001E53A0" w:rsidRDefault="001E53A0" w:rsidP="001E53A0">
      <w:pPr>
        <w:rPr>
          <w:rFonts w:ascii="Courier New" w:hAnsi="Courier New" w:cs="Courier New"/>
        </w:rPr>
      </w:pPr>
    </w:p>
    <w:p w14:paraId="725793DE" w14:textId="77777777" w:rsidR="001E53A0" w:rsidRPr="001E53A0" w:rsidRDefault="001E53A0" w:rsidP="001E53A0">
      <w:pPr>
        <w:rPr>
          <w:rFonts w:ascii="Courier New" w:hAnsi="Courier New" w:cs="Courier New"/>
        </w:rPr>
      </w:pPr>
      <w:r w:rsidRPr="001E53A0">
        <w:rPr>
          <w:rFonts w:ascii="Courier New" w:hAnsi="Courier New" w:cs="Courier New"/>
        </w:rPr>
        <w:t>SpinScan: 84 84 6C 64 5C 4C 34 2C 34 4C 84 9C</w:t>
      </w:r>
    </w:p>
    <w:p w14:paraId="24D0A1BD" w14:textId="77777777" w:rsidR="001E53A0" w:rsidRPr="001E53A0" w:rsidRDefault="001E53A0" w:rsidP="001E53A0">
      <w:pPr>
        <w:rPr>
          <w:rFonts w:ascii="Courier New" w:hAnsi="Courier New" w:cs="Courier New"/>
        </w:rPr>
      </w:pPr>
      <w:r w:rsidRPr="001E53A0">
        <w:rPr>
          <w:rFonts w:ascii="Courier New" w:hAnsi="Courier New" w:cs="Courier New"/>
        </w:rPr>
        <w:t>174.484   BC D4 25 06 E7 F7 F7 F7 F7 F7 F7 F7</w:t>
      </w:r>
    </w:p>
    <w:p w14:paraId="72D98D53" w14:textId="77777777" w:rsidR="001E53A0" w:rsidRPr="001E53A0" w:rsidRDefault="001E53A0" w:rsidP="001E53A0">
      <w:pPr>
        <w:rPr>
          <w:rFonts w:ascii="Courier New" w:hAnsi="Courier New" w:cs="Courier New"/>
        </w:rPr>
      </w:pPr>
    </w:p>
    <w:p w14:paraId="1F0F95CD" w14:textId="77777777" w:rsidR="001E53A0" w:rsidRPr="001E53A0" w:rsidRDefault="001E53A0" w:rsidP="001E53A0">
      <w:pPr>
        <w:rPr>
          <w:rFonts w:ascii="Courier New" w:hAnsi="Courier New" w:cs="Courier New"/>
        </w:rPr>
      </w:pPr>
      <w:r w:rsidRPr="001E53A0">
        <w:rPr>
          <w:rFonts w:ascii="Courier New" w:hAnsi="Courier New" w:cs="Courier New"/>
        </w:rPr>
        <w:t>SpinScan: F7 F7 F7 F7 F7 F7 F7 F7 F7 F7 F7 F7</w:t>
      </w:r>
    </w:p>
    <w:p w14:paraId="72B34726" w14:textId="33F29BA3" w:rsidR="001E53A0" w:rsidRPr="001E53A0" w:rsidRDefault="001E53A0" w:rsidP="001E53A0">
      <w:pPr>
        <w:rPr>
          <w:rFonts w:ascii="Courier New" w:hAnsi="Courier New" w:cs="Courier New"/>
        </w:rPr>
      </w:pPr>
      <w:r w:rsidRPr="001E53A0">
        <w:rPr>
          <w:rFonts w:ascii="Courier New" w:hAnsi="Courier New" w:cs="Courier New"/>
        </w:rPr>
        <w:t>176.515   F7 F7 F7 F7 F7 F7 F7 F7 F7 F7 F7 F7</w:t>
      </w:r>
    </w:p>
    <w:sectPr w:rsidR="001E53A0" w:rsidRPr="001E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FD6548"/>
    <w:multiLevelType w:val="hybridMultilevel"/>
    <w:tmpl w:val="532C4836"/>
    <w:lvl w:ilvl="0" w:tplc="9B78EAA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990712"/>
    <w:multiLevelType w:val="hybridMultilevel"/>
    <w:tmpl w:val="EEB67A9A"/>
    <w:lvl w:ilvl="0" w:tplc="B206181A">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0A5EF6"/>
    <w:multiLevelType w:val="hybridMultilevel"/>
    <w:tmpl w:val="DA36D09E"/>
    <w:lvl w:ilvl="0" w:tplc="9C088932">
      <w:start w:val="24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20"/>
  </w:num>
  <w:num w:numId="22">
    <w:abstractNumId w:val="11"/>
  </w:num>
  <w:num w:numId="23">
    <w:abstractNumId w:val="25"/>
  </w:num>
  <w:num w:numId="24">
    <w:abstractNumId w:val="18"/>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04"/>
    <w:rsid w:val="00011CE8"/>
    <w:rsid w:val="0002420E"/>
    <w:rsid w:val="0003740C"/>
    <w:rsid w:val="00040813"/>
    <w:rsid w:val="000A6DC7"/>
    <w:rsid w:val="000C6D4F"/>
    <w:rsid w:val="000D4D12"/>
    <w:rsid w:val="000E3389"/>
    <w:rsid w:val="000F4054"/>
    <w:rsid w:val="00116AF7"/>
    <w:rsid w:val="001227CD"/>
    <w:rsid w:val="00124BC3"/>
    <w:rsid w:val="00186897"/>
    <w:rsid w:val="00192075"/>
    <w:rsid w:val="001B205D"/>
    <w:rsid w:val="001D31E7"/>
    <w:rsid w:val="001E53A0"/>
    <w:rsid w:val="001E760E"/>
    <w:rsid w:val="001F3BA6"/>
    <w:rsid w:val="0023004E"/>
    <w:rsid w:val="00282E12"/>
    <w:rsid w:val="00282FDC"/>
    <w:rsid w:val="00292450"/>
    <w:rsid w:val="002955FB"/>
    <w:rsid w:val="002D1376"/>
    <w:rsid w:val="002D655D"/>
    <w:rsid w:val="00310205"/>
    <w:rsid w:val="00346E80"/>
    <w:rsid w:val="00351E4E"/>
    <w:rsid w:val="00367FCC"/>
    <w:rsid w:val="003826CD"/>
    <w:rsid w:val="00384E9A"/>
    <w:rsid w:val="00422FDF"/>
    <w:rsid w:val="00430107"/>
    <w:rsid w:val="00473BFD"/>
    <w:rsid w:val="004A7D79"/>
    <w:rsid w:val="004D2CDE"/>
    <w:rsid w:val="004E334A"/>
    <w:rsid w:val="00502617"/>
    <w:rsid w:val="005123EA"/>
    <w:rsid w:val="00551013"/>
    <w:rsid w:val="0057655D"/>
    <w:rsid w:val="00576EA5"/>
    <w:rsid w:val="005A64DF"/>
    <w:rsid w:val="005F1642"/>
    <w:rsid w:val="005F3202"/>
    <w:rsid w:val="00620CE3"/>
    <w:rsid w:val="00627532"/>
    <w:rsid w:val="00635F64"/>
    <w:rsid w:val="00645252"/>
    <w:rsid w:val="00655658"/>
    <w:rsid w:val="00692600"/>
    <w:rsid w:val="006A3705"/>
    <w:rsid w:val="006C7E82"/>
    <w:rsid w:val="006D083B"/>
    <w:rsid w:val="006D3D74"/>
    <w:rsid w:val="006D598D"/>
    <w:rsid w:val="006E151E"/>
    <w:rsid w:val="00700295"/>
    <w:rsid w:val="007632E7"/>
    <w:rsid w:val="007961D1"/>
    <w:rsid w:val="007A6AA4"/>
    <w:rsid w:val="007A74E3"/>
    <w:rsid w:val="007B0645"/>
    <w:rsid w:val="007E1238"/>
    <w:rsid w:val="007E6B04"/>
    <w:rsid w:val="00804F41"/>
    <w:rsid w:val="00807AF6"/>
    <w:rsid w:val="0083569A"/>
    <w:rsid w:val="00874417"/>
    <w:rsid w:val="0088245B"/>
    <w:rsid w:val="008C3620"/>
    <w:rsid w:val="008C4382"/>
    <w:rsid w:val="008C4FED"/>
    <w:rsid w:val="00914564"/>
    <w:rsid w:val="009210C5"/>
    <w:rsid w:val="00966D42"/>
    <w:rsid w:val="00991407"/>
    <w:rsid w:val="009A7F7D"/>
    <w:rsid w:val="009E3814"/>
    <w:rsid w:val="009F0DA3"/>
    <w:rsid w:val="00A019BC"/>
    <w:rsid w:val="00A72047"/>
    <w:rsid w:val="00A9204E"/>
    <w:rsid w:val="00A9500A"/>
    <w:rsid w:val="00B547FA"/>
    <w:rsid w:val="00B57BFB"/>
    <w:rsid w:val="00B63D0C"/>
    <w:rsid w:val="00B70209"/>
    <w:rsid w:val="00B94D76"/>
    <w:rsid w:val="00BB7762"/>
    <w:rsid w:val="00BD2C68"/>
    <w:rsid w:val="00BE4ED6"/>
    <w:rsid w:val="00BF120E"/>
    <w:rsid w:val="00C315DF"/>
    <w:rsid w:val="00C545F2"/>
    <w:rsid w:val="00CD60ED"/>
    <w:rsid w:val="00CE40EA"/>
    <w:rsid w:val="00CE7B0D"/>
    <w:rsid w:val="00CF40A7"/>
    <w:rsid w:val="00CF5AA2"/>
    <w:rsid w:val="00D02F2C"/>
    <w:rsid w:val="00D2130A"/>
    <w:rsid w:val="00D22490"/>
    <w:rsid w:val="00D36B49"/>
    <w:rsid w:val="00D53269"/>
    <w:rsid w:val="00D75BCE"/>
    <w:rsid w:val="00D978E1"/>
    <w:rsid w:val="00DC5FE9"/>
    <w:rsid w:val="00E40037"/>
    <w:rsid w:val="00E91863"/>
    <w:rsid w:val="00EA6D77"/>
    <w:rsid w:val="00EB1791"/>
    <w:rsid w:val="00EE4CFF"/>
    <w:rsid w:val="00F16F9B"/>
    <w:rsid w:val="00F410DE"/>
    <w:rsid w:val="00F41A3C"/>
    <w:rsid w:val="00F4474D"/>
    <w:rsid w:val="00F50C61"/>
    <w:rsid w:val="00F837EC"/>
    <w:rsid w:val="00F90DFE"/>
    <w:rsid w:val="00FA694B"/>
    <w:rsid w:val="00FE4F2F"/>
    <w:rsid w:val="00FF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0F4E"/>
  <w15:chartTrackingRefBased/>
  <w15:docId w15:val="{91209C87-5999-4785-85BD-0AC3AE2F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67FCC"/>
    <w:rPr>
      <w:color w:val="605E5C"/>
      <w:shd w:val="clear" w:color="auto" w:fill="E1DFDD"/>
    </w:rPr>
  </w:style>
  <w:style w:type="table" w:styleId="TableGrid">
    <w:name w:val="Table Grid"/>
    <w:basedOn w:val="TableNormal"/>
    <w:uiPriority w:val="39"/>
    <w:rsid w:val="00CF4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D36B49"/>
    <w:pPr>
      <w:ind w:left="720"/>
      <w:contextualSpacing/>
    </w:pPr>
  </w:style>
  <w:style w:type="paragraph" w:styleId="NormalWeb">
    <w:name w:val="Normal (Web)"/>
    <w:basedOn w:val="Normal"/>
    <w:uiPriority w:val="99"/>
    <w:unhideWhenUsed/>
    <w:rsid w:val="008C4FED"/>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ldenCheetah/GoldenCheetah/blob/master/doc/contrib/Computrainer%20Serial%20Protocol%20v0.3%20draft.do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ldenCheetah/GoldenCheetah/tree/master/src/Tra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ppData\Local\Microsoft\Office\16.0\DTS\en-US%7b84E105C0-26E8-4BC2-882E-C7E1D499F24E%7d\%7bA058529C-6A6F-4F82-BDD0-DF95C7F986D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{A058529C-6A6F-4F82-BDD0-DF95C7F986D5}tf02786999_win32.dotx</Template>
  <TotalTime>5342</TotalTime>
  <Pages>19</Pages>
  <Words>3983</Words>
  <Characters>22706</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Introduction</vt:lpstr>
      <vt:lpstr>    Scope</vt:lpstr>
      <vt:lpstr>    Terms Used</vt:lpstr>
      <vt:lpstr>    Motivation</vt:lpstr>
      <vt:lpstr>    Analysis Methods</vt:lpstr>
      <vt:lpstr>Basis</vt:lpstr>
      <vt:lpstr>    Divergence from Mark’s Document</vt:lpstr>
      <vt:lpstr>        Bit and Byte Numbering</vt:lpstr>
      <vt:lpstr>        Dealing with the Protocol in Layers</vt:lpstr>
      <vt:lpstr>        What the Z bit actually is</vt:lpstr>
      <vt:lpstr>        Controller Message Checksum</vt:lpstr>
      <vt:lpstr>        Computrainer Wheel Speed</vt:lpstr>
      <vt:lpstr>        Computrainer Button Field</vt:lpstr>
      <vt:lpstr>        Computrainer Sensor Presence</vt:lpstr>
      <vt:lpstr>        Controller Messages</vt:lpstr>
      <vt:lpstr>Outstanding Work</vt:lpstr>
      <vt:lpstr>    Computrainer Modes</vt:lpstr>
      <vt:lpstr>    Unknown Computrainer Parameters</vt:lpstr>
      <vt:lpstr>    Unknown Controller Parameters</vt:lpstr>
      <vt:lpstr>Computrainer Serial Hardware and Port Settings</vt:lpstr>
      <vt:lpstr>    Connector</vt:lpstr>
      <vt:lpstr>    Voltage Levels</vt:lpstr>
      <vt:lpstr>    Signal lines</vt:lpstr>
      <vt:lpstr>    Port Settings</vt:lpstr>
      <vt:lpstr>Computrainer Protocol</vt:lpstr>
      <vt:lpstr>    Protocol Overview</vt:lpstr>
      <vt:lpstr>    Device Detection</vt:lpstr>
      <vt:lpstr>    Control Protocol</vt:lpstr>
      <vt:lpstr>    Packet Format</vt:lpstr>
      <vt:lpstr>        Data Stream Synchronisation</vt:lpstr>
      <vt:lpstr>    Message Format</vt:lpstr>
      <vt:lpstr>        Z Bit Function</vt:lpstr>
      <vt:lpstr>    Controller Message Format</vt:lpstr>
      <vt:lpstr>        Overview</vt:lpstr>
      <vt:lpstr>        Computrainer Mode</vt:lpstr>
      <vt:lpstr>        Parameter Type</vt:lpstr>
      <vt:lpstr>        Parameter Value</vt:lpstr>
      <vt:lpstr>        Checksum</vt:lpstr>
      <vt:lpstr>        Computrainer Modes</vt:lpstr>
      <vt:lpstr>        Controller Message Parameters</vt:lpstr>
      <vt:lpstr>        Unknown Parameters</vt:lpstr>
      <vt:lpstr>    Computrainer Message Format</vt:lpstr>
      <vt:lpstr>        Overview</vt:lpstr>
      <vt:lpstr>        SpinScan Data</vt:lpstr>
      <vt:lpstr>        Status Bits</vt:lpstr>
      <vt:lpstr>        Parameter Type</vt:lpstr>
      <vt:lpstr>        Parameter Value</vt:lpstr>
      <vt:lpstr>        Lone Z Bit Value</vt:lpstr>
      <vt:lpstr>        Computrainer Message Parameters</vt:lpstr>
      <vt:lpstr>        Emulating the Computrainer</vt:lpstr>
      <vt:lpstr>    SpinScan</vt:lpstr>
      <vt:lpstr>        SpinScan in Gradient/Incline Mode Only</vt:lpstr>
      <vt:lpstr>        Assembling the SpinScan Data</vt:lpstr>
      <vt:lpstr>        Interpreting the SpinScan Data</vt:lpstr>
      <vt:lpstr>        Notes to self</vt:lpstr>
      <vt:lpstr>    </vt:lpstr>
      <vt:lpstr>Appendix 1 – Seen Controller Message Parameters</vt:lpstr>
      <vt:lpstr>    RacerMate One</vt:lpstr>
      <vt:lpstr>        Gradient Mode</vt:lpstr>
      <vt:lpstr>        RacerMate One Ergo Mode Computrainer Data Stream</vt:lpstr>
      <vt:lpstr>        RacerMate One Incline Mode Computrainer Data Stream</vt:lpstr>
      <vt:lpstr>        Re-Assembled SpinScan Records</vt:lpstr>
    </vt:vector>
  </TitlesOfParts>
  <Company/>
  <LinksUpToDate>false</LinksUpToDate>
  <CharactersWithSpaces>26636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Stephen Done</cp:lastModifiedBy>
  <cp:revision>41</cp:revision>
  <dcterms:created xsi:type="dcterms:W3CDTF">2021-01-30T21:19:00Z</dcterms:created>
  <dcterms:modified xsi:type="dcterms:W3CDTF">2021-03-02T12:36:00Z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